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6C9" w:rsidRDefault="004316C9">
      <w:pPr>
        <w:spacing w:before="2" w:line="180" w:lineRule="exact"/>
        <w:rPr>
          <w:sz w:val="19"/>
          <w:szCs w:val="19"/>
        </w:rPr>
      </w:pPr>
    </w:p>
    <w:p w:rsidR="004316C9" w:rsidRDefault="004316C9">
      <w:pPr>
        <w:spacing w:line="200" w:lineRule="exact"/>
      </w:pPr>
    </w:p>
    <w:p w:rsidR="004316C9" w:rsidRDefault="007F2DDF">
      <w:pPr>
        <w:spacing w:before="14"/>
        <w:ind w:left="2610" w:right="2777"/>
        <w:jc w:val="center"/>
        <w:rPr>
          <w:rFonts w:ascii="Cambria" w:eastAsia="Cambria" w:hAnsi="Cambria" w:cs="Cambria"/>
          <w:sz w:val="32"/>
          <w:szCs w:val="32"/>
        </w:rPr>
      </w:pPr>
      <w:r>
        <w:rPr>
          <w:rFonts w:ascii="Cambria" w:eastAsia="Cambria" w:hAnsi="Cambria" w:cs="Cambria"/>
          <w:b/>
          <w:w w:val="99"/>
          <w:sz w:val="32"/>
          <w:szCs w:val="32"/>
        </w:rPr>
        <w:t>Water</w:t>
      </w:r>
      <w:r>
        <w:rPr>
          <w:rFonts w:ascii="Cambria" w:eastAsia="Cambria" w:hAnsi="Cambria" w:cs="Cambria"/>
          <w:b/>
          <w:sz w:val="32"/>
          <w:szCs w:val="32"/>
        </w:rPr>
        <w:t xml:space="preserve"> </w:t>
      </w:r>
      <w:r>
        <w:rPr>
          <w:rFonts w:ascii="Cambria" w:eastAsia="Cambria" w:hAnsi="Cambria" w:cs="Cambria"/>
          <w:b/>
          <w:w w:val="99"/>
          <w:sz w:val="32"/>
          <w:szCs w:val="32"/>
        </w:rPr>
        <w:t>Management</w:t>
      </w:r>
      <w:r>
        <w:rPr>
          <w:rFonts w:ascii="Cambria" w:eastAsia="Cambria" w:hAnsi="Cambria" w:cs="Cambria"/>
          <w:b/>
          <w:sz w:val="32"/>
          <w:szCs w:val="32"/>
        </w:rPr>
        <w:t xml:space="preserve"> </w:t>
      </w:r>
      <w:r>
        <w:rPr>
          <w:rFonts w:ascii="Cambria" w:eastAsia="Cambria" w:hAnsi="Cambria" w:cs="Cambria"/>
          <w:b/>
          <w:w w:val="99"/>
          <w:sz w:val="32"/>
          <w:szCs w:val="32"/>
        </w:rPr>
        <w:t>System</w:t>
      </w:r>
      <w:r>
        <w:rPr>
          <w:rFonts w:ascii="Cambria" w:eastAsia="Cambria" w:hAnsi="Cambria" w:cs="Cambria"/>
          <w:b/>
          <w:sz w:val="32"/>
          <w:szCs w:val="32"/>
        </w:rPr>
        <w:t xml:space="preserve"> </w:t>
      </w:r>
      <w:r>
        <w:rPr>
          <w:rFonts w:ascii="Cambria" w:eastAsia="Cambria" w:hAnsi="Cambria" w:cs="Cambria"/>
          <w:b/>
          <w:w w:val="99"/>
          <w:sz w:val="32"/>
          <w:szCs w:val="32"/>
        </w:rPr>
        <w:t>Using</w:t>
      </w:r>
      <w:r>
        <w:rPr>
          <w:rFonts w:ascii="Cambria" w:eastAsia="Cambria" w:hAnsi="Cambria" w:cs="Cambria"/>
          <w:b/>
          <w:sz w:val="32"/>
          <w:szCs w:val="32"/>
        </w:rPr>
        <w:t xml:space="preserve"> </w:t>
      </w:r>
      <w:r>
        <w:rPr>
          <w:rFonts w:ascii="Cambria" w:eastAsia="Cambria" w:hAnsi="Cambria" w:cs="Cambria"/>
          <w:b/>
          <w:w w:val="99"/>
          <w:sz w:val="32"/>
          <w:szCs w:val="32"/>
        </w:rPr>
        <w:t>IoT</w:t>
      </w:r>
    </w:p>
    <w:p w:rsidR="004316C9" w:rsidRDefault="004316C9">
      <w:pPr>
        <w:spacing w:before="4" w:line="280" w:lineRule="exact"/>
        <w:rPr>
          <w:sz w:val="28"/>
          <w:szCs w:val="28"/>
        </w:rPr>
      </w:pPr>
    </w:p>
    <w:p w:rsidR="004316C9" w:rsidRDefault="004316C9">
      <w:pPr>
        <w:spacing w:before="2" w:line="280" w:lineRule="exact"/>
        <w:rPr>
          <w:sz w:val="28"/>
          <w:szCs w:val="28"/>
        </w:rPr>
      </w:pPr>
    </w:p>
    <w:p w:rsidR="004316C9" w:rsidRDefault="007F2DDF">
      <w:pPr>
        <w:spacing w:line="220" w:lineRule="exact"/>
        <w:ind w:left="165" w:right="301"/>
        <w:jc w:val="both"/>
        <w:rPr>
          <w:rFonts w:ascii="Cambria" w:eastAsia="Cambria" w:hAnsi="Cambria" w:cs="Cambria"/>
        </w:rPr>
      </w:pPr>
      <w:r>
        <w:rPr>
          <w:rFonts w:ascii="Cambria" w:eastAsia="Cambria" w:hAnsi="Cambria" w:cs="Cambria"/>
          <w:i/>
          <w:w w:val="99"/>
        </w:rPr>
        <w:t>---------------------------------------------------------------------------------***----------------------------------------------------------------</w:t>
      </w:r>
      <w:r>
        <w:rPr>
          <w:rFonts w:ascii="Cambria" w:eastAsia="Cambria" w:hAnsi="Cambria" w:cs="Cambria"/>
          <w:i/>
          <w:w w:val="99"/>
        </w:rPr>
        <w:t>---------------</w:t>
      </w:r>
    </w:p>
    <w:p w:rsidR="007B3A26" w:rsidRPr="00EC61E8" w:rsidRDefault="007B3A26" w:rsidP="007B3A26">
      <w:pPr>
        <w:spacing w:line="249" w:lineRule="auto"/>
        <w:ind w:left="649" w:right="616"/>
        <w:jc w:val="both"/>
        <w:rPr>
          <w:sz w:val="28"/>
          <w:szCs w:val="28"/>
        </w:rPr>
      </w:pPr>
      <w:r w:rsidRPr="00EC61E8">
        <w:rPr>
          <w:w w:val="99"/>
          <w:sz w:val="28"/>
          <w:szCs w:val="28"/>
        </w:rPr>
        <w:t>Water</w:t>
      </w:r>
      <w:r w:rsidRPr="00EC61E8">
        <w:rPr>
          <w:sz w:val="28"/>
          <w:szCs w:val="28"/>
        </w:rPr>
        <w:t xml:space="preserve"> </w:t>
      </w:r>
      <w:r w:rsidRPr="00EC61E8">
        <w:rPr>
          <w:w w:val="99"/>
          <w:sz w:val="28"/>
          <w:szCs w:val="28"/>
        </w:rPr>
        <w:t>is</w:t>
      </w:r>
      <w:r w:rsidRPr="00EC61E8">
        <w:rPr>
          <w:sz w:val="28"/>
          <w:szCs w:val="28"/>
        </w:rPr>
        <w:t xml:space="preserve"> </w:t>
      </w:r>
      <w:r w:rsidRPr="00EC61E8">
        <w:rPr>
          <w:w w:val="99"/>
          <w:sz w:val="28"/>
          <w:szCs w:val="28"/>
        </w:rPr>
        <w:t>a</w:t>
      </w:r>
      <w:r w:rsidRPr="00EC61E8">
        <w:rPr>
          <w:sz w:val="28"/>
          <w:szCs w:val="28"/>
        </w:rPr>
        <w:t xml:space="preserve"> </w:t>
      </w:r>
      <w:r w:rsidRPr="00EC61E8">
        <w:rPr>
          <w:w w:val="99"/>
          <w:sz w:val="28"/>
          <w:szCs w:val="28"/>
        </w:rPr>
        <w:t>vital</w:t>
      </w:r>
      <w:r w:rsidRPr="00EC61E8">
        <w:rPr>
          <w:sz w:val="28"/>
          <w:szCs w:val="28"/>
        </w:rPr>
        <w:t xml:space="preserve"> </w:t>
      </w:r>
      <w:r w:rsidRPr="00EC61E8">
        <w:rPr>
          <w:w w:val="99"/>
          <w:sz w:val="28"/>
          <w:szCs w:val="28"/>
        </w:rPr>
        <w:t>resource</w:t>
      </w:r>
      <w:r w:rsidRPr="00EC61E8">
        <w:rPr>
          <w:sz w:val="28"/>
          <w:szCs w:val="28"/>
        </w:rPr>
        <w:t xml:space="preserve"> </w:t>
      </w:r>
      <w:r w:rsidRPr="00EC61E8">
        <w:rPr>
          <w:w w:val="99"/>
          <w:sz w:val="28"/>
          <w:szCs w:val="28"/>
        </w:rPr>
        <w:t>for</w:t>
      </w:r>
      <w:r w:rsidRPr="00EC61E8">
        <w:rPr>
          <w:sz w:val="28"/>
          <w:szCs w:val="28"/>
        </w:rPr>
        <w:t xml:space="preserve"> </w:t>
      </w:r>
      <w:r w:rsidRPr="00EC61E8">
        <w:rPr>
          <w:w w:val="99"/>
          <w:sz w:val="28"/>
          <w:szCs w:val="28"/>
        </w:rPr>
        <w:t>life,</w:t>
      </w:r>
      <w:r w:rsidRPr="00EC61E8">
        <w:rPr>
          <w:sz w:val="28"/>
          <w:szCs w:val="28"/>
        </w:rPr>
        <w:t xml:space="preserve"> </w:t>
      </w:r>
      <w:r w:rsidRPr="00EC61E8">
        <w:rPr>
          <w:w w:val="99"/>
          <w:sz w:val="28"/>
          <w:szCs w:val="28"/>
        </w:rPr>
        <w:t>and</w:t>
      </w:r>
      <w:r w:rsidRPr="00EC61E8">
        <w:rPr>
          <w:sz w:val="28"/>
          <w:szCs w:val="28"/>
        </w:rPr>
        <w:t xml:space="preserve"> </w:t>
      </w:r>
      <w:r w:rsidRPr="00EC61E8">
        <w:rPr>
          <w:w w:val="99"/>
          <w:sz w:val="28"/>
          <w:szCs w:val="28"/>
        </w:rPr>
        <w:t>its</w:t>
      </w:r>
      <w:r w:rsidRPr="00EC61E8">
        <w:rPr>
          <w:sz w:val="28"/>
          <w:szCs w:val="28"/>
        </w:rPr>
        <w:t xml:space="preserve"> </w:t>
      </w:r>
      <w:r w:rsidRPr="00EC61E8">
        <w:rPr>
          <w:w w:val="99"/>
          <w:sz w:val="28"/>
          <w:szCs w:val="28"/>
        </w:rPr>
        <w:t>management</w:t>
      </w:r>
      <w:r w:rsidRPr="00EC61E8">
        <w:rPr>
          <w:sz w:val="28"/>
          <w:szCs w:val="28"/>
        </w:rPr>
        <w:t xml:space="preserve"> </w:t>
      </w:r>
      <w:r w:rsidRPr="00EC61E8">
        <w:rPr>
          <w:w w:val="99"/>
          <w:sz w:val="28"/>
          <w:szCs w:val="28"/>
        </w:rPr>
        <w:t>is</w:t>
      </w:r>
      <w:r w:rsidRPr="00EC61E8">
        <w:rPr>
          <w:sz w:val="28"/>
          <w:szCs w:val="28"/>
        </w:rPr>
        <w:t xml:space="preserve"> </w:t>
      </w:r>
      <w:r w:rsidRPr="00EC61E8">
        <w:rPr>
          <w:w w:val="99"/>
          <w:sz w:val="28"/>
          <w:szCs w:val="28"/>
        </w:rPr>
        <w:t>a</w:t>
      </w:r>
      <w:r w:rsidRPr="00EC61E8">
        <w:rPr>
          <w:sz w:val="28"/>
          <w:szCs w:val="28"/>
        </w:rPr>
        <w:t xml:space="preserve"> </w:t>
      </w:r>
      <w:r w:rsidRPr="00EC61E8">
        <w:rPr>
          <w:w w:val="99"/>
          <w:sz w:val="28"/>
          <w:szCs w:val="28"/>
        </w:rPr>
        <w:t>key</w:t>
      </w:r>
      <w:r w:rsidRPr="00EC61E8">
        <w:rPr>
          <w:sz w:val="28"/>
          <w:szCs w:val="28"/>
        </w:rPr>
        <w:t xml:space="preserve"> </w:t>
      </w:r>
      <w:r w:rsidRPr="00EC61E8">
        <w:rPr>
          <w:w w:val="99"/>
          <w:sz w:val="28"/>
          <w:szCs w:val="28"/>
        </w:rPr>
        <w:t>issue</w:t>
      </w:r>
      <w:r w:rsidRPr="00EC61E8">
        <w:rPr>
          <w:sz w:val="28"/>
          <w:szCs w:val="28"/>
        </w:rPr>
        <w:t xml:space="preserve"> </w:t>
      </w:r>
      <w:r w:rsidRPr="00EC61E8">
        <w:rPr>
          <w:w w:val="99"/>
          <w:sz w:val="28"/>
          <w:szCs w:val="28"/>
        </w:rPr>
        <w:t>nowadays.</w:t>
      </w:r>
      <w:r w:rsidRPr="00EC61E8">
        <w:rPr>
          <w:sz w:val="28"/>
          <w:szCs w:val="28"/>
        </w:rPr>
        <w:t xml:space="preserve"> </w:t>
      </w:r>
      <w:r w:rsidRPr="00EC61E8">
        <w:rPr>
          <w:w w:val="99"/>
          <w:sz w:val="28"/>
          <w:szCs w:val="28"/>
        </w:rPr>
        <w:t>Information</w:t>
      </w:r>
      <w:r w:rsidRPr="00EC61E8">
        <w:rPr>
          <w:sz w:val="28"/>
          <w:szCs w:val="28"/>
        </w:rPr>
        <w:t xml:space="preserve"> </w:t>
      </w:r>
      <w:r w:rsidRPr="00EC61E8">
        <w:rPr>
          <w:w w:val="99"/>
          <w:sz w:val="28"/>
          <w:szCs w:val="28"/>
        </w:rPr>
        <w:t>and</w:t>
      </w:r>
      <w:r w:rsidRPr="00EC61E8">
        <w:rPr>
          <w:sz w:val="28"/>
          <w:szCs w:val="28"/>
        </w:rPr>
        <w:t xml:space="preserve"> </w:t>
      </w:r>
      <w:r w:rsidRPr="00EC61E8">
        <w:rPr>
          <w:w w:val="99"/>
          <w:sz w:val="28"/>
          <w:szCs w:val="28"/>
        </w:rPr>
        <w:t>com- munications</w:t>
      </w:r>
      <w:r w:rsidRPr="00EC61E8">
        <w:rPr>
          <w:sz w:val="28"/>
          <w:szCs w:val="28"/>
        </w:rPr>
        <w:t xml:space="preserve"> </w:t>
      </w:r>
      <w:r w:rsidRPr="00EC61E8">
        <w:rPr>
          <w:w w:val="99"/>
          <w:sz w:val="28"/>
          <w:szCs w:val="28"/>
        </w:rPr>
        <w:t>technology</w:t>
      </w:r>
      <w:r w:rsidRPr="00EC61E8">
        <w:rPr>
          <w:sz w:val="28"/>
          <w:szCs w:val="28"/>
        </w:rPr>
        <w:t xml:space="preserve"> </w:t>
      </w:r>
      <w:r w:rsidRPr="00EC61E8">
        <w:rPr>
          <w:w w:val="99"/>
          <w:sz w:val="28"/>
          <w:szCs w:val="28"/>
        </w:rPr>
        <w:t>systems</w:t>
      </w:r>
      <w:r w:rsidRPr="00EC61E8">
        <w:rPr>
          <w:sz w:val="28"/>
          <w:szCs w:val="28"/>
        </w:rPr>
        <w:t xml:space="preserve"> </w:t>
      </w:r>
      <w:r w:rsidRPr="00EC61E8">
        <w:rPr>
          <w:w w:val="99"/>
          <w:sz w:val="28"/>
          <w:szCs w:val="28"/>
        </w:rPr>
        <w:t>for</w:t>
      </w:r>
      <w:r w:rsidRPr="00EC61E8">
        <w:rPr>
          <w:sz w:val="28"/>
          <w:szCs w:val="28"/>
        </w:rPr>
        <w:t xml:space="preserve"> </w:t>
      </w:r>
      <w:r w:rsidRPr="00EC61E8">
        <w:rPr>
          <w:w w:val="99"/>
          <w:sz w:val="28"/>
          <w:szCs w:val="28"/>
        </w:rPr>
        <w:t>water</w:t>
      </w:r>
      <w:r w:rsidRPr="00EC61E8">
        <w:rPr>
          <w:sz w:val="28"/>
          <w:szCs w:val="28"/>
        </w:rPr>
        <w:t xml:space="preserve"> </w:t>
      </w:r>
      <w:r w:rsidRPr="00EC61E8">
        <w:rPr>
          <w:w w:val="99"/>
          <w:sz w:val="28"/>
          <w:szCs w:val="28"/>
        </w:rPr>
        <w:t>control</w:t>
      </w:r>
      <w:r w:rsidRPr="00EC61E8">
        <w:rPr>
          <w:sz w:val="28"/>
          <w:szCs w:val="28"/>
        </w:rPr>
        <w:t xml:space="preserve"> </w:t>
      </w:r>
      <w:r w:rsidRPr="00EC61E8">
        <w:rPr>
          <w:w w:val="99"/>
          <w:sz w:val="28"/>
          <w:szCs w:val="28"/>
        </w:rPr>
        <w:t>are</w:t>
      </w:r>
      <w:r w:rsidRPr="00EC61E8">
        <w:rPr>
          <w:sz w:val="28"/>
          <w:szCs w:val="28"/>
        </w:rPr>
        <w:t xml:space="preserve"> </w:t>
      </w:r>
      <w:r w:rsidRPr="00EC61E8">
        <w:rPr>
          <w:w w:val="99"/>
          <w:sz w:val="28"/>
          <w:szCs w:val="28"/>
        </w:rPr>
        <w:t>currently</w:t>
      </w:r>
      <w:r w:rsidRPr="00EC61E8">
        <w:rPr>
          <w:sz w:val="28"/>
          <w:szCs w:val="28"/>
        </w:rPr>
        <w:t xml:space="preserve"> </w:t>
      </w:r>
      <w:r w:rsidRPr="00EC61E8">
        <w:rPr>
          <w:w w:val="99"/>
          <w:sz w:val="28"/>
          <w:szCs w:val="28"/>
        </w:rPr>
        <w:t>facing</w:t>
      </w:r>
      <w:r w:rsidRPr="00EC61E8">
        <w:rPr>
          <w:sz w:val="28"/>
          <w:szCs w:val="28"/>
        </w:rPr>
        <w:t xml:space="preserve"> </w:t>
      </w:r>
      <w:r w:rsidRPr="00EC61E8">
        <w:rPr>
          <w:w w:val="99"/>
          <w:sz w:val="28"/>
          <w:szCs w:val="28"/>
        </w:rPr>
        <w:t>interoperability</w:t>
      </w:r>
      <w:r w:rsidRPr="00EC61E8">
        <w:rPr>
          <w:sz w:val="28"/>
          <w:szCs w:val="28"/>
        </w:rPr>
        <w:t xml:space="preserve"> </w:t>
      </w:r>
      <w:r w:rsidRPr="00EC61E8">
        <w:rPr>
          <w:w w:val="99"/>
          <w:sz w:val="28"/>
          <w:szCs w:val="28"/>
        </w:rPr>
        <w:t>problems</w:t>
      </w:r>
      <w:r w:rsidRPr="00EC61E8">
        <w:rPr>
          <w:sz w:val="28"/>
          <w:szCs w:val="28"/>
        </w:rPr>
        <w:t xml:space="preserve"> </w:t>
      </w:r>
      <w:r w:rsidRPr="00EC61E8">
        <w:rPr>
          <w:w w:val="99"/>
          <w:sz w:val="28"/>
          <w:szCs w:val="28"/>
        </w:rPr>
        <w:t>due to</w:t>
      </w:r>
      <w:r w:rsidRPr="00EC61E8">
        <w:rPr>
          <w:sz w:val="28"/>
          <w:szCs w:val="28"/>
        </w:rPr>
        <w:t xml:space="preserve"> </w:t>
      </w:r>
      <w:r w:rsidRPr="00EC61E8">
        <w:rPr>
          <w:w w:val="99"/>
          <w:sz w:val="28"/>
          <w:szCs w:val="28"/>
        </w:rPr>
        <w:t>the</w:t>
      </w:r>
      <w:r w:rsidRPr="00EC61E8">
        <w:rPr>
          <w:sz w:val="28"/>
          <w:szCs w:val="28"/>
        </w:rPr>
        <w:t xml:space="preserve"> </w:t>
      </w:r>
      <w:r w:rsidRPr="00EC61E8">
        <w:rPr>
          <w:w w:val="99"/>
          <w:sz w:val="28"/>
          <w:szCs w:val="28"/>
        </w:rPr>
        <w:t>lack</w:t>
      </w:r>
      <w:r w:rsidRPr="00EC61E8">
        <w:rPr>
          <w:sz w:val="28"/>
          <w:szCs w:val="28"/>
        </w:rPr>
        <w:t xml:space="preserve"> </w:t>
      </w:r>
      <w:r w:rsidRPr="00EC61E8">
        <w:rPr>
          <w:w w:val="99"/>
          <w:sz w:val="28"/>
          <w:szCs w:val="28"/>
        </w:rPr>
        <w:t>of</w:t>
      </w:r>
      <w:r w:rsidRPr="00EC61E8">
        <w:rPr>
          <w:sz w:val="28"/>
          <w:szCs w:val="28"/>
        </w:rPr>
        <w:t xml:space="preserve"> </w:t>
      </w:r>
      <w:r w:rsidRPr="00EC61E8">
        <w:rPr>
          <w:w w:val="99"/>
          <w:sz w:val="28"/>
          <w:szCs w:val="28"/>
        </w:rPr>
        <w:t>support</w:t>
      </w:r>
      <w:r w:rsidRPr="00EC61E8">
        <w:rPr>
          <w:sz w:val="28"/>
          <w:szCs w:val="28"/>
        </w:rPr>
        <w:t xml:space="preserve"> </w:t>
      </w:r>
      <w:r w:rsidRPr="00EC61E8">
        <w:rPr>
          <w:w w:val="99"/>
          <w:sz w:val="28"/>
          <w:szCs w:val="28"/>
        </w:rPr>
        <w:t>of</w:t>
      </w:r>
      <w:r w:rsidRPr="00EC61E8">
        <w:rPr>
          <w:sz w:val="28"/>
          <w:szCs w:val="28"/>
        </w:rPr>
        <w:t xml:space="preserve"> </w:t>
      </w:r>
      <w:r w:rsidRPr="00EC61E8">
        <w:rPr>
          <w:w w:val="99"/>
          <w:sz w:val="28"/>
          <w:szCs w:val="28"/>
        </w:rPr>
        <w:t>standardization</w:t>
      </w:r>
      <w:r w:rsidRPr="00EC61E8">
        <w:rPr>
          <w:sz w:val="28"/>
          <w:szCs w:val="28"/>
        </w:rPr>
        <w:t xml:space="preserve"> </w:t>
      </w:r>
      <w:r w:rsidRPr="00EC61E8">
        <w:rPr>
          <w:w w:val="99"/>
          <w:sz w:val="28"/>
          <w:szCs w:val="28"/>
        </w:rPr>
        <w:t>in</w:t>
      </w:r>
      <w:r w:rsidRPr="00EC61E8">
        <w:rPr>
          <w:sz w:val="28"/>
          <w:szCs w:val="28"/>
        </w:rPr>
        <w:t xml:space="preserve"> </w:t>
      </w:r>
      <w:r w:rsidRPr="00EC61E8">
        <w:rPr>
          <w:w w:val="99"/>
          <w:sz w:val="28"/>
          <w:szCs w:val="28"/>
        </w:rPr>
        <w:t>monitory</w:t>
      </w:r>
      <w:r w:rsidRPr="00EC61E8">
        <w:rPr>
          <w:sz w:val="28"/>
          <w:szCs w:val="28"/>
        </w:rPr>
        <w:t xml:space="preserve"> </w:t>
      </w:r>
      <w:r w:rsidRPr="00EC61E8">
        <w:rPr>
          <w:w w:val="99"/>
          <w:sz w:val="28"/>
          <w:szCs w:val="28"/>
        </w:rPr>
        <w:t>and</w:t>
      </w:r>
      <w:r w:rsidRPr="00EC61E8">
        <w:rPr>
          <w:sz w:val="28"/>
          <w:szCs w:val="28"/>
        </w:rPr>
        <w:t xml:space="preserve"> </w:t>
      </w:r>
      <w:r w:rsidRPr="00EC61E8">
        <w:rPr>
          <w:w w:val="99"/>
          <w:sz w:val="28"/>
          <w:szCs w:val="28"/>
        </w:rPr>
        <w:t>control</w:t>
      </w:r>
      <w:r w:rsidRPr="00EC61E8">
        <w:rPr>
          <w:sz w:val="28"/>
          <w:szCs w:val="28"/>
        </w:rPr>
        <w:t xml:space="preserve"> </w:t>
      </w:r>
      <w:r w:rsidRPr="00EC61E8">
        <w:rPr>
          <w:w w:val="99"/>
          <w:sz w:val="28"/>
          <w:szCs w:val="28"/>
        </w:rPr>
        <w:t>equipment.</w:t>
      </w:r>
      <w:r w:rsidRPr="00EC61E8">
        <w:rPr>
          <w:sz w:val="28"/>
          <w:szCs w:val="28"/>
        </w:rPr>
        <w:t xml:space="preserve"> </w:t>
      </w:r>
      <w:r w:rsidRPr="00EC61E8">
        <w:rPr>
          <w:w w:val="99"/>
          <w:sz w:val="28"/>
          <w:szCs w:val="28"/>
        </w:rPr>
        <w:t>This</w:t>
      </w:r>
      <w:r w:rsidRPr="00EC61E8">
        <w:rPr>
          <w:sz w:val="28"/>
          <w:szCs w:val="28"/>
        </w:rPr>
        <w:t xml:space="preserve"> </w:t>
      </w:r>
      <w:r w:rsidRPr="00EC61E8">
        <w:rPr>
          <w:w w:val="99"/>
          <w:sz w:val="28"/>
          <w:szCs w:val="28"/>
        </w:rPr>
        <w:t>problem</w:t>
      </w:r>
      <w:r w:rsidRPr="00EC61E8">
        <w:rPr>
          <w:sz w:val="28"/>
          <w:szCs w:val="28"/>
        </w:rPr>
        <w:t xml:space="preserve"> </w:t>
      </w:r>
      <w:r w:rsidRPr="00EC61E8">
        <w:rPr>
          <w:w w:val="99"/>
          <w:sz w:val="28"/>
          <w:szCs w:val="28"/>
        </w:rPr>
        <w:t>affects</w:t>
      </w:r>
      <w:r w:rsidRPr="00EC61E8">
        <w:rPr>
          <w:sz w:val="28"/>
          <w:szCs w:val="28"/>
        </w:rPr>
        <w:t xml:space="preserve"> </w:t>
      </w:r>
      <w:r w:rsidRPr="00EC61E8">
        <w:rPr>
          <w:w w:val="99"/>
          <w:sz w:val="28"/>
          <w:szCs w:val="28"/>
        </w:rPr>
        <w:t>var- ious</w:t>
      </w:r>
      <w:r w:rsidRPr="00EC61E8">
        <w:rPr>
          <w:sz w:val="28"/>
          <w:szCs w:val="28"/>
        </w:rPr>
        <w:t xml:space="preserve"> </w:t>
      </w:r>
      <w:r w:rsidRPr="00EC61E8">
        <w:rPr>
          <w:w w:val="99"/>
          <w:sz w:val="28"/>
          <w:szCs w:val="28"/>
        </w:rPr>
        <w:t>processes</w:t>
      </w:r>
      <w:r w:rsidRPr="00EC61E8">
        <w:rPr>
          <w:sz w:val="28"/>
          <w:szCs w:val="28"/>
        </w:rPr>
        <w:t xml:space="preserve"> </w:t>
      </w:r>
      <w:r w:rsidRPr="00EC61E8">
        <w:rPr>
          <w:w w:val="99"/>
          <w:sz w:val="28"/>
          <w:szCs w:val="28"/>
        </w:rPr>
        <w:t>in</w:t>
      </w:r>
      <w:r w:rsidRPr="00EC61E8">
        <w:rPr>
          <w:sz w:val="28"/>
          <w:szCs w:val="28"/>
        </w:rPr>
        <w:t xml:space="preserve"> </w:t>
      </w:r>
      <w:r w:rsidRPr="00EC61E8">
        <w:rPr>
          <w:w w:val="99"/>
          <w:sz w:val="28"/>
          <w:szCs w:val="28"/>
        </w:rPr>
        <w:t>water</w:t>
      </w:r>
      <w:r w:rsidRPr="00EC61E8">
        <w:rPr>
          <w:sz w:val="28"/>
          <w:szCs w:val="28"/>
        </w:rPr>
        <w:t xml:space="preserve"> </w:t>
      </w:r>
      <w:r w:rsidRPr="00EC61E8">
        <w:rPr>
          <w:w w:val="99"/>
          <w:sz w:val="28"/>
          <w:szCs w:val="28"/>
        </w:rPr>
        <w:t>management,</w:t>
      </w:r>
      <w:r w:rsidRPr="00EC61E8">
        <w:rPr>
          <w:sz w:val="28"/>
          <w:szCs w:val="28"/>
        </w:rPr>
        <w:t xml:space="preserve"> </w:t>
      </w:r>
      <w:r w:rsidRPr="00EC61E8">
        <w:rPr>
          <w:w w:val="99"/>
          <w:sz w:val="28"/>
          <w:szCs w:val="28"/>
        </w:rPr>
        <w:t>such</w:t>
      </w:r>
      <w:r w:rsidRPr="00EC61E8">
        <w:rPr>
          <w:sz w:val="28"/>
          <w:szCs w:val="28"/>
        </w:rPr>
        <w:t xml:space="preserve"> </w:t>
      </w:r>
      <w:r w:rsidRPr="00EC61E8">
        <w:rPr>
          <w:w w:val="99"/>
          <w:sz w:val="28"/>
          <w:szCs w:val="28"/>
        </w:rPr>
        <w:t>as</w:t>
      </w:r>
      <w:r w:rsidRPr="00EC61E8">
        <w:rPr>
          <w:sz w:val="28"/>
          <w:szCs w:val="28"/>
        </w:rPr>
        <w:t xml:space="preserve"> </w:t>
      </w:r>
      <w:r w:rsidRPr="00EC61E8">
        <w:rPr>
          <w:w w:val="99"/>
          <w:sz w:val="28"/>
          <w:szCs w:val="28"/>
        </w:rPr>
        <w:t>water</w:t>
      </w:r>
      <w:r w:rsidRPr="00EC61E8">
        <w:rPr>
          <w:sz w:val="28"/>
          <w:szCs w:val="28"/>
        </w:rPr>
        <w:t xml:space="preserve"> </w:t>
      </w:r>
      <w:r w:rsidRPr="00EC61E8">
        <w:rPr>
          <w:w w:val="99"/>
          <w:sz w:val="28"/>
          <w:szCs w:val="28"/>
        </w:rPr>
        <w:t>consumption,</w:t>
      </w:r>
      <w:r w:rsidRPr="00EC61E8">
        <w:rPr>
          <w:sz w:val="28"/>
          <w:szCs w:val="28"/>
        </w:rPr>
        <w:t xml:space="preserve"> </w:t>
      </w:r>
      <w:r w:rsidRPr="00EC61E8">
        <w:rPr>
          <w:w w:val="99"/>
          <w:sz w:val="28"/>
          <w:szCs w:val="28"/>
        </w:rPr>
        <w:t>distribution,</w:t>
      </w:r>
      <w:r w:rsidRPr="00EC61E8">
        <w:rPr>
          <w:sz w:val="28"/>
          <w:szCs w:val="28"/>
        </w:rPr>
        <w:t xml:space="preserve"> </w:t>
      </w:r>
      <w:r w:rsidRPr="00EC61E8">
        <w:rPr>
          <w:w w:val="99"/>
          <w:sz w:val="28"/>
          <w:szCs w:val="28"/>
        </w:rPr>
        <w:t>system</w:t>
      </w:r>
      <w:r w:rsidRPr="00EC61E8">
        <w:rPr>
          <w:sz w:val="28"/>
          <w:szCs w:val="28"/>
        </w:rPr>
        <w:t xml:space="preserve"> </w:t>
      </w:r>
      <w:r w:rsidRPr="00EC61E8">
        <w:rPr>
          <w:w w:val="99"/>
          <w:sz w:val="28"/>
          <w:szCs w:val="28"/>
        </w:rPr>
        <w:t>identification and</w:t>
      </w:r>
      <w:r w:rsidRPr="00EC61E8">
        <w:rPr>
          <w:sz w:val="28"/>
          <w:szCs w:val="28"/>
        </w:rPr>
        <w:t xml:space="preserve"> </w:t>
      </w:r>
      <w:r w:rsidRPr="00EC61E8">
        <w:rPr>
          <w:w w:val="99"/>
          <w:sz w:val="28"/>
          <w:szCs w:val="28"/>
        </w:rPr>
        <w:t>equipment</w:t>
      </w:r>
      <w:r w:rsidRPr="00EC61E8">
        <w:rPr>
          <w:sz w:val="28"/>
          <w:szCs w:val="28"/>
        </w:rPr>
        <w:t xml:space="preserve"> </w:t>
      </w:r>
      <w:r w:rsidRPr="00EC61E8">
        <w:rPr>
          <w:w w:val="99"/>
          <w:sz w:val="28"/>
          <w:szCs w:val="28"/>
        </w:rPr>
        <w:t>maintenance.</w:t>
      </w:r>
      <w:r w:rsidRPr="00EC61E8">
        <w:rPr>
          <w:sz w:val="28"/>
          <w:szCs w:val="28"/>
        </w:rPr>
        <w:t xml:space="preserve"> </w:t>
      </w:r>
      <w:r w:rsidRPr="00EC61E8">
        <w:rPr>
          <w:w w:val="99"/>
          <w:sz w:val="28"/>
          <w:szCs w:val="28"/>
        </w:rPr>
        <w:t>OPC</w:t>
      </w:r>
      <w:r w:rsidRPr="00EC61E8">
        <w:rPr>
          <w:sz w:val="28"/>
          <w:szCs w:val="28"/>
        </w:rPr>
        <w:t xml:space="preserve"> </w:t>
      </w:r>
      <w:r w:rsidRPr="00EC61E8">
        <w:rPr>
          <w:w w:val="99"/>
          <w:sz w:val="28"/>
          <w:szCs w:val="28"/>
        </w:rPr>
        <w:t>UA</w:t>
      </w:r>
      <w:r w:rsidRPr="00EC61E8">
        <w:rPr>
          <w:sz w:val="28"/>
          <w:szCs w:val="28"/>
        </w:rPr>
        <w:t xml:space="preserve"> </w:t>
      </w:r>
      <w:r w:rsidRPr="00EC61E8">
        <w:rPr>
          <w:w w:val="99"/>
          <w:sz w:val="28"/>
          <w:szCs w:val="28"/>
        </w:rPr>
        <w:t>(Object</w:t>
      </w:r>
      <w:r w:rsidRPr="00EC61E8">
        <w:rPr>
          <w:sz w:val="28"/>
          <w:szCs w:val="28"/>
        </w:rPr>
        <w:t xml:space="preserve"> </w:t>
      </w:r>
      <w:r w:rsidRPr="00EC61E8">
        <w:rPr>
          <w:w w:val="99"/>
          <w:sz w:val="28"/>
          <w:szCs w:val="28"/>
        </w:rPr>
        <w:t>Linking</w:t>
      </w:r>
      <w:r w:rsidRPr="00EC61E8">
        <w:rPr>
          <w:sz w:val="28"/>
          <w:szCs w:val="28"/>
        </w:rPr>
        <w:t xml:space="preserve"> </w:t>
      </w:r>
      <w:r w:rsidRPr="00EC61E8">
        <w:rPr>
          <w:w w:val="99"/>
          <w:sz w:val="28"/>
          <w:szCs w:val="28"/>
        </w:rPr>
        <w:t>and</w:t>
      </w:r>
      <w:r w:rsidRPr="00EC61E8">
        <w:rPr>
          <w:sz w:val="28"/>
          <w:szCs w:val="28"/>
        </w:rPr>
        <w:t xml:space="preserve"> </w:t>
      </w:r>
      <w:r w:rsidRPr="00EC61E8">
        <w:rPr>
          <w:w w:val="99"/>
          <w:sz w:val="28"/>
          <w:szCs w:val="28"/>
        </w:rPr>
        <w:t>Embedding</w:t>
      </w:r>
      <w:r w:rsidRPr="00EC61E8">
        <w:rPr>
          <w:sz w:val="28"/>
          <w:szCs w:val="28"/>
        </w:rPr>
        <w:t xml:space="preserve"> </w:t>
      </w:r>
      <w:r w:rsidRPr="00EC61E8">
        <w:rPr>
          <w:w w:val="99"/>
          <w:sz w:val="28"/>
          <w:szCs w:val="28"/>
        </w:rPr>
        <w:t>for</w:t>
      </w:r>
      <w:r w:rsidRPr="00EC61E8">
        <w:rPr>
          <w:sz w:val="28"/>
          <w:szCs w:val="28"/>
        </w:rPr>
        <w:t xml:space="preserve"> </w:t>
      </w:r>
      <w:r w:rsidRPr="00EC61E8">
        <w:rPr>
          <w:w w:val="99"/>
          <w:sz w:val="28"/>
          <w:szCs w:val="28"/>
        </w:rPr>
        <w:t>Process</w:t>
      </w:r>
      <w:r w:rsidRPr="00EC61E8">
        <w:rPr>
          <w:sz w:val="28"/>
          <w:szCs w:val="28"/>
        </w:rPr>
        <w:t xml:space="preserve"> </w:t>
      </w:r>
      <w:r w:rsidRPr="00EC61E8">
        <w:rPr>
          <w:w w:val="99"/>
          <w:sz w:val="28"/>
          <w:szCs w:val="28"/>
        </w:rPr>
        <w:t>Control</w:t>
      </w:r>
      <w:r w:rsidRPr="00EC61E8">
        <w:rPr>
          <w:sz w:val="28"/>
          <w:szCs w:val="28"/>
        </w:rPr>
        <w:t xml:space="preserve"> </w:t>
      </w:r>
      <w:r w:rsidRPr="00EC61E8">
        <w:rPr>
          <w:w w:val="99"/>
          <w:sz w:val="28"/>
          <w:szCs w:val="28"/>
        </w:rPr>
        <w:t>Unified Architecture)</w:t>
      </w:r>
      <w:r w:rsidRPr="00EC61E8">
        <w:rPr>
          <w:sz w:val="28"/>
          <w:szCs w:val="28"/>
        </w:rPr>
        <w:t xml:space="preserve"> </w:t>
      </w:r>
      <w:r w:rsidRPr="00EC61E8">
        <w:rPr>
          <w:w w:val="99"/>
          <w:sz w:val="28"/>
          <w:szCs w:val="28"/>
        </w:rPr>
        <w:t>is</w:t>
      </w:r>
      <w:r w:rsidRPr="00EC61E8">
        <w:rPr>
          <w:sz w:val="28"/>
          <w:szCs w:val="28"/>
        </w:rPr>
        <w:t xml:space="preserve"> </w:t>
      </w:r>
      <w:r w:rsidRPr="00EC61E8">
        <w:rPr>
          <w:w w:val="99"/>
          <w:sz w:val="28"/>
          <w:szCs w:val="28"/>
        </w:rPr>
        <w:t>a</w:t>
      </w:r>
      <w:r w:rsidRPr="00EC61E8">
        <w:rPr>
          <w:sz w:val="28"/>
          <w:szCs w:val="28"/>
        </w:rPr>
        <w:t xml:space="preserve"> </w:t>
      </w:r>
      <w:r w:rsidRPr="00EC61E8">
        <w:rPr>
          <w:w w:val="99"/>
          <w:sz w:val="28"/>
          <w:szCs w:val="28"/>
        </w:rPr>
        <w:t>platform</w:t>
      </w:r>
      <w:r w:rsidRPr="00EC61E8">
        <w:rPr>
          <w:sz w:val="28"/>
          <w:szCs w:val="28"/>
        </w:rPr>
        <w:t xml:space="preserve"> </w:t>
      </w:r>
      <w:r w:rsidRPr="00EC61E8">
        <w:rPr>
          <w:w w:val="99"/>
          <w:sz w:val="28"/>
          <w:szCs w:val="28"/>
        </w:rPr>
        <w:t>independent</w:t>
      </w:r>
      <w:r w:rsidRPr="00EC61E8">
        <w:rPr>
          <w:sz w:val="28"/>
          <w:szCs w:val="28"/>
        </w:rPr>
        <w:t xml:space="preserve"> </w:t>
      </w:r>
      <w:r w:rsidRPr="00EC61E8">
        <w:rPr>
          <w:w w:val="99"/>
          <w:sz w:val="28"/>
          <w:szCs w:val="28"/>
        </w:rPr>
        <w:t>service-oriented</w:t>
      </w:r>
      <w:r w:rsidRPr="00EC61E8">
        <w:rPr>
          <w:sz w:val="28"/>
          <w:szCs w:val="28"/>
        </w:rPr>
        <w:t xml:space="preserve"> </w:t>
      </w:r>
      <w:r w:rsidRPr="00EC61E8">
        <w:rPr>
          <w:w w:val="99"/>
          <w:sz w:val="28"/>
          <w:szCs w:val="28"/>
        </w:rPr>
        <w:t>architecture</w:t>
      </w:r>
      <w:r w:rsidRPr="00EC61E8">
        <w:rPr>
          <w:sz w:val="28"/>
          <w:szCs w:val="28"/>
        </w:rPr>
        <w:t xml:space="preserve"> </w:t>
      </w:r>
      <w:r w:rsidRPr="00EC61E8">
        <w:rPr>
          <w:w w:val="99"/>
          <w:sz w:val="28"/>
          <w:szCs w:val="28"/>
        </w:rPr>
        <w:t>for</w:t>
      </w:r>
      <w:r w:rsidRPr="00EC61E8">
        <w:rPr>
          <w:sz w:val="28"/>
          <w:szCs w:val="28"/>
        </w:rPr>
        <w:t xml:space="preserve"> </w:t>
      </w:r>
      <w:r w:rsidRPr="00EC61E8">
        <w:rPr>
          <w:w w:val="99"/>
          <w:sz w:val="28"/>
          <w:szCs w:val="28"/>
        </w:rPr>
        <w:t>the</w:t>
      </w:r>
      <w:r w:rsidRPr="00EC61E8">
        <w:rPr>
          <w:sz w:val="28"/>
          <w:szCs w:val="28"/>
        </w:rPr>
        <w:t xml:space="preserve"> </w:t>
      </w:r>
      <w:r w:rsidRPr="00EC61E8">
        <w:rPr>
          <w:w w:val="99"/>
          <w:sz w:val="28"/>
          <w:szCs w:val="28"/>
        </w:rPr>
        <w:t>control</w:t>
      </w:r>
      <w:r w:rsidRPr="00EC61E8">
        <w:rPr>
          <w:sz w:val="28"/>
          <w:szCs w:val="28"/>
        </w:rPr>
        <w:t xml:space="preserve"> </w:t>
      </w:r>
      <w:r w:rsidRPr="00EC61E8">
        <w:rPr>
          <w:w w:val="99"/>
          <w:sz w:val="28"/>
          <w:szCs w:val="28"/>
        </w:rPr>
        <w:t>of</w:t>
      </w:r>
      <w:r w:rsidRPr="00EC61E8">
        <w:rPr>
          <w:sz w:val="28"/>
          <w:szCs w:val="28"/>
        </w:rPr>
        <w:t xml:space="preserve"> </w:t>
      </w:r>
      <w:r w:rsidRPr="00EC61E8">
        <w:rPr>
          <w:w w:val="99"/>
          <w:sz w:val="28"/>
          <w:szCs w:val="28"/>
        </w:rPr>
        <w:t>processes</w:t>
      </w:r>
      <w:r w:rsidRPr="00EC61E8">
        <w:rPr>
          <w:sz w:val="28"/>
          <w:szCs w:val="28"/>
        </w:rPr>
        <w:t xml:space="preserve"> </w:t>
      </w:r>
      <w:r w:rsidRPr="00EC61E8">
        <w:rPr>
          <w:w w:val="99"/>
          <w:sz w:val="28"/>
          <w:szCs w:val="28"/>
        </w:rPr>
        <w:t>in the</w:t>
      </w:r>
      <w:r w:rsidRPr="00EC61E8">
        <w:rPr>
          <w:sz w:val="28"/>
          <w:szCs w:val="28"/>
        </w:rPr>
        <w:t xml:space="preserve"> </w:t>
      </w:r>
      <w:r w:rsidRPr="00EC61E8">
        <w:rPr>
          <w:w w:val="99"/>
          <w:sz w:val="28"/>
          <w:szCs w:val="28"/>
        </w:rPr>
        <w:t>logistic</w:t>
      </w:r>
      <w:r w:rsidRPr="00EC61E8">
        <w:rPr>
          <w:sz w:val="28"/>
          <w:szCs w:val="28"/>
        </w:rPr>
        <w:t xml:space="preserve"> </w:t>
      </w:r>
      <w:r w:rsidRPr="00EC61E8">
        <w:rPr>
          <w:w w:val="99"/>
          <w:sz w:val="28"/>
          <w:szCs w:val="28"/>
        </w:rPr>
        <w:t>and</w:t>
      </w:r>
      <w:r w:rsidRPr="00EC61E8">
        <w:rPr>
          <w:sz w:val="28"/>
          <w:szCs w:val="28"/>
        </w:rPr>
        <w:t xml:space="preserve"> </w:t>
      </w:r>
      <w:r w:rsidRPr="00EC61E8">
        <w:rPr>
          <w:w w:val="99"/>
          <w:sz w:val="28"/>
          <w:szCs w:val="28"/>
        </w:rPr>
        <w:t>manufacturing</w:t>
      </w:r>
      <w:r w:rsidRPr="00EC61E8">
        <w:rPr>
          <w:sz w:val="28"/>
          <w:szCs w:val="28"/>
        </w:rPr>
        <w:t xml:space="preserve"> </w:t>
      </w:r>
      <w:r w:rsidRPr="00EC61E8">
        <w:rPr>
          <w:w w:val="99"/>
          <w:sz w:val="28"/>
          <w:szCs w:val="28"/>
        </w:rPr>
        <w:t>sectors.</w:t>
      </w:r>
      <w:r w:rsidRPr="00EC61E8">
        <w:rPr>
          <w:sz w:val="28"/>
          <w:szCs w:val="28"/>
        </w:rPr>
        <w:t xml:space="preserve"> </w:t>
      </w:r>
      <w:r w:rsidRPr="00EC61E8">
        <w:rPr>
          <w:w w:val="99"/>
          <w:sz w:val="28"/>
          <w:szCs w:val="28"/>
        </w:rPr>
        <w:t>Based</w:t>
      </w:r>
      <w:r w:rsidRPr="00EC61E8">
        <w:rPr>
          <w:sz w:val="28"/>
          <w:szCs w:val="28"/>
        </w:rPr>
        <w:t xml:space="preserve"> </w:t>
      </w:r>
      <w:r w:rsidRPr="00EC61E8">
        <w:rPr>
          <w:w w:val="99"/>
          <w:sz w:val="28"/>
          <w:szCs w:val="28"/>
        </w:rPr>
        <w:t>on</w:t>
      </w:r>
      <w:r w:rsidRPr="00EC61E8">
        <w:rPr>
          <w:sz w:val="28"/>
          <w:szCs w:val="28"/>
        </w:rPr>
        <w:t xml:space="preserve"> </w:t>
      </w:r>
      <w:r w:rsidRPr="00EC61E8">
        <w:rPr>
          <w:w w:val="99"/>
          <w:sz w:val="28"/>
          <w:szCs w:val="28"/>
        </w:rPr>
        <w:t>this</w:t>
      </w:r>
      <w:r w:rsidRPr="00EC61E8">
        <w:rPr>
          <w:sz w:val="28"/>
          <w:szCs w:val="28"/>
        </w:rPr>
        <w:t xml:space="preserve"> </w:t>
      </w:r>
      <w:r w:rsidRPr="00EC61E8">
        <w:rPr>
          <w:w w:val="99"/>
          <w:sz w:val="28"/>
          <w:szCs w:val="28"/>
        </w:rPr>
        <w:t>standard</w:t>
      </w:r>
      <w:r w:rsidRPr="00EC61E8">
        <w:rPr>
          <w:sz w:val="28"/>
          <w:szCs w:val="28"/>
        </w:rPr>
        <w:t xml:space="preserve"> </w:t>
      </w:r>
      <w:r w:rsidRPr="00EC61E8">
        <w:rPr>
          <w:w w:val="99"/>
          <w:sz w:val="28"/>
          <w:szCs w:val="28"/>
        </w:rPr>
        <w:t>we</w:t>
      </w:r>
      <w:r w:rsidRPr="00EC61E8">
        <w:rPr>
          <w:sz w:val="28"/>
          <w:szCs w:val="28"/>
        </w:rPr>
        <w:t xml:space="preserve"> </w:t>
      </w:r>
      <w:r w:rsidRPr="00EC61E8">
        <w:rPr>
          <w:w w:val="99"/>
          <w:sz w:val="28"/>
          <w:szCs w:val="28"/>
        </w:rPr>
        <w:t>propose</w:t>
      </w:r>
      <w:r w:rsidRPr="00EC61E8">
        <w:rPr>
          <w:sz w:val="28"/>
          <w:szCs w:val="28"/>
        </w:rPr>
        <w:t xml:space="preserve"> </w:t>
      </w:r>
      <w:r w:rsidRPr="00EC61E8">
        <w:rPr>
          <w:w w:val="99"/>
          <w:sz w:val="28"/>
          <w:szCs w:val="28"/>
        </w:rPr>
        <w:t>a</w:t>
      </w:r>
      <w:r w:rsidRPr="00EC61E8">
        <w:rPr>
          <w:sz w:val="28"/>
          <w:szCs w:val="28"/>
        </w:rPr>
        <w:t xml:space="preserve"> </w:t>
      </w:r>
      <w:r w:rsidRPr="00EC61E8">
        <w:rPr>
          <w:w w:val="99"/>
          <w:sz w:val="28"/>
          <w:szCs w:val="28"/>
        </w:rPr>
        <w:t>smart</w:t>
      </w:r>
      <w:r w:rsidRPr="00EC61E8">
        <w:rPr>
          <w:sz w:val="28"/>
          <w:szCs w:val="28"/>
        </w:rPr>
        <w:t xml:space="preserve"> </w:t>
      </w:r>
      <w:r w:rsidRPr="00EC61E8">
        <w:rPr>
          <w:w w:val="99"/>
          <w:sz w:val="28"/>
          <w:szCs w:val="28"/>
        </w:rPr>
        <w:t>water</w:t>
      </w:r>
      <w:r w:rsidRPr="00EC61E8">
        <w:rPr>
          <w:sz w:val="28"/>
          <w:szCs w:val="28"/>
        </w:rPr>
        <w:t xml:space="preserve"> </w:t>
      </w:r>
      <w:r w:rsidRPr="00EC61E8">
        <w:rPr>
          <w:w w:val="99"/>
          <w:sz w:val="28"/>
          <w:szCs w:val="28"/>
        </w:rPr>
        <w:t>management model</w:t>
      </w:r>
      <w:r w:rsidRPr="00EC61E8">
        <w:rPr>
          <w:sz w:val="28"/>
          <w:szCs w:val="28"/>
        </w:rPr>
        <w:t xml:space="preserve"> </w:t>
      </w:r>
      <w:r w:rsidRPr="00EC61E8">
        <w:rPr>
          <w:w w:val="99"/>
          <w:sz w:val="28"/>
          <w:szCs w:val="28"/>
        </w:rPr>
        <w:t>combining</w:t>
      </w:r>
      <w:r w:rsidRPr="00EC61E8">
        <w:rPr>
          <w:sz w:val="28"/>
          <w:szCs w:val="28"/>
        </w:rPr>
        <w:t xml:space="preserve"> </w:t>
      </w:r>
      <w:r w:rsidRPr="00EC61E8">
        <w:rPr>
          <w:w w:val="99"/>
          <w:sz w:val="28"/>
          <w:szCs w:val="28"/>
        </w:rPr>
        <w:t>Internet</w:t>
      </w:r>
      <w:r w:rsidRPr="00EC61E8">
        <w:rPr>
          <w:sz w:val="28"/>
          <w:szCs w:val="28"/>
        </w:rPr>
        <w:t xml:space="preserve"> </w:t>
      </w:r>
      <w:r w:rsidRPr="00EC61E8">
        <w:rPr>
          <w:w w:val="99"/>
          <w:sz w:val="28"/>
          <w:szCs w:val="28"/>
        </w:rPr>
        <w:t>of</w:t>
      </w:r>
      <w:r w:rsidRPr="00EC61E8">
        <w:rPr>
          <w:sz w:val="28"/>
          <w:szCs w:val="28"/>
        </w:rPr>
        <w:t xml:space="preserve"> </w:t>
      </w:r>
      <w:r w:rsidRPr="00EC61E8">
        <w:rPr>
          <w:w w:val="99"/>
          <w:sz w:val="28"/>
          <w:szCs w:val="28"/>
        </w:rPr>
        <w:t>Things</w:t>
      </w:r>
      <w:r w:rsidRPr="00EC61E8">
        <w:rPr>
          <w:sz w:val="28"/>
          <w:szCs w:val="28"/>
        </w:rPr>
        <w:t xml:space="preserve"> </w:t>
      </w:r>
      <w:r w:rsidRPr="00EC61E8">
        <w:rPr>
          <w:w w:val="99"/>
          <w:sz w:val="28"/>
          <w:szCs w:val="28"/>
        </w:rPr>
        <w:t>technologies</w:t>
      </w:r>
      <w:r w:rsidRPr="00EC61E8">
        <w:rPr>
          <w:sz w:val="28"/>
          <w:szCs w:val="28"/>
        </w:rPr>
        <w:t xml:space="preserve"> </w:t>
      </w:r>
      <w:r w:rsidRPr="00EC61E8">
        <w:rPr>
          <w:w w:val="99"/>
          <w:sz w:val="28"/>
          <w:szCs w:val="28"/>
        </w:rPr>
        <w:t>with</w:t>
      </w:r>
      <w:r w:rsidRPr="00EC61E8">
        <w:rPr>
          <w:sz w:val="28"/>
          <w:szCs w:val="28"/>
        </w:rPr>
        <w:t xml:space="preserve"> </w:t>
      </w:r>
      <w:r w:rsidRPr="00EC61E8">
        <w:rPr>
          <w:w w:val="99"/>
          <w:sz w:val="28"/>
          <w:szCs w:val="28"/>
        </w:rPr>
        <w:t>business</w:t>
      </w:r>
      <w:r w:rsidRPr="00EC61E8">
        <w:rPr>
          <w:sz w:val="28"/>
          <w:szCs w:val="28"/>
        </w:rPr>
        <w:t xml:space="preserve"> </w:t>
      </w:r>
      <w:r w:rsidRPr="00EC61E8">
        <w:rPr>
          <w:w w:val="99"/>
          <w:sz w:val="28"/>
          <w:szCs w:val="28"/>
        </w:rPr>
        <w:t>processes</w:t>
      </w:r>
      <w:r w:rsidRPr="00EC61E8">
        <w:rPr>
          <w:sz w:val="28"/>
          <w:szCs w:val="28"/>
        </w:rPr>
        <w:t xml:space="preserve"> </w:t>
      </w:r>
      <w:r w:rsidRPr="00EC61E8">
        <w:rPr>
          <w:w w:val="99"/>
          <w:sz w:val="28"/>
          <w:szCs w:val="28"/>
        </w:rPr>
        <w:t>coordination</w:t>
      </w:r>
      <w:r w:rsidRPr="00EC61E8">
        <w:rPr>
          <w:sz w:val="28"/>
          <w:szCs w:val="28"/>
        </w:rPr>
        <w:t xml:space="preserve"> </w:t>
      </w:r>
      <w:r w:rsidRPr="00EC61E8">
        <w:rPr>
          <w:w w:val="99"/>
          <w:sz w:val="28"/>
          <w:szCs w:val="28"/>
        </w:rPr>
        <w:t>and</w:t>
      </w:r>
      <w:r w:rsidRPr="00EC61E8">
        <w:rPr>
          <w:sz w:val="28"/>
          <w:szCs w:val="28"/>
        </w:rPr>
        <w:t xml:space="preserve"> </w:t>
      </w:r>
      <w:r w:rsidRPr="00EC61E8">
        <w:rPr>
          <w:w w:val="99"/>
          <w:sz w:val="28"/>
          <w:szCs w:val="28"/>
        </w:rPr>
        <w:t>decision support</w:t>
      </w:r>
      <w:r w:rsidRPr="00EC61E8">
        <w:rPr>
          <w:sz w:val="28"/>
          <w:szCs w:val="28"/>
        </w:rPr>
        <w:t xml:space="preserve"> </w:t>
      </w:r>
      <w:r w:rsidRPr="00EC61E8">
        <w:rPr>
          <w:w w:val="99"/>
          <w:sz w:val="28"/>
          <w:szCs w:val="28"/>
        </w:rPr>
        <w:t>systems.</w:t>
      </w:r>
      <w:r w:rsidRPr="00EC61E8">
        <w:rPr>
          <w:sz w:val="28"/>
          <w:szCs w:val="28"/>
        </w:rPr>
        <w:t xml:space="preserve"> </w:t>
      </w:r>
      <w:r w:rsidRPr="00EC61E8">
        <w:rPr>
          <w:w w:val="99"/>
          <w:sz w:val="28"/>
          <w:szCs w:val="28"/>
        </w:rPr>
        <w:t>We</w:t>
      </w:r>
      <w:r w:rsidRPr="00EC61E8">
        <w:rPr>
          <w:sz w:val="28"/>
          <w:szCs w:val="28"/>
        </w:rPr>
        <w:t xml:space="preserve"> </w:t>
      </w:r>
      <w:r w:rsidRPr="00EC61E8">
        <w:rPr>
          <w:w w:val="99"/>
          <w:sz w:val="28"/>
          <w:szCs w:val="28"/>
        </w:rPr>
        <w:t>provide</w:t>
      </w:r>
      <w:r w:rsidRPr="00EC61E8">
        <w:rPr>
          <w:sz w:val="28"/>
          <w:szCs w:val="28"/>
        </w:rPr>
        <w:t xml:space="preserve"> </w:t>
      </w:r>
      <w:r w:rsidRPr="00EC61E8">
        <w:rPr>
          <w:w w:val="99"/>
          <w:sz w:val="28"/>
          <w:szCs w:val="28"/>
        </w:rPr>
        <w:t>an</w:t>
      </w:r>
      <w:r w:rsidRPr="00EC61E8">
        <w:rPr>
          <w:sz w:val="28"/>
          <w:szCs w:val="28"/>
        </w:rPr>
        <w:t xml:space="preserve"> </w:t>
      </w:r>
      <w:r w:rsidRPr="00EC61E8">
        <w:rPr>
          <w:w w:val="99"/>
          <w:sz w:val="28"/>
          <w:szCs w:val="28"/>
        </w:rPr>
        <w:t>architecture</w:t>
      </w:r>
      <w:r w:rsidRPr="00EC61E8">
        <w:rPr>
          <w:sz w:val="28"/>
          <w:szCs w:val="28"/>
        </w:rPr>
        <w:t xml:space="preserve"> </w:t>
      </w:r>
      <w:r w:rsidRPr="00EC61E8">
        <w:rPr>
          <w:w w:val="99"/>
          <w:sz w:val="28"/>
          <w:szCs w:val="28"/>
        </w:rPr>
        <w:t>for</w:t>
      </w:r>
      <w:r w:rsidRPr="00EC61E8">
        <w:rPr>
          <w:sz w:val="28"/>
          <w:szCs w:val="28"/>
        </w:rPr>
        <w:t xml:space="preserve"> </w:t>
      </w:r>
      <w:r w:rsidRPr="00EC61E8">
        <w:rPr>
          <w:w w:val="99"/>
          <w:sz w:val="28"/>
          <w:szCs w:val="28"/>
        </w:rPr>
        <w:t>sub-system</w:t>
      </w:r>
      <w:r w:rsidRPr="00EC61E8">
        <w:rPr>
          <w:sz w:val="28"/>
          <w:szCs w:val="28"/>
        </w:rPr>
        <w:t xml:space="preserve"> </w:t>
      </w:r>
      <w:r w:rsidRPr="00EC61E8">
        <w:rPr>
          <w:w w:val="99"/>
          <w:sz w:val="28"/>
          <w:szCs w:val="28"/>
        </w:rPr>
        <w:t>interaction</w:t>
      </w:r>
      <w:r w:rsidRPr="00EC61E8">
        <w:rPr>
          <w:sz w:val="28"/>
          <w:szCs w:val="28"/>
        </w:rPr>
        <w:t xml:space="preserve"> </w:t>
      </w:r>
      <w:r w:rsidRPr="00EC61E8">
        <w:rPr>
          <w:w w:val="99"/>
          <w:sz w:val="28"/>
          <w:szCs w:val="28"/>
        </w:rPr>
        <w:t>and</w:t>
      </w:r>
      <w:r w:rsidRPr="00EC61E8">
        <w:rPr>
          <w:sz w:val="28"/>
          <w:szCs w:val="28"/>
        </w:rPr>
        <w:t xml:space="preserve"> </w:t>
      </w:r>
      <w:r w:rsidRPr="00EC61E8">
        <w:rPr>
          <w:w w:val="99"/>
          <w:sz w:val="28"/>
          <w:szCs w:val="28"/>
        </w:rPr>
        <w:t>a</w:t>
      </w:r>
      <w:r w:rsidRPr="00EC61E8">
        <w:rPr>
          <w:sz w:val="28"/>
          <w:szCs w:val="28"/>
        </w:rPr>
        <w:t xml:space="preserve"> </w:t>
      </w:r>
      <w:r w:rsidRPr="00EC61E8">
        <w:rPr>
          <w:w w:val="99"/>
          <w:sz w:val="28"/>
          <w:szCs w:val="28"/>
        </w:rPr>
        <w:t>detailed</w:t>
      </w:r>
      <w:r w:rsidRPr="00EC61E8">
        <w:rPr>
          <w:sz w:val="28"/>
          <w:szCs w:val="28"/>
        </w:rPr>
        <w:t xml:space="preserve"> </w:t>
      </w:r>
      <w:r w:rsidRPr="00EC61E8">
        <w:rPr>
          <w:w w:val="99"/>
          <w:sz w:val="28"/>
          <w:szCs w:val="28"/>
        </w:rPr>
        <w:t>description</w:t>
      </w:r>
      <w:r w:rsidRPr="00EC61E8">
        <w:rPr>
          <w:sz w:val="28"/>
          <w:szCs w:val="28"/>
        </w:rPr>
        <w:t xml:space="preserve"> </w:t>
      </w:r>
      <w:r w:rsidRPr="00EC61E8">
        <w:rPr>
          <w:w w:val="99"/>
          <w:sz w:val="28"/>
          <w:szCs w:val="28"/>
        </w:rPr>
        <w:t>of the</w:t>
      </w:r>
      <w:r w:rsidRPr="00EC61E8">
        <w:rPr>
          <w:sz w:val="28"/>
          <w:szCs w:val="28"/>
        </w:rPr>
        <w:t xml:space="preserve"> </w:t>
      </w:r>
      <w:r w:rsidRPr="00EC61E8">
        <w:rPr>
          <w:w w:val="99"/>
          <w:sz w:val="28"/>
          <w:szCs w:val="28"/>
        </w:rPr>
        <w:t>physical</w:t>
      </w:r>
      <w:r w:rsidRPr="00EC61E8">
        <w:rPr>
          <w:sz w:val="28"/>
          <w:szCs w:val="28"/>
        </w:rPr>
        <w:t xml:space="preserve"> </w:t>
      </w:r>
      <w:r w:rsidRPr="00EC61E8">
        <w:rPr>
          <w:w w:val="99"/>
          <w:sz w:val="28"/>
          <w:szCs w:val="28"/>
        </w:rPr>
        <w:t>scenario</w:t>
      </w:r>
      <w:r w:rsidRPr="00EC61E8">
        <w:rPr>
          <w:sz w:val="28"/>
          <w:szCs w:val="28"/>
        </w:rPr>
        <w:t xml:space="preserve"> </w:t>
      </w:r>
      <w:r w:rsidRPr="00EC61E8">
        <w:rPr>
          <w:w w:val="99"/>
          <w:sz w:val="28"/>
          <w:szCs w:val="28"/>
        </w:rPr>
        <w:t>in</w:t>
      </w:r>
      <w:r w:rsidRPr="00EC61E8">
        <w:rPr>
          <w:sz w:val="28"/>
          <w:szCs w:val="28"/>
        </w:rPr>
        <w:t xml:space="preserve"> </w:t>
      </w:r>
      <w:r w:rsidRPr="00EC61E8">
        <w:rPr>
          <w:w w:val="99"/>
          <w:sz w:val="28"/>
          <w:szCs w:val="28"/>
        </w:rPr>
        <w:t>which</w:t>
      </w:r>
      <w:r w:rsidRPr="00EC61E8">
        <w:rPr>
          <w:sz w:val="28"/>
          <w:szCs w:val="28"/>
        </w:rPr>
        <w:t xml:space="preserve"> </w:t>
      </w:r>
      <w:r w:rsidRPr="00EC61E8">
        <w:rPr>
          <w:w w:val="99"/>
          <w:sz w:val="28"/>
          <w:szCs w:val="28"/>
        </w:rPr>
        <w:t>we</w:t>
      </w:r>
      <w:r w:rsidRPr="00EC61E8">
        <w:rPr>
          <w:sz w:val="28"/>
          <w:szCs w:val="28"/>
        </w:rPr>
        <w:t xml:space="preserve"> </w:t>
      </w:r>
      <w:r w:rsidRPr="00EC61E8">
        <w:rPr>
          <w:w w:val="99"/>
          <w:sz w:val="28"/>
          <w:szCs w:val="28"/>
        </w:rPr>
        <w:t>will</w:t>
      </w:r>
      <w:r w:rsidRPr="00EC61E8">
        <w:rPr>
          <w:sz w:val="28"/>
          <w:szCs w:val="28"/>
        </w:rPr>
        <w:t xml:space="preserve"> </w:t>
      </w:r>
      <w:r w:rsidRPr="00EC61E8">
        <w:rPr>
          <w:w w:val="99"/>
          <w:sz w:val="28"/>
          <w:szCs w:val="28"/>
        </w:rPr>
        <w:t>test</w:t>
      </w:r>
      <w:r w:rsidRPr="00EC61E8">
        <w:rPr>
          <w:sz w:val="28"/>
          <w:szCs w:val="28"/>
        </w:rPr>
        <w:t xml:space="preserve"> </w:t>
      </w:r>
      <w:r w:rsidRPr="00EC61E8">
        <w:rPr>
          <w:w w:val="99"/>
          <w:sz w:val="28"/>
          <w:szCs w:val="28"/>
        </w:rPr>
        <w:t>our</w:t>
      </w:r>
      <w:r w:rsidRPr="00EC61E8">
        <w:rPr>
          <w:sz w:val="28"/>
          <w:szCs w:val="28"/>
        </w:rPr>
        <w:t xml:space="preserve"> </w:t>
      </w:r>
      <w:r w:rsidRPr="00EC61E8">
        <w:rPr>
          <w:w w:val="99"/>
          <w:sz w:val="28"/>
          <w:szCs w:val="28"/>
        </w:rPr>
        <w:t>implementation,</w:t>
      </w:r>
      <w:r w:rsidRPr="00EC61E8">
        <w:rPr>
          <w:sz w:val="28"/>
          <w:szCs w:val="28"/>
        </w:rPr>
        <w:t xml:space="preserve"> </w:t>
      </w:r>
      <w:r w:rsidRPr="00EC61E8">
        <w:rPr>
          <w:w w:val="99"/>
          <w:sz w:val="28"/>
          <w:szCs w:val="28"/>
        </w:rPr>
        <w:t>allowing</w:t>
      </w:r>
      <w:r w:rsidRPr="00EC61E8">
        <w:rPr>
          <w:sz w:val="28"/>
          <w:szCs w:val="28"/>
        </w:rPr>
        <w:t xml:space="preserve"> </w:t>
      </w:r>
      <w:r w:rsidRPr="00EC61E8">
        <w:rPr>
          <w:w w:val="99"/>
          <w:sz w:val="28"/>
          <w:szCs w:val="28"/>
        </w:rPr>
        <w:t>specific</w:t>
      </w:r>
      <w:r w:rsidRPr="00EC61E8">
        <w:rPr>
          <w:sz w:val="28"/>
          <w:szCs w:val="28"/>
        </w:rPr>
        <w:t xml:space="preserve"> </w:t>
      </w:r>
      <w:r w:rsidRPr="00EC61E8">
        <w:rPr>
          <w:w w:val="99"/>
          <w:sz w:val="28"/>
          <w:szCs w:val="28"/>
        </w:rPr>
        <w:t>vendor</w:t>
      </w:r>
      <w:r w:rsidRPr="00EC61E8">
        <w:rPr>
          <w:sz w:val="28"/>
          <w:szCs w:val="28"/>
        </w:rPr>
        <w:t xml:space="preserve"> </w:t>
      </w:r>
      <w:r w:rsidRPr="00EC61E8">
        <w:rPr>
          <w:w w:val="99"/>
          <w:sz w:val="28"/>
          <w:szCs w:val="28"/>
        </w:rPr>
        <w:t>equipment to</w:t>
      </w:r>
      <w:r w:rsidRPr="00EC61E8">
        <w:rPr>
          <w:sz w:val="28"/>
          <w:szCs w:val="28"/>
        </w:rPr>
        <w:t xml:space="preserve"> </w:t>
      </w:r>
      <w:r w:rsidRPr="00EC61E8">
        <w:rPr>
          <w:w w:val="99"/>
          <w:sz w:val="28"/>
          <w:szCs w:val="28"/>
        </w:rPr>
        <w:t>be</w:t>
      </w:r>
      <w:r w:rsidRPr="00EC61E8">
        <w:rPr>
          <w:sz w:val="28"/>
          <w:szCs w:val="28"/>
        </w:rPr>
        <w:t xml:space="preserve"> </w:t>
      </w:r>
      <w:r w:rsidRPr="00EC61E8">
        <w:rPr>
          <w:w w:val="99"/>
          <w:sz w:val="28"/>
          <w:szCs w:val="28"/>
        </w:rPr>
        <w:t>manageable</w:t>
      </w:r>
      <w:r w:rsidRPr="00EC61E8">
        <w:rPr>
          <w:sz w:val="28"/>
          <w:szCs w:val="28"/>
        </w:rPr>
        <w:t xml:space="preserve"> </w:t>
      </w:r>
      <w:r w:rsidRPr="00EC61E8">
        <w:rPr>
          <w:w w:val="99"/>
          <w:sz w:val="28"/>
          <w:szCs w:val="28"/>
        </w:rPr>
        <w:t>and</w:t>
      </w:r>
      <w:r w:rsidRPr="00EC61E8">
        <w:rPr>
          <w:sz w:val="28"/>
          <w:szCs w:val="28"/>
        </w:rPr>
        <w:t xml:space="preserve"> </w:t>
      </w:r>
      <w:r w:rsidRPr="00EC61E8">
        <w:rPr>
          <w:w w:val="99"/>
          <w:sz w:val="28"/>
          <w:szCs w:val="28"/>
        </w:rPr>
        <w:t>interoperable</w:t>
      </w:r>
      <w:r w:rsidRPr="00EC61E8">
        <w:rPr>
          <w:sz w:val="28"/>
          <w:szCs w:val="28"/>
        </w:rPr>
        <w:t xml:space="preserve"> </w:t>
      </w:r>
      <w:r w:rsidRPr="00EC61E8">
        <w:rPr>
          <w:w w:val="99"/>
          <w:sz w:val="28"/>
          <w:szCs w:val="28"/>
        </w:rPr>
        <w:t>in</w:t>
      </w:r>
      <w:r w:rsidRPr="00EC61E8">
        <w:rPr>
          <w:sz w:val="28"/>
          <w:szCs w:val="28"/>
        </w:rPr>
        <w:t xml:space="preserve"> </w:t>
      </w:r>
      <w:r w:rsidRPr="00EC61E8">
        <w:rPr>
          <w:w w:val="99"/>
          <w:sz w:val="28"/>
          <w:szCs w:val="28"/>
        </w:rPr>
        <w:t>the</w:t>
      </w:r>
      <w:r w:rsidRPr="00EC61E8">
        <w:rPr>
          <w:sz w:val="28"/>
          <w:szCs w:val="28"/>
        </w:rPr>
        <w:t xml:space="preserve"> </w:t>
      </w:r>
      <w:r w:rsidRPr="00EC61E8">
        <w:rPr>
          <w:w w:val="99"/>
          <w:sz w:val="28"/>
          <w:szCs w:val="28"/>
        </w:rPr>
        <w:t>specific</w:t>
      </w:r>
      <w:r w:rsidRPr="00EC61E8">
        <w:rPr>
          <w:sz w:val="28"/>
          <w:szCs w:val="28"/>
        </w:rPr>
        <w:t xml:space="preserve"> </w:t>
      </w:r>
      <w:r w:rsidRPr="00EC61E8">
        <w:rPr>
          <w:w w:val="99"/>
          <w:sz w:val="28"/>
          <w:szCs w:val="28"/>
        </w:rPr>
        <w:t>context</w:t>
      </w:r>
      <w:r w:rsidRPr="00EC61E8">
        <w:rPr>
          <w:sz w:val="28"/>
          <w:szCs w:val="28"/>
        </w:rPr>
        <w:t xml:space="preserve"> </w:t>
      </w:r>
      <w:r w:rsidRPr="00EC61E8">
        <w:rPr>
          <w:w w:val="99"/>
          <w:sz w:val="28"/>
          <w:szCs w:val="28"/>
        </w:rPr>
        <w:t>of</w:t>
      </w:r>
      <w:r w:rsidRPr="00EC61E8">
        <w:rPr>
          <w:sz w:val="28"/>
          <w:szCs w:val="28"/>
        </w:rPr>
        <w:t xml:space="preserve"> </w:t>
      </w:r>
      <w:r w:rsidRPr="00EC61E8">
        <w:rPr>
          <w:w w:val="99"/>
          <w:sz w:val="28"/>
          <w:szCs w:val="28"/>
        </w:rPr>
        <w:t>water</w:t>
      </w:r>
      <w:r w:rsidRPr="00EC61E8">
        <w:rPr>
          <w:sz w:val="28"/>
          <w:szCs w:val="28"/>
        </w:rPr>
        <w:t xml:space="preserve"> </w:t>
      </w:r>
      <w:r w:rsidRPr="00EC61E8">
        <w:rPr>
          <w:w w:val="99"/>
          <w:sz w:val="28"/>
          <w:szCs w:val="28"/>
        </w:rPr>
        <w:t>management</w:t>
      </w:r>
      <w:r w:rsidRPr="00EC61E8">
        <w:rPr>
          <w:sz w:val="28"/>
          <w:szCs w:val="28"/>
        </w:rPr>
        <w:t xml:space="preserve"> </w:t>
      </w:r>
      <w:r w:rsidRPr="00EC61E8">
        <w:rPr>
          <w:w w:val="99"/>
          <w:sz w:val="28"/>
          <w:szCs w:val="28"/>
        </w:rPr>
        <w:t>processes.</w:t>
      </w:r>
    </w:p>
    <w:p w:rsidR="007B3A26" w:rsidRDefault="007B3A26" w:rsidP="007B3A26">
      <w:pPr>
        <w:spacing w:before="19" w:line="220" w:lineRule="exact"/>
        <w:rPr>
          <w:sz w:val="22"/>
          <w:szCs w:val="22"/>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rsidP="007B3A26">
      <w:pPr>
        <w:tabs>
          <w:tab w:val="left" w:pos="680"/>
        </w:tabs>
        <w:spacing w:line="220" w:lineRule="exact"/>
        <w:ind w:right="574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7B3A26" w:rsidRDefault="007B3A26">
      <w:pPr>
        <w:tabs>
          <w:tab w:val="left" w:pos="680"/>
        </w:tabs>
        <w:spacing w:line="220" w:lineRule="exact"/>
        <w:ind w:left="160" w:right="5740" w:hanging="10"/>
        <w:jc w:val="both"/>
        <w:rPr>
          <w:rFonts w:ascii="Cambria" w:eastAsia="Cambria" w:hAnsi="Cambria" w:cs="Cambria"/>
        </w:rPr>
      </w:pPr>
    </w:p>
    <w:p w:rsidR="004316C9" w:rsidRDefault="004316C9">
      <w:pPr>
        <w:spacing w:before="14" w:line="220" w:lineRule="exact"/>
        <w:rPr>
          <w:sz w:val="22"/>
          <w:szCs w:val="22"/>
        </w:rPr>
      </w:pPr>
    </w:p>
    <w:p w:rsidR="004316C9" w:rsidRPr="00D73726" w:rsidRDefault="007F2DDF">
      <w:pPr>
        <w:spacing w:line="240" w:lineRule="exact"/>
        <w:ind w:left="160" w:right="8775"/>
        <w:jc w:val="both"/>
        <w:rPr>
          <w:rFonts w:ascii="Cambria" w:eastAsia="Cambria" w:hAnsi="Cambria" w:cs="Cambria"/>
          <w:sz w:val="26"/>
          <w:szCs w:val="32"/>
        </w:rPr>
      </w:pPr>
      <w:r w:rsidRPr="00D73726">
        <w:rPr>
          <w:rFonts w:ascii="Cambria" w:eastAsia="Cambria" w:hAnsi="Cambria" w:cs="Cambria"/>
          <w:b/>
          <w:position w:val="-1"/>
          <w:sz w:val="26"/>
          <w:szCs w:val="32"/>
        </w:rPr>
        <w:t>1.    INTRODUCTION</w:t>
      </w:r>
    </w:p>
    <w:p w:rsidR="004316C9" w:rsidRDefault="004316C9">
      <w:pPr>
        <w:spacing w:before="14" w:line="220" w:lineRule="exact"/>
        <w:rPr>
          <w:sz w:val="22"/>
          <w:szCs w:val="22"/>
        </w:rPr>
        <w:sectPr w:rsidR="004316C9" w:rsidSect="007B3A26">
          <w:headerReference w:type="default" r:id="rId7"/>
          <w:footerReference w:type="default" r:id="rId8"/>
          <w:pgSz w:w="11920" w:h="16860"/>
          <w:pgMar w:top="1200" w:right="400" w:bottom="280" w:left="560" w:header="638" w:footer="819" w:gutter="0"/>
          <w:pgNumType w:start="1887"/>
          <w:cols w:space="720"/>
        </w:sectPr>
      </w:pPr>
    </w:p>
    <w:p w:rsidR="004316C9" w:rsidRPr="007B3A26" w:rsidRDefault="007F2DDF">
      <w:pPr>
        <w:spacing w:before="31"/>
        <w:ind w:left="160" w:right="-35" w:firstLine="132"/>
        <w:jc w:val="both"/>
        <w:rPr>
          <w:rFonts w:ascii="Cambria" w:eastAsia="Cambria" w:hAnsi="Cambria" w:cs="Cambria"/>
          <w:sz w:val="28"/>
          <w:szCs w:val="28"/>
        </w:rPr>
      </w:pPr>
      <w:r w:rsidRPr="007B3A26">
        <w:rPr>
          <w:rFonts w:ascii="Cambria" w:eastAsia="Cambria" w:hAnsi="Cambria" w:cs="Cambria"/>
          <w:w w:val="99"/>
          <w:sz w:val="28"/>
          <w:szCs w:val="28"/>
        </w:rPr>
        <w:lastRenderedPageBreak/>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most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important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basic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needs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all living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beings,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but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unfortunately,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huge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amount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 being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wasted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because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uncontrolled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exploitation 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resource.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Kerala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averages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rainfall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hyperlink r:id="rId9">
        <w:r w:rsidRPr="007B3A26">
          <w:rPr>
            <w:rFonts w:ascii="Cambria" w:eastAsia="Cambria" w:hAnsi="Cambria" w:cs="Cambria"/>
            <w:w w:val="99"/>
            <w:sz w:val="28"/>
            <w:szCs w:val="28"/>
          </w:rPr>
          <w:t>3,000</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hyperlink>
      <w:hyperlink r:id="rId10">
        <w:r w:rsidRPr="007B3A26">
          <w:rPr>
            <w:rFonts w:ascii="Cambria" w:eastAsia="Cambria" w:hAnsi="Cambria" w:cs="Cambria"/>
            <w:w w:val="99"/>
            <w:sz w:val="28"/>
            <w:szCs w:val="28"/>
          </w:rPr>
          <w:t xml:space="preserve"> year.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hyperlink>
      <w:r w:rsidRPr="007B3A26">
        <w:rPr>
          <w:rFonts w:ascii="Cambria" w:eastAsia="Cambria" w:hAnsi="Cambria" w:cs="Cambria"/>
          <w:sz w:val="28"/>
          <w:szCs w:val="28"/>
        </w:rPr>
        <w:t xml:space="preserve"> </w:t>
      </w:r>
      <w:r w:rsidRPr="007B3A26">
        <w:rPr>
          <w:rFonts w:ascii="Cambria" w:eastAsia="Cambria" w:hAnsi="Cambria" w:cs="Cambria"/>
          <w:w w:val="99"/>
          <w:sz w:val="28"/>
          <w:szCs w:val="28"/>
        </w:rPr>
        <w:t>general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impres</w:t>
      </w:r>
      <w:r w:rsidRPr="007B3A26">
        <w:rPr>
          <w:rFonts w:ascii="Cambria" w:eastAsia="Cambria" w:hAnsi="Cambria" w:cs="Cambria"/>
          <w:w w:val="99"/>
          <w:sz w:val="28"/>
          <w:szCs w:val="28"/>
        </w:rPr>
        <w:t>sion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that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among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all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states 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India,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Kerala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had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ample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drinking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but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it's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not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case.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1,164</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problem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villages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without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adequate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supply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drinking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Even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though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Kerala has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44</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rivers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spanning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its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lush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green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landscape.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Together, they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contribute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annual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discharge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72,</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00</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million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cubic meters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which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unused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Arabian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 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reasons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shortage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poor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management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 water.</w:t>
      </w:r>
    </w:p>
    <w:p w:rsidR="004316C9" w:rsidRPr="007B3A26" w:rsidRDefault="004316C9">
      <w:pPr>
        <w:spacing w:before="14" w:line="220" w:lineRule="exact"/>
        <w:rPr>
          <w:sz w:val="28"/>
          <w:szCs w:val="28"/>
        </w:rPr>
      </w:pPr>
    </w:p>
    <w:p w:rsidR="004316C9" w:rsidRPr="007B3A26" w:rsidRDefault="007F2DDF">
      <w:pPr>
        <w:ind w:left="160" w:right="-29"/>
        <w:jc w:val="both"/>
        <w:rPr>
          <w:rFonts w:ascii="Cambria" w:eastAsia="Cambria" w:hAnsi="Cambria" w:cs="Cambria"/>
          <w:sz w:val="28"/>
          <w:szCs w:val="28"/>
        </w:rPr>
      </w:pPr>
      <w:r w:rsidRPr="007B3A26">
        <w:rPr>
          <w:rFonts w:ascii="Cambria" w:eastAsia="Cambria" w:hAnsi="Cambria" w:cs="Cambria"/>
          <w:w w:val="99"/>
          <w:sz w:val="28"/>
          <w:szCs w:val="28"/>
        </w:rPr>
        <w:t>Overflowing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tanks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residence,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schools,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colleges, Municipal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overhead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tanks,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Hospitals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etc.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contribute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 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massive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amount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wastage.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control 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save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large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amounts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p>
    <w:p w:rsidR="004316C9" w:rsidRPr="007B3A26" w:rsidRDefault="004316C9">
      <w:pPr>
        <w:spacing w:before="16" w:line="220" w:lineRule="exact"/>
        <w:rPr>
          <w:sz w:val="28"/>
          <w:szCs w:val="28"/>
        </w:rPr>
      </w:pPr>
    </w:p>
    <w:p w:rsidR="004316C9" w:rsidRPr="007B3A26" w:rsidRDefault="007F2DDF">
      <w:pPr>
        <w:ind w:left="160" w:right="-32"/>
        <w:jc w:val="both"/>
        <w:rPr>
          <w:rFonts w:ascii="Cambria" w:eastAsia="Cambria" w:hAnsi="Cambria" w:cs="Cambria"/>
          <w:sz w:val="28"/>
          <w:szCs w:val="28"/>
        </w:rPr>
      </w:pPr>
      <w:r w:rsidRPr="007B3A26">
        <w:rPr>
          <w:rFonts w:ascii="Cambria" w:eastAsia="Cambria" w:hAnsi="Cambria" w:cs="Cambria"/>
          <w:w w:val="99"/>
          <w:sz w:val="28"/>
          <w:szCs w:val="28"/>
        </w:rPr>
        <w:t>Conventional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tanks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neither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monitor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control 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tank.</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now,</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has 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manually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checked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refilled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according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requirements.</w:t>
      </w:r>
    </w:p>
    <w:p w:rsidR="004316C9" w:rsidRPr="007B3A26" w:rsidRDefault="004316C9">
      <w:pPr>
        <w:spacing w:before="13" w:line="220" w:lineRule="exact"/>
        <w:rPr>
          <w:sz w:val="28"/>
          <w:szCs w:val="28"/>
        </w:rPr>
      </w:pPr>
    </w:p>
    <w:p w:rsidR="007B3A26" w:rsidRPr="007B3A26" w:rsidRDefault="007F2DDF" w:rsidP="007B3A26">
      <w:pPr>
        <w:spacing w:line="257" w:lineRule="auto"/>
        <w:ind w:left="104" w:right="67"/>
        <w:jc w:val="both"/>
        <w:rPr>
          <w:sz w:val="28"/>
          <w:szCs w:val="28"/>
        </w:rPr>
      </w:pPr>
      <w:r w:rsidRPr="007B3A26">
        <w:rPr>
          <w:rFonts w:ascii="Cambria" w:eastAsia="Cambria" w:hAnsi="Cambria" w:cs="Cambria"/>
          <w:w w:val="99"/>
          <w:sz w:val="28"/>
          <w:szCs w:val="28"/>
        </w:rPr>
        <w:t>So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paper,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solve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all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above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mention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problems with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automatic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detection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refilling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w w:val="99"/>
          <w:sz w:val="28"/>
          <w:szCs w:val="28"/>
        </w:rPr>
        <w:t xml:space="preserve"> storage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with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help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Internet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Things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(IoT).</w:t>
      </w:r>
      <w:r w:rsidR="007B3A26" w:rsidRPr="007B3A26">
        <w:rPr>
          <w:w w:val="99"/>
          <w:sz w:val="28"/>
          <w:szCs w:val="28"/>
        </w:rPr>
        <w:t xml:space="preserve"> Water</w:t>
      </w:r>
      <w:r w:rsidR="007B3A26" w:rsidRPr="007B3A26">
        <w:rPr>
          <w:sz w:val="28"/>
          <w:szCs w:val="28"/>
        </w:rPr>
        <w:t xml:space="preserve"> </w:t>
      </w:r>
      <w:r w:rsidR="007B3A26" w:rsidRPr="007B3A26">
        <w:rPr>
          <w:w w:val="99"/>
          <w:sz w:val="28"/>
          <w:szCs w:val="28"/>
        </w:rPr>
        <w:t>management</w:t>
      </w:r>
      <w:r w:rsidR="007B3A26" w:rsidRPr="007B3A26">
        <w:rPr>
          <w:sz w:val="28"/>
          <w:szCs w:val="28"/>
        </w:rPr>
        <w:t xml:space="preserve"> </w:t>
      </w:r>
      <w:r w:rsidR="007B3A26" w:rsidRPr="007B3A26">
        <w:rPr>
          <w:w w:val="99"/>
          <w:sz w:val="28"/>
          <w:szCs w:val="28"/>
        </w:rPr>
        <w:t>is</w:t>
      </w:r>
      <w:r w:rsidR="007B3A26" w:rsidRPr="007B3A26">
        <w:rPr>
          <w:sz w:val="28"/>
          <w:szCs w:val="28"/>
        </w:rPr>
        <w:t xml:space="preserve"> </w:t>
      </w:r>
      <w:r w:rsidR="007B3A26" w:rsidRPr="007B3A26">
        <w:rPr>
          <w:w w:val="99"/>
          <w:sz w:val="28"/>
          <w:szCs w:val="28"/>
        </w:rPr>
        <w:t>defined</w:t>
      </w:r>
      <w:r w:rsidR="007B3A26" w:rsidRPr="007B3A26">
        <w:rPr>
          <w:sz w:val="28"/>
          <w:szCs w:val="28"/>
        </w:rPr>
        <w:t xml:space="preserve"> </w:t>
      </w:r>
      <w:r w:rsidR="007B3A26" w:rsidRPr="007B3A26">
        <w:rPr>
          <w:w w:val="99"/>
          <w:sz w:val="28"/>
          <w:szCs w:val="28"/>
        </w:rPr>
        <w:t>as</w:t>
      </w:r>
      <w:r w:rsidR="007B3A26" w:rsidRPr="007B3A26">
        <w:rPr>
          <w:sz w:val="28"/>
          <w:szCs w:val="28"/>
        </w:rPr>
        <w:t xml:space="preserve"> </w:t>
      </w:r>
      <w:r w:rsidR="007B3A26" w:rsidRPr="007B3A26">
        <w:rPr>
          <w:w w:val="99"/>
          <w:sz w:val="28"/>
          <w:szCs w:val="28"/>
        </w:rPr>
        <w:t>the</w:t>
      </w:r>
      <w:r w:rsidR="007B3A26" w:rsidRPr="007B3A26">
        <w:rPr>
          <w:sz w:val="28"/>
          <w:szCs w:val="28"/>
        </w:rPr>
        <w:t xml:space="preserve"> </w:t>
      </w:r>
      <w:r w:rsidR="007B3A26" w:rsidRPr="007B3A26">
        <w:rPr>
          <w:w w:val="99"/>
          <w:sz w:val="28"/>
          <w:szCs w:val="28"/>
        </w:rPr>
        <w:t>activity</w:t>
      </w:r>
      <w:r w:rsidR="007B3A26" w:rsidRPr="007B3A26">
        <w:rPr>
          <w:sz w:val="28"/>
          <w:szCs w:val="28"/>
        </w:rPr>
        <w:t xml:space="preserve"> </w:t>
      </w:r>
      <w:r w:rsidR="007B3A26" w:rsidRPr="007B3A26">
        <w:rPr>
          <w:w w:val="99"/>
          <w:sz w:val="28"/>
          <w:szCs w:val="28"/>
        </w:rPr>
        <w:t>of</w:t>
      </w:r>
      <w:r w:rsidR="007B3A26" w:rsidRPr="007B3A26">
        <w:rPr>
          <w:sz w:val="28"/>
          <w:szCs w:val="28"/>
        </w:rPr>
        <w:t xml:space="preserve"> </w:t>
      </w:r>
      <w:r w:rsidR="007B3A26" w:rsidRPr="007B3A26">
        <w:rPr>
          <w:w w:val="99"/>
          <w:sz w:val="28"/>
          <w:szCs w:val="28"/>
        </w:rPr>
        <w:t>planning,</w:t>
      </w:r>
      <w:r w:rsidR="007B3A26" w:rsidRPr="007B3A26">
        <w:rPr>
          <w:sz w:val="28"/>
          <w:szCs w:val="28"/>
        </w:rPr>
        <w:t xml:space="preserve"> </w:t>
      </w:r>
      <w:r w:rsidR="007B3A26" w:rsidRPr="007B3A26">
        <w:rPr>
          <w:w w:val="99"/>
          <w:sz w:val="28"/>
          <w:szCs w:val="28"/>
        </w:rPr>
        <w:t>developing,</w:t>
      </w:r>
      <w:r w:rsidR="007B3A26" w:rsidRPr="007B3A26">
        <w:rPr>
          <w:sz w:val="28"/>
          <w:szCs w:val="28"/>
        </w:rPr>
        <w:t xml:space="preserve"> </w:t>
      </w:r>
      <w:r w:rsidR="007B3A26" w:rsidRPr="007B3A26">
        <w:rPr>
          <w:w w:val="99"/>
          <w:sz w:val="28"/>
          <w:szCs w:val="28"/>
        </w:rPr>
        <w:t>distributing</w:t>
      </w:r>
      <w:r w:rsidR="007B3A26" w:rsidRPr="007B3A26">
        <w:rPr>
          <w:sz w:val="28"/>
          <w:szCs w:val="28"/>
        </w:rPr>
        <w:t xml:space="preserve"> </w:t>
      </w:r>
      <w:r w:rsidR="007B3A26" w:rsidRPr="007B3A26">
        <w:rPr>
          <w:w w:val="99"/>
          <w:sz w:val="28"/>
          <w:szCs w:val="28"/>
        </w:rPr>
        <w:t>and</w:t>
      </w:r>
      <w:r w:rsidR="007B3A26" w:rsidRPr="007B3A26">
        <w:rPr>
          <w:sz w:val="28"/>
          <w:szCs w:val="28"/>
        </w:rPr>
        <w:t xml:space="preserve"> </w:t>
      </w:r>
      <w:r w:rsidR="007B3A26" w:rsidRPr="007B3A26">
        <w:rPr>
          <w:w w:val="99"/>
          <w:sz w:val="28"/>
          <w:szCs w:val="28"/>
        </w:rPr>
        <w:t>managing</w:t>
      </w:r>
      <w:r w:rsidR="007B3A26" w:rsidRPr="007B3A26">
        <w:rPr>
          <w:sz w:val="28"/>
          <w:szCs w:val="28"/>
        </w:rPr>
        <w:t xml:space="preserve"> </w:t>
      </w:r>
      <w:r w:rsidR="007B3A26" w:rsidRPr="007B3A26">
        <w:rPr>
          <w:w w:val="99"/>
          <w:sz w:val="28"/>
          <w:szCs w:val="28"/>
        </w:rPr>
        <w:t>the</w:t>
      </w:r>
      <w:r w:rsidR="007B3A26" w:rsidRPr="007B3A26">
        <w:rPr>
          <w:sz w:val="28"/>
          <w:szCs w:val="28"/>
        </w:rPr>
        <w:t xml:space="preserve"> </w:t>
      </w:r>
      <w:r w:rsidR="007B3A26" w:rsidRPr="007B3A26">
        <w:rPr>
          <w:w w:val="99"/>
          <w:sz w:val="28"/>
          <w:szCs w:val="28"/>
        </w:rPr>
        <w:t>op- timum</w:t>
      </w:r>
      <w:r w:rsidR="007B3A26" w:rsidRPr="007B3A26">
        <w:rPr>
          <w:sz w:val="28"/>
          <w:szCs w:val="28"/>
        </w:rPr>
        <w:t xml:space="preserve"> </w:t>
      </w:r>
      <w:r w:rsidR="007B3A26" w:rsidRPr="007B3A26">
        <w:rPr>
          <w:w w:val="99"/>
          <w:sz w:val="28"/>
          <w:szCs w:val="28"/>
        </w:rPr>
        <w:t>use</w:t>
      </w:r>
      <w:r w:rsidR="007B3A26" w:rsidRPr="007B3A26">
        <w:rPr>
          <w:sz w:val="28"/>
          <w:szCs w:val="28"/>
        </w:rPr>
        <w:t xml:space="preserve"> </w:t>
      </w:r>
      <w:r w:rsidR="007B3A26" w:rsidRPr="007B3A26">
        <w:rPr>
          <w:w w:val="99"/>
          <w:sz w:val="28"/>
          <w:szCs w:val="28"/>
        </w:rPr>
        <w:t>of</w:t>
      </w:r>
      <w:r w:rsidR="007B3A26" w:rsidRPr="007B3A26">
        <w:rPr>
          <w:sz w:val="28"/>
          <w:szCs w:val="28"/>
        </w:rPr>
        <w:t xml:space="preserve"> </w:t>
      </w:r>
      <w:r w:rsidR="007B3A26" w:rsidRPr="007B3A26">
        <w:rPr>
          <w:w w:val="99"/>
          <w:sz w:val="28"/>
          <w:szCs w:val="28"/>
        </w:rPr>
        <w:t>water</w:t>
      </w:r>
      <w:r w:rsidR="007B3A26" w:rsidRPr="007B3A26">
        <w:rPr>
          <w:sz w:val="28"/>
          <w:szCs w:val="28"/>
        </w:rPr>
        <w:t xml:space="preserve"> </w:t>
      </w:r>
      <w:r w:rsidR="007B3A26" w:rsidRPr="007B3A26">
        <w:rPr>
          <w:w w:val="99"/>
          <w:sz w:val="28"/>
          <w:szCs w:val="28"/>
        </w:rPr>
        <w:t>resources.</w:t>
      </w:r>
      <w:r w:rsidR="007B3A26" w:rsidRPr="007B3A26">
        <w:rPr>
          <w:sz w:val="28"/>
          <w:szCs w:val="28"/>
        </w:rPr>
        <w:t xml:space="preserve">  </w:t>
      </w:r>
      <w:r w:rsidR="007B3A26" w:rsidRPr="007B3A26">
        <w:rPr>
          <w:w w:val="99"/>
          <w:sz w:val="28"/>
          <w:szCs w:val="28"/>
        </w:rPr>
        <w:t>This</w:t>
      </w:r>
      <w:r w:rsidR="007B3A26" w:rsidRPr="007B3A26">
        <w:rPr>
          <w:sz w:val="28"/>
          <w:szCs w:val="28"/>
        </w:rPr>
        <w:t xml:space="preserve"> </w:t>
      </w:r>
      <w:r w:rsidR="007B3A26" w:rsidRPr="007B3A26">
        <w:rPr>
          <w:w w:val="99"/>
          <w:sz w:val="28"/>
          <w:szCs w:val="28"/>
        </w:rPr>
        <w:t>impacts</w:t>
      </w:r>
      <w:r w:rsidR="007B3A26" w:rsidRPr="007B3A26">
        <w:rPr>
          <w:sz w:val="28"/>
          <w:szCs w:val="28"/>
        </w:rPr>
        <w:t xml:space="preserve"> </w:t>
      </w:r>
      <w:r w:rsidR="007B3A26" w:rsidRPr="007B3A26">
        <w:rPr>
          <w:w w:val="99"/>
          <w:sz w:val="28"/>
          <w:szCs w:val="28"/>
        </w:rPr>
        <w:t>on</w:t>
      </w:r>
      <w:r w:rsidR="007B3A26" w:rsidRPr="007B3A26">
        <w:rPr>
          <w:sz w:val="28"/>
          <w:szCs w:val="28"/>
        </w:rPr>
        <w:t xml:space="preserve"> </w:t>
      </w:r>
      <w:r w:rsidR="007B3A26" w:rsidRPr="007B3A26">
        <w:rPr>
          <w:w w:val="99"/>
          <w:sz w:val="28"/>
          <w:szCs w:val="28"/>
        </w:rPr>
        <w:t>several</w:t>
      </w:r>
      <w:r w:rsidR="007B3A26" w:rsidRPr="007B3A26">
        <w:rPr>
          <w:sz w:val="28"/>
          <w:szCs w:val="28"/>
        </w:rPr>
        <w:t xml:space="preserve"> </w:t>
      </w:r>
      <w:r w:rsidR="007B3A26" w:rsidRPr="007B3A26">
        <w:rPr>
          <w:w w:val="99"/>
          <w:sz w:val="28"/>
          <w:szCs w:val="28"/>
        </w:rPr>
        <w:t>key</w:t>
      </w:r>
      <w:r w:rsidR="007B3A26" w:rsidRPr="007B3A26">
        <w:rPr>
          <w:sz w:val="28"/>
          <w:szCs w:val="28"/>
        </w:rPr>
        <w:t xml:space="preserve"> </w:t>
      </w:r>
      <w:r w:rsidR="007B3A26" w:rsidRPr="007B3A26">
        <w:rPr>
          <w:w w:val="99"/>
          <w:sz w:val="28"/>
          <w:szCs w:val="28"/>
        </w:rPr>
        <w:t>matters</w:t>
      </w:r>
      <w:r w:rsidR="007B3A26" w:rsidRPr="007B3A26">
        <w:rPr>
          <w:sz w:val="28"/>
          <w:szCs w:val="28"/>
        </w:rPr>
        <w:t xml:space="preserve"> </w:t>
      </w:r>
      <w:r w:rsidR="007B3A26" w:rsidRPr="007B3A26">
        <w:rPr>
          <w:w w:val="99"/>
          <w:sz w:val="28"/>
          <w:szCs w:val="28"/>
        </w:rPr>
        <w:t>[1]</w:t>
      </w:r>
      <w:r w:rsidR="007B3A26" w:rsidRPr="007B3A26">
        <w:rPr>
          <w:sz w:val="28"/>
          <w:szCs w:val="28"/>
        </w:rPr>
        <w:t xml:space="preserve"> </w:t>
      </w:r>
      <w:r w:rsidR="007B3A26" w:rsidRPr="007B3A26">
        <w:rPr>
          <w:w w:val="99"/>
          <w:sz w:val="28"/>
          <w:szCs w:val="28"/>
        </w:rPr>
        <w:t>of</w:t>
      </w:r>
      <w:r w:rsidR="007B3A26" w:rsidRPr="007B3A26">
        <w:rPr>
          <w:sz w:val="28"/>
          <w:szCs w:val="28"/>
        </w:rPr>
        <w:t xml:space="preserve"> </w:t>
      </w:r>
      <w:r w:rsidR="007B3A26" w:rsidRPr="007B3A26">
        <w:rPr>
          <w:w w:val="99"/>
          <w:sz w:val="28"/>
          <w:szCs w:val="28"/>
        </w:rPr>
        <w:t>human</w:t>
      </w:r>
      <w:r w:rsidR="007B3A26" w:rsidRPr="007B3A26">
        <w:rPr>
          <w:sz w:val="28"/>
          <w:szCs w:val="28"/>
        </w:rPr>
        <w:t xml:space="preserve"> </w:t>
      </w:r>
      <w:r w:rsidR="007B3A26" w:rsidRPr="007B3A26">
        <w:rPr>
          <w:w w:val="99"/>
          <w:sz w:val="28"/>
          <w:szCs w:val="28"/>
        </w:rPr>
        <w:t>lives,</w:t>
      </w:r>
      <w:r w:rsidR="007B3A26" w:rsidRPr="007B3A26">
        <w:rPr>
          <w:sz w:val="28"/>
          <w:szCs w:val="28"/>
        </w:rPr>
        <w:t xml:space="preserve"> </w:t>
      </w:r>
      <w:r w:rsidR="007B3A26" w:rsidRPr="007B3A26">
        <w:rPr>
          <w:w w:val="99"/>
          <w:sz w:val="28"/>
          <w:szCs w:val="28"/>
        </w:rPr>
        <w:t>such</w:t>
      </w:r>
      <w:r w:rsidR="007B3A26" w:rsidRPr="007B3A26">
        <w:rPr>
          <w:sz w:val="28"/>
          <w:szCs w:val="28"/>
        </w:rPr>
        <w:t xml:space="preserve"> </w:t>
      </w:r>
      <w:r w:rsidR="007B3A26" w:rsidRPr="007B3A26">
        <w:rPr>
          <w:w w:val="99"/>
          <w:sz w:val="28"/>
          <w:szCs w:val="28"/>
        </w:rPr>
        <w:t>as</w:t>
      </w:r>
      <w:r w:rsidR="007B3A26" w:rsidRPr="007B3A26">
        <w:rPr>
          <w:sz w:val="28"/>
          <w:szCs w:val="28"/>
        </w:rPr>
        <w:t xml:space="preserve"> </w:t>
      </w:r>
      <w:r w:rsidR="007B3A26" w:rsidRPr="007B3A26">
        <w:rPr>
          <w:w w:val="99"/>
          <w:sz w:val="28"/>
          <w:szCs w:val="28"/>
        </w:rPr>
        <w:t>food production,</w:t>
      </w:r>
      <w:r w:rsidR="007B3A26" w:rsidRPr="007B3A26">
        <w:rPr>
          <w:sz w:val="28"/>
          <w:szCs w:val="28"/>
        </w:rPr>
        <w:t xml:space="preserve"> </w:t>
      </w:r>
      <w:r w:rsidR="007B3A26" w:rsidRPr="007B3A26">
        <w:rPr>
          <w:w w:val="99"/>
          <w:sz w:val="28"/>
          <w:szCs w:val="28"/>
        </w:rPr>
        <w:t>water</w:t>
      </w:r>
      <w:r w:rsidR="007B3A26" w:rsidRPr="007B3A26">
        <w:rPr>
          <w:sz w:val="28"/>
          <w:szCs w:val="28"/>
        </w:rPr>
        <w:t xml:space="preserve"> </w:t>
      </w:r>
      <w:r w:rsidR="007B3A26" w:rsidRPr="007B3A26">
        <w:rPr>
          <w:w w:val="99"/>
          <w:sz w:val="28"/>
          <w:szCs w:val="28"/>
        </w:rPr>
        <w:t>consumption,</w:t>
      </w:r>
      <w:r w:rsidR="007B3A26" w:rsidRPr="007B3A26">
        <w:rPr>
          <w:sz w:val="28"/>
          <w:szCs w:val="28"/>
        </w:rPr>
        <w:t xml:space="preserve"> </w:t>
      </w:r>
      <w:r w:rsidR="007B3A26" w:rsidRPr="007B3A26">
        <w:rPr>
          <w:w w:val="99"/>
          <w:sz w:val="28"/>
          <w:szCs w:val="28"/>
        </w:rPr>
        <w:t>sewage</w:t>
      </w:r>
      <w:r w:rsidR="007B3A26" w:rsidRPr="007B3A26">
        <w:rPr>
          <w:sz w:val="28"/>
          <w:szCs w:val="28"/>
        </w:rPr>
        <w:t xml:space="preserve"> </w:t>
      </w:r>
      <w:r w:rsidR="007B3A26" w:rsidRPr="007B3A26">
        <w:rPr>
          <w:w w:val="99"/>
          <w:sz w:val="28"/>
          <w:szCs w:val="28"/>
        </w:rPr>
        <w:t>treatment,</w:t>
      </w:r>
      <w:r w:rsidR="007B3A26" w:rsidRPr="007B3A26">
        <w:rPr>
          <w:sz w:val="28"/>
          <w:szCs w:val="28"/>
        </w:rPr>
        <w:t xml:space="preserve"> </w:t>
      </w:r>
      <w:r w:rsidR="007B3A26" w:rsidRPr="007B3A26">
        <w:rPr>
          <w:w w:val="99"/>
          <w:sz w:val="28"/>
          <w:szCs w:val="28"/>
        </w:rPr>
        <w:t>irrigation,</w:t>
      </w:r>
      <w:r w:rsidR="007B3A26" w:rsidRPr="007B3A26">
        <w:rPr>
          <w:sz w:val="28"/>
          <w:szCs w:val="28"/>
        </w:rPr>
        <w:t xml:space="preserve"> </w:t>
      </w:r>
      <w:r w:rsidR="007B3A26" w:rsidRPr="007B3A26">
        <w:rPr>
          <w:w w:val="99"/>
          <w:sz w:val="28"/>
          <w:szCs w:val="28"/>
        </w:rPr>
        <w:t>purification,</w:t>
      </w:r>
      <w:r w:rsidR="007B3A26" w:rsidRPr="007B3A26">
        <w:rPr>
          <w:sz w:val="28"/>
          <w:szCs w:val="28"/>
        </w:rPr>
        <w:t xml:space="preserve"> </w:t>
      </w:r>
      <w:r w:rsidR="007B3A26" w:rsidRPr="007B3A26">
        <w:rPr>
          <w:w w:val="99"/>
          <w:sz w:val="28"/>
          <w:szCs w:val="28"/>
        </w:rPr>
        <w:t>energy</w:t>
      </w:r>
      <w:r w:rsidR="007B3A26" w:rsidRPr="007B3A26">
        <w:rPr>
          <w:sz w:val="28"/>
          <w:szCs w:val="28"/>
        </w:rPr>
        <w:t xml:space="preserve"> </w:t>
      </w:r>
      <w:r w:rsidR="007B3A26" w:rsidRPr="007B3A26">
        <w:rPr>
          <w:w w:val="99"/>
          <w:sz w:val="28"/>
          <w:szCs w:val="28"/>
        </w:rPr>
        <w:t>generation</w:t>
      </w:r>
      <w:r w:rsidR="007B3A26" w:rsidRPr="007B3A26">
        <w:rPr>
          <w:sz w:val="28"/>
          <w:szCs w:val="28"/>
        </w:rPr>
        <w:t xml:space="preserve"> </w:t>
      </w:r>
      <w:r w:rsidR="007B3A26" w:rsidRPr="007B3A26">
        <w:rPr>
          <w:w w:val="99"/>
          <w:sz w:val="28"/>
          <w:szCs w:val="28"/>
        </w:rPr>
        <w:t>and</w:t>
      </w:r>
      <w:r w:rsidR="007B3A26" w:rsidRPr="007B3A26">
        <w:rPr>
          <w:sz w:val="28"/>
          <w:szCs w:val="28"/>
        </w:rPr>
        <w:t xml:space="preserve"> </w:t>
      </w:r>
      <w:r w:rsidR="007B3A26" w:rsidRPr="007B3A26">
        <w:rPr>
          <w:w w:val="99"/>
          <w:sz w:val="28"/>
          <w:szCs w:val="28"/>
        </w:rPr>
        <w:t>utiliza- tion,</w:t>
      </w:r>
      <w:r w:rsidR="007B3A26" w:rsidRPr="007B3A26">
        <w:rPr>
          <w:sz w:val="28"/>
          <w:szCs w:val="28"/>
        </w:rPr>
        <w:t xml:space="preserve"> </w:t>
      </w:r>
      <w:r w:rsidR="007B3A26" w:rsidRPr="007B3A26">
        <w:rPr>
          <w:w w:val="99"/>
          <w:sz w:val="28"/>
          <w:szCs w:val="28"/>
        </w:rPr>
        <w:t>etc.</w:t>
      </w:r>
    </w:p>
    <w:p w:rsidR="007B3A26" w:rsidRPr="007B3A26" w:rsidRDefault="007B3A26" w:rsidP="007B3A26">
      <w:pPr>
        <w:spacing w:line="257" w:lineRule="auto"/>
        <w:ind w:left="104" w:right="67" w:firstLine="339"/>
        <w:jc w:val="both"/>
        <w:rPr>
          <w:sz w:val="28"/>
          <w:szCs w:val="28"/>
        </w:rPr>
      </w:pPr>
      <w:r w:rsidRPr="007B3A26">
        <w:rPr>
          <w:w w:val="99"/>
          <w:sz w:val="28"/>
          <w:szCs w:val="28"/>
        </w:rPr>
        <w:t>The</w:t>
      </w:r>
      <w:r w:rsidRPr="007B3A26">
        <w:rPr>
          <w:sz w:val="28"/>
          <w:szCs w:val="28"/>
        </w:rPr>
        <w:t xml:space="preserve"> </w:t>
      </w:r>
      <w:r w:rsidRPr="007B3A26">
        <w:rPr>
          <w:w w:val="99"/>
          <w:sz w:val="28"/>
          <w:szCs w:val="28"/>
        </w:rPr>
        <w:t>lack</w:t>
      </w:r>
      <w:r w:rsidRPr="007B3A26">
        <w:rPr>
          <w:sz w:val="28"/>
          <w:szCs w:val="28"/>
        </w:rPr>
        <w:t xml:space="preserve"> </w:t>
      </w:r>
      <w:r w:rsidRPr="007B3A26">
        <w:rPr>
          <w:w w:val="99"/>
          <w:sz w:val="28"/>
          <w:szCs w:val="28"/>
        </w:rPr>
        <w:t>of</w:t>
      </w:r>
      <w:r w:rsidRPr="007B3A26">
        <w:rPr>
          <w:sz w:val="28"/>
          <w:szCs w:val="28"/>
        </w:rPr>
        <w:t xml:space="preserve"> </w:t>
      </w:r>
      <w:r w:rsidRPr="007B3A26">
        <w:rPr>
          <w:w w:val="99"/>
          <w:sz w:val="28"/>
          <w:szCs w:val="28"/>
        </w:rPr>
        <w:t>water</w:t>
      </w:r>
      <w:r w:rsidRPr="007B3A26">
        <w:rPr>
          <w:sz w:val="28"/>
          <w:szCs w:val="28"/>
        </w:rPr>
        <w:t xml:space="preserve"> </w:t>
      </w:r>
      <w:r w:rsidRPr="007B3A26">
        <w:rPr>
          <w:w w:val="99"/>
          <w:sz w:val="28"/>
          <w:szCs w:val="28"/>
        </w:rPr>
        <w:t>ICT</w:t>
      </w:r>
      <w:r w:rsidRPr="007B3A26">
        <w:rPr>
          <w:sz w:val="28"/>
          <w:szCs w:val="28"/>
        </w:rPr>
        <w:t xml:space="preserve"> </w:t>
      </w:r>
      <w:r w:rsidRPr="007B3A26">
        <w:rPr>
          <w:w w:val="99"/>
          <w:sz w:val="28"/>
          <w:szCs w:val="28"/>
        </w:rPr>
        <w:t>(Information</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communications</w:t>
      </w:r>
      <w:r w:rsidRPr="007B3A26">
        <w:rPr>
          <w:sz w:val="28"/>
          <w:szCs w:val="28"/>
        </w:rPr>
        <w:t xml:space="preserve"> </w:t>
      </w:r>
      <w:r w:rsidRPr="007B3A26">
        <w:rPr>
          <w:w w:val="99"/>
          <w:sz w:val="28"/>
          <w:szCs w:val="28"/>
        </w:rPr>
        <w:t>technology)</w:t>
      </w:r>
      <w:r w:rsidRPr="007B3A26">
        <w:rPr>
          <w:sz w:val="28"/>
          <w:szCs w:val="28"/>
        </w:rPr>
        <w:t xml:space="preserve"> </w:t>
      </w:r>
      <w:r w:rsidRPr="007B3A26">
        <w:rPr>
          <w:w w:val="99"/>
          <w:sz w:val="28"/>
          <w:szCs w:val="28"/>
        </w:rPr>
        <w:t>standards</w:t>
      </w:r>
      <w:r w:rsidRPr="007B3A26">
        <w:rPr>
          <w:sz w:val="28"/>
          <w:szCs w:val="28"/>
        </w:rPr>
        <w:t xml:space="preserve"> </w:t>
      </w:r>
      <w:r w:rsidRPr="007B3A26">
        <w:rPr>
          <w:w w:val="99"/>
          <w:sz w:val="28"/>
          <w:szCs w:val="28"/>
        </w:rPr>
        <w:t>prevents</w:t>
      </w:r>
      <w:r w:rsidRPr="007B3A26">
        <w:rPr>
          <w:sz w:val="28"/>
          <w:szCs w:val="28"/>
        </w:rPr>
        <w:t xml:space="preserve"> </w:t>
      </w:r>
      <w:r w:rsidRPr="007B3A26">
        <w:rPr>
          <w:w w:val="99"/>
          <w:sz w:val="28"/>
          <w:szCs w:val="28"/>
        </w:rPr>
        <w:t>an</w:t>
      </w:r>
      <w:r w:rsidRPr="007B3A26">
        <w:rPr>
          <w:sz w:val="28"/>
          <w:szCs w:val="28"/>
        </w:rPr>
        <w:t xml:space="preserve"> </w:t>
      </w:r>
      <w:r w:rsidRPr="007B3A26">
        <w:rPr>
          <w:w w:val="99"/>
          <w:sz w:val="28"/>
          <w:szCs w:val="28"/>
        </w:rPr>
        <w:t>effective interoperability,</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increases</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cost</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maintenance</w:t>
      </w:r>
      <w:r w:rsidRPr="007B3A26">
        <w:rPr>
          <w:sz w:val="28"/>
          <w:szCs w:val="28"/>
        </w:rPr>
        <w:t xml:space="preserve"> </w:t>
      </w:r>
      <w:r w:rsidRPr="007B3A26">
        <w:rPr>
          <w:w w:val="99"/>
          <w:sz w:val="28"/>
          <w:szCs w:val="28"/>
        </w:rPr>
        <w:t>of</w:t>
      </w:r>
      <w:r w:rsidRPr="007B3A26">
        <w:rPr>
          <w:sz w:val="28"/>
          <w:szCs w:val="28"/>
        </w:rPr>
        <w:t xml:space="preserve"> </w:t>
      </w:r>
      <w:r w:rsidRPr="007B3A26">
        <w:rPr>
          <w:w w:val="99"/>
          <w:sz w:val="28"/>
          <w:szCs w:val="28"/>
        </w:rPr>
        <w:t>new</w:t>
      </w:r>
      <w:r w:rsidRPr="007B3A26">
        <w:rPr>
          <w:sz w:val="28"/>
          <w:szCs w:val="28"/>
        </w:rPr>
        <w:t xml:space="preserve"> </w:t>
      </w:r>
      <w:r w:rsidRPr="007B3A26">
        <w:rPr>
          <w:w w:val="99"/>
          <w:sz w:val="28"/>
          <w:szCs w:val="28"/>
        </w:rPr>
        <w:t>products.</w:t>
      </w:r>
      <w:r w:rsidRPr="007B3A26">
        <w:rPr>
          <w:sz w:val="28"/>
          <w:szCs w:val="28"/>
        </w:rPr>
        <w:t xml:space="preserve"> </w:t>
      </w:r>
      <w:r w:rsidRPr="007B3A26">
        <w:rPr>
          <w:w w:val="99"/>
          <w:sz w:val="28"/>
          <w:szCs w:val="28"/>
        </w:rPr>
        <w:t>Nowadays</w:t>
      </w:r>
      <w:r w:rsidRPr="007B3A26">
        <w:rPr>
          <w:sz w:val="28"/>
          <w:szCs w:val="28"/>
        </w:rPr>
        <w:t xml:space="preserve"> </w:t>
      </w:r>
      <w:r w:rsidRPr="007B3A26">
        <w:rPr>
          <w:w w:val="99"/>
          <w:sz w:val="28"/>
          <w:szCs w:val="28"/>
        </w:rPr>
        <w:t>there</w:t>
      </w:r>
      <w:r w:rsidRPr="007B3A26">
        <w:rPr>
          <w:sz w:val="28"/>
          <w:szCs w:val="28"/>
        </w:rPr>
        <w:t xml:space="preserve"> </w:t>
      </w:r>
      <w:r w:rsidRPr="007B3A26">
        <w:rPr>
          <w:w w:val="99"/>
          <w:sz w:val="28"/>
          <w:szCs w:val="28"/>
        </w:rPr>
        <w:t>are</w:t>
      </w:r>
      <w:r w:rsidRPr="007B3A26">
        <w:rPr>
          <w:sz w:val="28"/>
          <w:szCs w:val="28"/>
        </w:rPr>
        <w:t xml:space="preserve"> </w:t>
      </w:r>
      <w:r w:rsidRPr="007B3A26">
        <w:rPr>
          <w:w w:val="99"/>
          <w:sz w:val="28"/>
          <w:szCs w:val="28"/>
        </w:rPr>
        <w:t>many small</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local</w:t>
      </w:r>
      <w:r w:rsidRPr="007B3A26">
        <w:rPr>
          <w:sz w:val="28"/>
          <w:szCs w:val="28"/>
        </w:rPr>
        <w:t xml:space="preserve"> </w:t>
      </w:r>
      <w:r w:rsidRPr="007B3A26">
        <w:rPr>
          <w:w w:val="99"/>
          <w:sz w:val="28"/>
          <w:szCs w:val="28"/>
        </w:rPr>
        <w:t>producers</w:t>
      </w:r>
      <w:r w:rsidRPr="007B3A26">
        <w:rPr>
          <w:sz w:val="28"/>
          <w:szCs w:val="28"/>
        </w:rPr>
        <w:t xml:space="preserve"> </w:t>
      </w:r>
      <w:r w:rsidRPr="007B3A26">
        <w:rPr>
          <w:w w:val="99"/>
          <w:sz w:val="28"/>
          <w:szCs w:val="28"/>
        </w:rPr>
        <w:t>of</w:t>
      </w:r>
      <w:r w:rsidRPr="007B3A26">
        <w:rPr>
          <w:sz w:val="28"/>
          <w:szCs w:val="28"/>
        </w:rPr>
        <w:t xml:space="preserve"> </w:t>
      </w:r>
      <w:r w:rsidRPr="007B3A26">
        <w:rPr>
          <w:w w:val="99"/>
          <w:sz w:val="28"/>
          <w:szCs w:val="28"/>
        </w:rPr>
        <w:t>specific</w:t>
      </w:r>
      <w:r w:rsidRPr="007B3A26">
        <w:rPr>
          <w:sz w:val="28"/>
          <w:szCs w:val="28"/>
        </w:rPr>
        <w:t xml:space="preserve"> </w:t>
      </w:r>
      <w:r w:rsidRPr="007B3A26">
        <w:rPr>
          <w:w w:val="99"/>
          <w:sz w:val="28"/>
          <w:szCs w:val="28"/>
        </w:rPr>
        <w:t>solutions</w:t>
      </w:r>
      <w:r w:rsidRPr="007B3A26">
        <w:rPr>
          <w:sz w:val="28"/>
          <w:szCs w:val="28"/>
        </w:rPr>
        <w:t xml:space="preserve"> </w:t>
      </w:r>
      <w:r w:rsidRPr="007B3A26">
        <w:rPr>
          <w:w w:val="99"/>
          <w:sz w:val="28"/>
          <w:szCs w:val="28"/>
        </w:rPr>
        <w:t>in</w:t>
      </w:r>
      <w:r w:rsidRPr="007B3A26">
        <w:rPr>
          <w:sz w:val="28"/>
          <w:szCs w:val="28"/>
        </w:rPr>
        <w:t xml:space="preserve"> </w:t>
      </w:r>
      <w:r w:rsidRPr="007B3A26">
        <w:rPr>
          <w:w w:val="99"/>
          <w:sz w:val="28"/>
          <w:szCs w:val="28"/>
        </w:rPr>
        <w:t>a</w:t>
      </w:r>
      <w:r w:rsidRPr="007B3A26">
        <w:rPr>
          <w:sz w:val="28"/>
          <w:szCs w:val="28"/>
        </w:rPr>
        <w:t xml:space="preserve"> </w:t>
      </w:r>
      <w:r w:rsidRPr="007B3A26">
        <w:rPr>
          <w:w w:val="99"/>
          <w:sz w:val="28"/>
          <w:szCs w:val="28"/>
        </w:rPr>
        <w:t>weak</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fragmented</w:t>
      </w:r>
      <w:r w:rsidRPr="007B3A26">
        <w:rPr>
          <w:sz w:val="28"/>
          <w:szCs w:val="28"/>
        </w:rPr>
        <w:t xml:space="preserve"> </w:t>
      </w:r>
      <w:r w:rsidRPr="007B3A26">
        <w:rPr>
          <w:w w:val="99"/>
          <w:sz w:val="28"/>
          <w:szCs w:val="28"/>
        </w:rPr>
        <w:t>market.</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almost</w:t>
      </w:r>
      <w:r w:rsidRPr="007B3A26">
        <w:rPr>
          <w:sz w:val="28"/>
          <w:szCs w:val="28"/>
        </w:rPr>
        <w:t xml:space="preserve"> </w:t>
      </w:r>
      <w:r w:rsidRPr="007B3A26">
        <w:rPr>
          <w:w w:val="99"/>
          <w:sz w:val="28"/>
          <w:szCs w:val="28"/>
        </w:rPr>
        <w:t>no</w:t>
      </w:r>
      <w:r w:rsidRPr="007B3A26">
        <w:rPr>
          <w:sz w:val="28"/>
          <w:szCs w:val="28"/>
        </w:rPr>
        <w:t xml:space="preserve"> </w:t>
      </w:r>
      <w:r w:rsidRPr="007B3A26">
        <w:rPr>
          <w:w w:val="99"/>
          <w:sz w:val="28"/>
          <w:szCs w:val="28"/>
        </w:rPr>
        <w:t>adop- tion</w:t>
      </w:r>
      <w:r w:rsidRPr="007B3A26">
        <w:rPr>
          <w:sz w:val="28"/>
          <w:szCs w:val="28"/>
        </w:rPr>
        <w:t xml:space="preserve"> </w:t>
      </w:r>
      <w:r w:rsidRPr="007B3A26">
        <w:rPr>
          <w:w w:val="99"/>
          <w:sz w:val="28"/>
          <w:szCs w:val="28"/>
        </w:rPr>
        <w:t>of</w:t>
      </w:r>
      <w:r w:rsidRPr="007B3A26">
        <w:rPr>
          <w:sz w:val="28"/>
          <w:szCs w:val="28"/>
        </w:rPr>
        <w:t xml:space="preserve"> </w:t>
      </w:r>
      <w:r w:rsidRPr="007B3A26">
        <w:rPr>
          <w:w w:val="99"/>
          <w:sz w:val="28"/>
          <w:szCs w:val="28"/>
        </w:rPr>
        <w:t>complex</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interoperable</w:t>
      </w:r>
      <w:r w:rsidRPr="007B3A26">
        <w:rPr>
          <w:sz w:val="28"/>
          <w:szCs w:val="28"/>
        </w:rPr>
        <w:t xml:space="preserve"> </w:t>
      </w:r>
      <w:r w:rsidRPr="007B3A26">
        <w:rPr>
          <w:w w:val="99"/>
          <w:sz w:val="28"/>
          <w:szCs w:val="28"/>
        </w:rPr>
        <w:t>systems</w:t>
      </w:r>
      <w:r w:rsidRPr="007B3A26">
        <w:rPr>
          <w:sz w:val="28"/>
          <w:szCs w:val="28"/>
        </w:rPr>
        <w:t xml:space="preserve"> </w:t>
      </w:r>
      <w:r w:rsidRPr="007B3A26">
        <w:rPr>
          <w:w w:val="99"/>
          <w:sz w:val="28"/>
          <w:szCs w:val="28"/>
        </w:rPr>
        <w:t>jeopardizes</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control</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monitoring</w:t>
      </w:r>
      <w:r w:rsidRPr="007B3A26">
        <w:rPr>
          <w:sz w:val="28"/>
          <w:szCs w:val="28"/>
        </w:rPr>
        <w:t xml:space="preserve"> </w:t>
      </w:r>
      <w:r w:rsidRPr="007B3A26">
        <w:rPr>
          <w:w w:val="99"/>
          <w:sz w:val="28"/>
          <w:szCs w:val="28"/>
        </w:rPr>
        <w:t>of</w:t>
      </w:r>
      <w:r w:rsidRPr="007B3A26">
        <w:rPr>
          <w:sz w:val="28"/>
          <w:szCs w:val="28"/>
        </w:rPr>
        <w:t xml:space="preserve"> </w:t>
      </w:r>
      <w:r w:rsidRPr="007B3A26">
        <w:rPr>
          <w:w w:val="99"/>
          <w:sz w:val="28"/>
          <w:szCs w:val="28"/>
        </w:rPr>
        <w:t>water</w:t>
      </w:r>
      <w:r w:rsidRPr="007B3A26">
        <w:rPr>
          <w:sz w:val="28"/>
          <w:szCs w:val="28"/>
        </w:rPr>
        <w:t xml:space="preserve"> </w:t>
      </w:r>
      <w:r w:rsidRPr="007B3A26">
        <w:rPr>
          <w:w w:val="99"/>
          <w:sz w:val="28"/>
          <w:szCs w:val="28"/>
        </w:rPr>
        <w:t>distribution networks,</w:t>
      </w:r>
      <w:r w:rsidRPr="007B3A26">
        <w:rPr>
          <w:sz w:val="28"/>
          <w:szCs w:val="28"/>
        </w:rPr>
        <w:t xml:space="preserve"> </w:t>
      </w:r>
      <w:r w:rsidRPr="007B3A26">
        <w:rPr>
          <w:w w:val="99"/>
          <w:sz w:val="28"/>
          <w:szCs w:val="28"/>
        </w:rPr>
        <w:t>preventing</w:t>
      </w:r>
      <w:r w:rsidRPr="007B3A26">
        <w:rPr>
          <w:sz w:val="28"/>
          <w:szCs w:val="28"/>
        </w:rPr>
        <w:t xml:space="preserve"> </w:t>
      </w:r>
      <w:r w:rsidRPr="007B3A26">
        <w:rPr>
          <w:w w:val="99"/>
          <w:sz w:val="28"/>
          <w:szCs w:val="28"/>
        </w:rPr>
        <w:t>also</w:t>
      </w:r>
      <w:r w:rsidRPr="007B3A26">
        <w:rPr>
          <w:sz w:val="28"/>
          <w:szCs w:val="28"/>
        </w:rPr>
        <w:t xml:space="preserve"> </w:t>
      </w:r>
      <w:r w:rsidRPr="007B3A26">
        <w:rPr>
          <w:w w:val="99"/>
          <w:sz w:val="28"/>
          <w:szCs w:val="28"/>
        </w:rPr>
        <w:t>their</w:t>
      </w:r>
      <w:r w:rsidRPr="007B3A26">
        <w:rPr>
          <w:sz w:val="28"/>
          <w:szCs w:val="28"/>
        </w:rPr>
        <w:t xml:space="preserve"> </w:t>
      </w:r>
      <w:r w:rsidRPr="007B3A26">
        <w:rPr>
          <w:w w:val="99"/>
          <w:sz w:val="28"/>
          <w:szCs w:val="28"/>
        </w:rPr>
        <w:t>evolution</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necessary</w:t>
      </w:r>
      <w:r w:rsidRPr="007B3A26">
        <w:rPr>
          <w:sz w:val="28"/>
          <w:szCs w:val="28"/>
        </w:rPr>
        <w:t xml:space="preserve"> </w:t>
      </w:r>
      <w:r w:rsidRPr="007B3A26">
        <w:rPr>
          <w:w w:val="99"/>
          <w:sz w:val="28"/>
          <w:szCs w:val="28"/>
        </w:rPr>
        <w:t>improvements,</w:t>
      </w:r>
      <w:r w:rsidRPr="007B3A26">
        <w:rPr>
          <w:sz w:val="28"/>
          <w:szCs w:val="28"/>
        </w:rPr>
        <w:t xml:space="preserve"> </w:t>
      </w:r>
      <w:r w:rsidRPr="007B3A26">
        <w:rPr>
          <w:w w:val="99"/>
          <w:sz w:val="28"/>
          <w:szCs w:val="28"/>
        </w:rPr>
        <w:t>as</w:t>
      </w:r>
      <w:r w:rsidRPr="007B3A26">
        <w:rPr>
          <w:sz w:val="28"/>
          <w:szCs w:val="28"/>
        </w:rPr>
        <w:t xml:space="preserve"> </w:t>
      </w:r>
      <w:r w:rsidRPr="007B3A26">
        <w:rPr>
          <w:w w:val="99"/>
          <w:sz w:val="28"/>
          <w:szCs w:val="28"/>
        </w:rPr>
        <w:t>an</w:t>
      </w:r>
      <w:r w:rsidRPr="007B3A26">
        <w:rPr>
          <w:sz w:val="28"/>
          <w:szCs w:val="28"/>
        </w:rPr>
        <w:t xml:space="preserve"> </w:t>
      </w:r>
      <w:r w:rsidRPr="007B3A26">
        <w:rPr>
          <w:w w:val="99"/>
          <w:sz w:val="28"/>
          <w:szCs w:val="28"/>
        </w:rPr>
        <w:t>adoption</w:t>
      </w:r>
      <w:r w:rsidRPr="007B3A26">
        <w:rPr>
          <w:sz w:val="28"/>
          <w:szCs w:val="28"/>
        </w:rPr>
        <w:t xml:space="preserve"> </w:t>
      </w:r>
      <w:r w:rsidRPr="007B3A26">
        <w:rPr>
          <w:w w:val="99"/>
          <w:sz w:val="28"/>
          <w:szCs w:val="28"/>
        </w:rPr>
        <w:t>of</w:t>
      </w:r>
      <w:r w:rsidRPr="007B3A26">
        <w:rPr>
          <w:sz w:val="28"/>
          <w:szCs w:val="28"/>
        </w:rPr>
        <w:t xml:space="preserve"> </w:t>
      </w:r>
      <w:r w:rsidRPr="007B3A26">
        <w:rPr>
          <w:w w:val="99"/>
          <w:sz w:val="28"/>
          <w:szCs w:val="28"/>
        </w:rPr>
        <w:t>IoT</w:t>
      </w:r>
      <w:r w:rsidRPr="007B3A26">
        <w:rPr>
          <w:sz w:val="28"/>
          <w:szCs w:val="28"/>
        </w:rPr>
        <w:t xml:space="preserve"> </w:t>
      </w:r>
      <w:r w:rsidRPr="007B3A26">
        <w:rPr>
          <w:w w:val="99"/>
          <w:sz w:val="28"/>
          <w:szCs w:val="28"/>
        </w:rPr>
        <w:t>(Internet of</w:t>
      </w:r>
      <w:r w:rsidRPr="007B3A26">
        <w:rPr>
          <w:sz w:val="28"/>
          <w:szCs w:val="28"/>
        </w:rPr>
        <w:t xml:space="preserve"> </w:t>
      </w:r>
      <w:r w:rsidRPr="007B3A26">
        <w:rPr>
          <w:w w:val="99"/>
          <w:sz w:val="28"/>
          <w:szCs w:val="28"/>
        </w:rPr>
        <w:t>Things)</w:t>
      </w:r>
      <w:r w:rsidRPr="007B3A26">
        <w:rPr>
          <w:sz w:val="28"/>
          <w:szCs w:val="28"/>
        </w:rPr>
        <w:t xml:space="preserve"> </w:t>
      </w:r>
      <w:r w:rsidRPr="007B3A26">
        <w:rPr>
          <w:w w:val="99"/>
          <w:sz w:val="28"/>
          <w:szCs w:val="28"/>
        </w:rPr>
        <w:t>paradigm.</w:t>
      </w:r>
    </w:p>
    <w:p w:rsidR="007B3A26" w:rsidRPr="007B3A26" w:rsidRDefault="007B3A26" w:rsidP="007B3A26">
      <w:pPr>
        <w:spacing w:line="257" w:lineRule="auto"/>
        <w:ind w:left="104" w:right="67" w:firstLine="339"/>
        <w:jc w:val="both"/>
        <w:rPr>
          <w:sz w:val="28"/>
          <w:szCs w:val="28"/>
        </w:rPr>
      </w:pPr>
      <w:r w:rsidRPr="007B3A26">
        <w:rPr>
          <w:sz w:val="28"/>
          <w:szCs w:val="28"/>
        </w:rPr>
        <w:pict>
          <v:group id="_x0000_s1073" style="position:absolute;left:0;text-align:left;margin-left:79.2pt;margin-top:51pt;width:181.4pt;height:0;z-index:-251655168;mso-position-horizontal-relative:page" coordorigin="1584,1020" coordsize="3628,0">
            <v:shape id="_x0000_s1074" style="position:absolute;left:1584;top:1020;width:3628;height:0" coordorigin="1584,1020" coordsize="3628,0" path="m1584,1020r3628,e" filled="f" strokeweight=".14042mm">
              <v:path arrowok="t"/>
            </v:shape>
            <w10:wrap anchorx="page"/>
          </v:group>
        </w:pict>
      </w:r>
      <w:r w:rsidRPr="007B3A26">
        <w:rPr>
          <w:w w:val="99"/>
          <w:sz w:val="28"/>
          <w:szCs w:val="28"/>
        </w:rPr>
        <w:t>In</w:t>
      </w:r>
      <w:r w:rsidRPr="007B3A26">
        <w:rPr>
          <w:sz w:val="28"/>
          <w:szCs w:val="28"/>
        </w:rPr>
        <w:t xml:space="preserve"> </w:t>
      </w:r>
      <w:r w:rsidRPr="007B3A26">
        <w:rPr>
          <w:w w:val="99"/>
          <w:sz w:val="28"/>
          <w:szCs w:val="28"/>
        </w:rPr>
        <w:t>addition,</w:t>
      </w:r>
      <w:r w:rsidRPr="007B3A26">
        <w:rPr>
          <w:sz w:val="28"/>
          <w:szCs w:val="28"/>
        </w:rPr>
        <w:t xml:space="preserve"> </w:t>
      </w:r>
      <w:r w:rsidRPr="007B3A26">
        <w:rPr>
          <w:w w:val="99"/>
          <w:sz w:val="28"/>
          <w:szCs w:val="28"/>
        </w:rPr>
        <w:t>current</w:t>
      </w:r>
      <w:r w:rsidRPr="007B3A26">
        <w:rPr>
          <w:sz w:val="28"/>
          <w:szCs w:val="28"/>
        </w:rPr>
        <w:t xml:space="preserve"> </w:t>
      </w:r>
      <w:r w:rsidRPr="007B3A26">
        <w:rPr>
          <w:w w:val="99"/>
          <w:sz w:val="28"/>
          <w:szCs w:val="28"/>
        </w:rPr>
        <w:t>ICT</w:t>
      </w:r>
      <w:r w:rsidRPr="007B3A26">
        <w:rPr>
          <w:sz w:val="28"/>
          <w:szCs w:val="28"/>
        </w:rPr>
        <w:t xml:space="preserve"> </w:t>
      </w:r>
      <w:r w:rsidRPr="007B3A26">
        <w:rPr>
          <w:w w:val="99"/>
          <w:sz w:val="28"/>
          <w:szCs w:val="28"/>
        </w:rPr>
        <w:t>systems</w:t>
      </w:r>
      <w:r w:rsidRPr="007B3A26">
        <w:rPr>
          <w:sz w:val="28"/>
          <w:szCs w:val="28"/>
        </w:rPr>
        <w:t xml:space="preserve"> </w:t>
      </w:r>
      <w:r w:rsidRPr="007B3A26">
        <w:rPr>
          <w:w w:val="99"/>
          <w:sz w:val="28"/>
          <w:szCs w:val="28"/>
        </w:rPr>
        <w:t>for</w:t>
      </w:r>
      <w:r w:rsidRPr="007B3A26">
        <w:rPr>
          <w:sz w:val="28"/>
          <w:szCs w:val="28"/>
        </w:rPr>
        <w:t xml:space="preserve"> </w:t>
      </w:r>
      <w:r w:rsidRPr="007B3A26">
        <w:rPr>
          <w:w w:val="99"/>
          <w:sz w:val="28"/>
          <w:szCs w:val="28"/>
        </w:rPr>
        <w:t>water</w:t>
      </w:r>
      <w:r w:rsidRPr="007B3A26">
        <w:rPr>
          <w:sz w:val="28"/>
          <w:szCs w:val="28"/>
        </w:rPr>
        <w:t xml:space="preserve"> </w:t>
      </w:r>
      <w:r w:rsidRPr="007B3A26">
        <w:rPr>
          <w:w w:val="99"/>
          <w:sz w:val="28"/>
          <w:szCs w:val="28"/>
        </w:rPr>
        <w:t>management</w:t>
      </w:r>
      <w:r w:rsidRPr="007B3A26">
        <w:rPr>
          <w:sz w:val="28"/>
          <w:szCs w:val="28"/>
        </w:rPr>
        <w:t xml:space="preserve"> </w:t>
      </w:r>
      <w:r w:rsidRPr="007B3A26">
        <w:rPr>
          <w:w w:val="99"/>
          <w:sz w:val="28"/>
          <w:szCs w:val="28"/>
        </w:rPr>
        <w:t>are</w:t>
      </w:r>
      <w:r w:rsidRPr="007B3A26">
        <w:rPr>
          <w:sz w:val="28"/>
          <w:szCs w:val="28"/>
        </w:rPr>
        <w:t xml:space="preserve"> </w:t>
      </w:r>
      <w:r w:rsidRPr="007B3A26">
        <w:rPr>
          <w:w w:val="99"/>
          <w:sz w:val="28"/>
          <w:szCs w:val="28"/>
        </w:rPr>
        <w:t>proprietary</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packed</w:t>
      </w:r>
      <w:r w:rsidRPr="007B3A26">
        <w:rPr>
          <w:sz w:val="28"/>
          <w:szCs w:val="28"/>
        </w:rPr>
        <w:t xml:space="preserve"> </w:t>
      </w:r>
      <w:r w:rsidRPr="007B3A26">
        <w:rPr>
          <w:w w:val="99"/>
          <w:sz w:val="28"/>
          <w:szCs w:val="28"/>
        </w:rPr>
        <w:t>as</w:t>
      </w:r>
      <w:r w:rsidRPr="007B3A26">
        <w:rPr>
          <w:sz w:val="28"/>
          <w:szCs w:val="28"/>
        </w:rPr>
        <w:t xml:space="preserve"> </w:t>
      </w:r>
      <w:r w:rsidRPr="007B3A26">
        <w:rPr>
          <w:w w:val="99"/>
          <w:sz w:val="28"/>
          <w:szCs w:val="28"/>
        </w:rPr>
        <w:t>independent products,</w:t>
      </w:r>
      <w:r w:rsidRPr="007B3A26">
        <w:rPr>
          <w:sz w:val="28"/>
          <w:szCs w:val="28"/>
        </w:rPr>
        <w:t xml:space="preserve"> </w:t>
      </w:r>
      <w:r w:rsidRPr="007B3A26">
        <w:rPr>
          <w:w w:val="99"/>
          <w:sz w:val="28"/>
          <w:szCs w:val="28"/>
        </w:rPr>
        <w:t>support</w:t>
      </w:r>
      <w:r w:rsidRPr="007B3A26">
        <w:rPr>
          <w:sz w:val="28"/>
          <w:szCs w:val="28"/>
        </w:rPr>
        <w:t xml:space="preserve"> </w:t>
      </w:r>
      <w:r w:rsidRPr="007B3A26">
        <w:rPr>
          <w:w w:val="99"/>
          <w:sz w:val="28"/>
          <w:szCs w:val="28"/>
        </w:rPr>
        <w:t>all</w:t>
      </w:r>
      <w:r w:rsidRPr="007B3A26">
        <w:rPr>
          <w:sz w:val="28"/>
          <w:szCs w:val="28"/>
        </w:rPr>
        <w:t xml:space="preserve"> </w:t>
      </w:r>
      <w:r w:rsidRPr="007B3A26">
        <w:rPr>
          <w:w w:val="99"/>
          <w:sz w:val="28"/>
          <w:szCs w:val="28"/>
        </w:rPr>
        <w:t>management</w:t>
      </w:r>
      <w:r w:rsidRPr="007B3A26">
        <w:rPr>
          <w:sz w:val="28"/>
          <w:szCs w:val="28"/>
        </w:rPr>
        <w:t xml:space="preserve"> </w:t>
      </w:r>
      <w:r w:rsidRPr="007B3A26">
        <w:rPr>
          <w:w w:val="99"/>
          <w:sz w:val="28"/>
          <w:szCs w:val="28"/>
        </w:rPr>
        <w:t>levels</w:t>
      </w:r>
      <w:r w:rsidRPr="007B3A26">
        <w:rPr>
          <w:sz w:val="28"/>
          <w:szCs w:val="28"/>
        </w:rPr>
        <w:t xml:space="preserve"> </w:t>
      </w:r>
      <w:r w:rsidRPr="007B3A26">
        <w:rPr>
          <w:w w:val="99"/>
          <w:sz w:val="28"/>
          <w:szCs w:val="28"/>
        </w:rPr>
        <w:t>from</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product</w:t>
      </w:r>
      <w:r w:rsidRPr="007B3A26">
        <w:rPr>
          <w:sz w:val="28"/>
          <w:szCs w:val="28"/>
        </w:rPr>
        <w:t xml:space="preserve"> </w:t>
      </w:r>
      <w:r w:rsidRPr="007B3A26">
        <w:rPr>
          <w:w w:val="99"/>
          <w:sz w:val="28"/>
          <w:szCs w:val="28"/>
        </w:rPr>
        <w:t>development</w:t>
      </w:r>
      <w:r w:rsidRPr="007B3A26">
        <w:rPr>
          <w:sz w:val="28"/>
          <w:szCs w:val="28"/>
        </w:rPr>
        <w:t xml:space="preserve"> </w:t>
      </w:r>
      <w:r w:rsidRPr="007B3A26">
        <w:rPr>
          <w:w w:val="99"/>
          <w:sz w:val="28"/>
          <w:szCs w:val="28"/>
        </w:rPr>
        <w:t>to</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communication</w:t>
      </w:r>
      <w:r w:rsidRPr="007B3A26">
        <w:rPr>
          <w:sz w:val="28"/>
          <w:szCs w:val="28"/>
        </w:rPr>
        <w:t xml:space="preserve"> </w:t>
      </w:r>
      <w:r w:rsidRPr="007B3A26">
        <w:rPr>
          <w:w w:val="99"/>
          <w:sz w:val="28"/>
          <w:szCs w:val="28"/>
        </w:rPr>
        <w:t>with</w:t>
      </w:r>
      <w:r w:rsidRPr="007B3A26">
        <w:rPr>
          <w:sz w:val="28"/>
          <w:szCs w:val="28"/>
        </w:rPr>
        <w:t xml:space="preserve"> </w:t>
      </w:r>
      <w:r w:rsidRPr="007B3A26">
        <w:rPr>
          <w:w w:val="99"/>
          <w:sz w:val="28"/>
          <w:szCs w:val="28"/>
        </w:rPr>
        <w:t>man- agement</w:t>
      </w:r>
      <w:r w:rsidRPr="007B3A26">
        <w:rPr>
          <w:sz w:val="28"/>
          <w:szCs w:val="28"/>
        </w:rPr>
        <w:t xml:space="preserve"> </w:t>
      </w:r>
      <w:r w:rsidRPr="007B3A26">
        <w:rPr>
          <w:w w:val="99"/>
          <w:sz w:val="28"/>
          <w:szCs w:val="28"/>
        </w:rPr>
        <w:t>systems.</w:t>
      </w:r>
      <w:r w:rsidRPr="007B3A26">
        <w:rPr>
          <w:sz w:val="28"/>
          <w:szCs w:val="28"/>
        </w:rPr>
        <w:t xml:space="preserve">  </w:t>
      </w:r>
      <w:r w:rsidRPr="007B3A26">
        <w:rPr>
          <w:w w:val="99"/>
          <w:sz w:val="28"/>
          <w:szCs w:val="28"/>
        </w:rPr>
        <w:t>System</w:t>
      </w:r>
      <w:r w:rsidRPr="007B3A26">
        <w:rPr>
          <w:sz w:val="28"/>
          <w:szCs w:val="28"/>
        </w:rPr>
        <w:t xml:space="preserve"> </w:t>
      </w:r>
      <w:r w:rsidRPr="007B3A26">
        <w:rPr>
          <w:w w:val="99"/>
          <w:sz w:val="28"/>
          <w:szCs w:val="28"/>
        </w:rPr>
        <w:t>maintenance</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sustainability</w:t>
      </w:r>
      <w:r w:rsidRPr="007B3A26">
        <w:rPr>
          <w:sz w:val="28"/>
          <w:szCs w:val="28"/>
        </w:rPr>
        <w:t xml:space="preserve"> </w:t>
      </w:r>
      <w:r w:rsidRPr="007B3A26">
        <w:rPr>
          <w:w w:val="99"/>
          <w:sz w:val="28"/>
          <w:szCs w:val="28"/>
        </w:rPr>
        <w:t>depends</w:t>
      </w:r>
      <w:r w:rsidRPr="007B3A26">
        <w:rPr>
          <w:sz w:val="28"/>
          <w:szCs w:val="28"/>
        </w:rPr>
        <w:t xml:space="preserve"> </w:t>
      </w:r>
      <w:r w:rsidRPr="007B3A26">
        <w:rPr>
          <w:w w:val="99"/>
          <w:sz w:val="28"/>
          <w:szCs w:val="28"/>
        </w:rPr>
        <w:t>on</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company</w:t>
      </w:r>
      <w:r w:rsidRPr="007B3A26">
        <w:rPr>
          <w:sz w:val="28"/>
          <w:szCs w:val="28"/>
        </w:rPr>
        <w:t xml:space="preserve"> </w:t>
      </w:r>
      <w:r w:rsidRPr="007B3A26">
        <w:rPr>
          <w:w w:val="99"/>
          <w:sz w:val="28"/>
          <w:szCs w:val="28"/>
        </w:rPr>
        <w:t>providing</w:t>
      </w:r>
      <w:r w:rsidRPr="007B3A26">
        <w:rPr>
          <w:sz w:val="28"/>
          <w:szCs w:val="28"/>
        </w:rPr>
        <w:t xml:space="preserve"> </w:t>
      </w:r>
      <w:r w:rsidRPr="007B3A26">
        <w:rPr>
          <w:w w:val="99"/>
          <w:sz w:val="28"/>
          <w:szCs w:val="28"/>
        </w:rPr>
        <w:t>it.</w:t>
      </w:r>
      <w:r w:rsidRPr="007B3A26">
        <w:rPr>
          <w:sz w:val="28"/>
          <w:szCs w:val="28"/>
        </w:rPr>
        <w:t xml:space="preserve">  </w:t>
      </w:r>
      <w:r w:rsidRPr="007B3A26">
        <w:rPr>
          <w:w w:val="99"/>
          <w:sz w:val="28"/>
          <w:szCs w:val="28"/>
        </w:rPr>
        <w:t>This</w:t>
      </w:r>
    </w:p>
    <w:p w:rsidR="007B3A26" w:rsidRPr="007B3A26" w:rsidRDefault="007B3A26" w:rsidP="007B3A26">
      <w:pPr>
        <w:spacing w:before="14" w:line="220" w:lineRule="exact"/>
        <w:rPr>
          <w:sz w:val="28"/>
          <w:szCs w:val="28"/>
        </w:rPr>
      </w:pPr>
    </w:p>
    <w:p w:rsidR="007B3A26" w:rsidRPr="007B3A26" w:rsidRDefault="007B3A26" w:rsidP="007B3A26">
      <w:pPr>
        <w:spacing w:line="120" w:lineRule="exact"/>
        <w:rPr>
          <w:sz w:val="28"/>
          <w:szCs w:val="28"/>
        </w:rPr>
      </w:pPr>
    </w:p>
    <w:p w:rsidR="007B3A26" w:rsidRPr="007B3A26" w:rsidRDefault="007B3A26" w:rsidP="007B3A26">
      <w:pPr>
        <w:spacing w:line="200" w:lineRule="exact"/>
        <w:rPr>
          <w:sz w:val="28"/>
          <w:szCs w:val="28"/>
        </w:rPr>
      </w:pPr>
    </w:p>
    <w:p w:rsidR="007B3A26" w:rsidRPr="007B3A26" w:rsidRDefault="007B3A26" w:rsidP="007B3A26">
      <w:pPr>
        <w:spacing w:line="200" w:lineRule="exact"/>
        <w:rPr>
          <w:sz w:val="28"/>
          <w:szCs w:val="28"/>
        </w:rPr>
      </w:pPr>
    </w:p>
    <w:p w:rsidR="007B3A26" w:rsidRPr="007B3A26" w:rsidRDefault="007B3A26" w:rsidP="007B3A26">
      <w:pPr>
        <w:spacing w:before="22" w:line="257" w:lineRule="auto"/>
        <w:ind w:left="104" w:right="67"/>
        <w:jc w:val="both"/>
        <w:rPr>
          <w:sz w:val="28"/>
          <w:szCs w:val="28"/>
        </w:rPr>
      </w:pPr>
      <w:r w:rsidRPr="007B3A26">
        <w:rPr>
          <w:w w:val="99"/>
          <w:sz w:val="28"/>
          <w:szCs w:val="28"/>
        </w:rPr>
        <w:lastRenderedPageBreak/>
        <w:t>entails</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SMEs</w:t>
      </w:r>
      <w:r w:rsidRPr="007B3A26">
        <w:rPr>
          <w:sz w:val="28"/>
          <w:szCs w:val="28"/>
        </w:rPr>
        <w:t xml:space="preserve"> </w:t>
      </w:r>
      <w:r w:rsidRPr="007B3A26">
        <w:rPr>
          <w:w w:val="99"/>
          <w:sz w:val="28"/>
          <w:szCs w:val="28"/>
        </w:rPr>
        <w:t>(Small</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medium-sized</w:t>
      </w:r>
      <w:r w:rsidRPr="007B3A26">
        <w:rPr>
          <w:sz w:val="28"/>
          <w:szCs w:val="28"/>
        </w:rPr>
        <w:t xml:space="preserve"> </w:t>
      </w:r>
      <w:r w:rsidRPr="007B3A26">
        <w:rPr>
          <w:w w:val="99"/>
          <w:sz w:val="28"/>
          <w:szCs w:val="28"/>
        </w:rPr>
        <w:t>enterprises)</w:t>
      </w:r>
      <w:r w:rsidRPr="007B3A26">
        <w:rPr>
          <w:sz w:val="28"/>
          <w:szCs w:val="28"/>
        </w:rPr>
        <w:t xml:space="preserve"> </w:t>
      </w:r>
      <w:r w:rsidRPr="007B3A26">
        <w:rPr>
          <w:w w:val="99"/>
          <w:sz w:val="28"/>
          <w:szCs w:val="28"/>
        </w:rPr>
        <w:t>that</w:t>
      </w:r>
      <w:r w:rsidRPr="007B3A26">
        <w:rPr>
          <w:sz w:val="28"/>
          <w:szCs w:val="28"/>
        </w:rPr>
        <w:t xml:space="preserve"> </w:t>
      </w:r>
      <w:r w:rsidRPr="007B3A26">
        <w:rPr>
          <w:w w:val="99"/>
          <w:sz w:val="28"/>
          <w:szCs w:val="28"/>
        </w:rPr>
        <w:t>develop</w:t>
      </w:r>
      <w:r w:rsidRPr="007B3A26">
        <w:rPr>
          <w:sz w:val="28"/>
          <w:szCs w:val="28"/>
        </w:rPr>
        <w:t xml:space="preserve"> </w:t>
      </w:r>
      <w:r w:rsidRPr="007B3A26">
        <w:rPr>
          <w:w w:val="99"/>
          <w:sz w:val="28"/>
          <w:szCs w:val="28"/>
        </w:rPr>
        <w:t>water</w:t>
      </w:r>
      <w:r w:rsidRPr="007B3A26">
        <w:rPr>
          <w:sz w:val="28"/>
          <w:szCs w:val="28"/>
        </w:rPr>
        <w:t xml:space="preserve"> </w:t>
      </w:r>
      <w:r w:rsidRPr="007B3A26">
        <w:rPr>
          <w:w w:val="99"/>
          <w:sz w:val="28"/>
          <w:szCs w:val="28"/>
        </w:rPr>
        <w:t>management</w:t>
      </w:r>
      <w:r w:rsidRPr="007B3A26">
        <w:rPr>
          <w:sz w:val="28"/>
          <w:szCs w:val="28"/>
        </w:rPr>
        <w:t xml:space="preserve"> </w:t>
      </w:r>
      <w:r w:rsidRPr="007B3A26">
        <w:rPr>
          <w:w w:val="99"/>
          <w:sz w:val="28"/>
          <w:szCs w:val="28"/>
        </w:rPr>
        <w:t>ICT</w:t>
      </w:r>
      <w:r w:rsidRPr="007B3A26">
        <w:rPr>
          <w:sz w:val="28"/>
          <w:szCs w:val="28"/>
        </w:rPr>
        <w:t xml:space="preserve"> </w:t>
      </w:r>
      <w:r w:rsidRPr="007B3A26">
        <w:rPr>
          <w:w w:val="99"/>
          <w:sz w:val="28"/>
          <w:szCs w:val="28"/>
        </w:rPr>
        <w:t>systems and</w:t>
      </w:r>
      <w:r w:rsidRPr="007B3A26">
        <w:rPr>
          <w:sz w:val="28"/>
          <w:szCs w:val="28"/>
        </w:rPr>
        <w:t xml:space="preserve"> </w:t>
      </w:r>
      <w:r w:rsidRPr="007B3A26">
        <w:rPr>
          <w:w w:val="99"/>
          <w:sz w:val="28"/>
          <w:szCs w:val="28"/>
        </w:rPr>
        <w:t>tools</w:t>
      </w:r>
      <w:r w:rsidRPr="007B3A26">
        <w:rPr>
          <w:sz w:val="28"/>
          <w:szCs w:val="28"/>
        </w:rPr>
        <w:t xml:space="preserve"> </w:t>
      </w:r>
      <w:r w:rsidRPr="007B3A26">
        <w:rPr>
          <w:w w:val="99"/>
          <w:sz w:val="28"/>
          <w:szCs w:val="28"/>
        </w:rPr>
        <w:t>may</w:t>
      </w:r>
      <w:r w:rsidRPr="007B3A26">
        <w:rPr>
          <w:sz w:val="28"/>
          <w:szCs w:val="28"/>
        </w:rPr>
        <w:t xml:space="preserve"> </w:t>
      </w:r>
      <w:r w:rsidRPr="007B3A26">
        <w:rPr>
          <w:w w:val="99"/>
          <w:sz w:val="28"/>
          <w:szCs w:val="28"/>
        </w:rPr>
        <w:t>not</w:t>
      </w:r>
      <w:r w:rsidRPr="007B3A26">
        <w:rPr>
          <w:sz w:val="28"/>
          <w:szCs w:val="28"/>
        </w:rPr>
        <w:t xml:space="preserve"> </w:t>
      </w:r>
      <w:r w:rsidRPr="007B3A26">
        <w:rPr>
          <w:w w:val="99"/>
          <w:sz w:val="28"/>
          <w:szCs w:val="28"/>
        </w:rPr>
        <w:t>enter</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water</w:t>
      </w:r>
      <w:r w:rsidRPr="007B3A26">
        <w:rPr>
          <w:sz w:val="28"/>
          <w:szCs w:val="28"/>
        </w:rPr>
        <w:t xml:space="preserve"> </w:t>
      </w:r>
      <w:r w:rsidRPr="007B3A26">
        <w:rPr>
          <w:w w:val="99"/>
          <w:sz w:val="28"/>
          <w:szCs w:val="28"/>
        </w:rPr>
        <w:t>market</w:t>
      </w:r>
      <w:r w:rsidRPr="007B3A26">
        <w:rPr>
          <w:sz w:val="28"/>
          <w:szCs w:val="28"/>
        </w:rPr>
        <w:t xml:space="preserve"> </w:t>
      </w:r>
      <w:r w:rsidRPr="007B3A26">
        <w:rPr>
          <w:w w:val="99"/>
          <w:sz w:val="28"/>
          <w:szCs w:val="28"/>
        </w:rPr>
        <w:t>even</w:t>
      </w:r>
      <w:r w:rsidRPr="007B3A26">
        <w:rPr>
          <w:sz w:val="28"/>
          <w:szCs w:val="28"/>
        </w:rPr>
        <w:t xml:space="preserve"> </w:t>
      </w:r>
      <w:r w:rsidRPr="007B3A26">
        <w:rPr>
          <w:w w:val="99"/>
          <w:sz w:val="28"/>
          <w:szCs w:val="28"/>
        </w:rPr>
        <w:t>with</w:t>
      </w:r>
      <w:r w:rsidRPr="007B3A26">
        <w:rPr>
          <w:sz w:val="28"/>
          <w:szCs w:val="28"/>
        </w:rPr>
        <w:t xml:space="preserve"> </w:t>
      </w:r>
      <w:r w:rsidRPr="007B3A26">
        <w:rPr>
          <w:w w:val="99"/>
          <w:sz w:val="28"/>
          <w:szCs w:val="28"/>
        </w:rPr>
        <w:t>powerful</w:t>
      </w:r>
      <w:r w:rsidRPr="007B3A26">
        <w:rPr>
          <w:sz w:val="28"/>
          <w:szCs w:val="28"/>
        </w:rPr>
        <w:t xml:space="preserve"> </w:t>
      </w:r>
      <w:r w:rsidRPr="007B3A26">
        <w:rPr>
          <w:w w:val="99"/>
          <w:sz w:val="28"/>
          <w:szCs w:val="28"/>
        </w:rPr>
        <w:t>solutions</w:t>
      </w:r>
      <w:r w:rsidRPr="007B3A26">
        <w:rPr>
          <w:sz w:val="28"/>
          <w:szCs w:val="28"/>
        </w:rPr>
        <w:t xml:space="preserve"> </w:t>
      </w:r>
      <w:r w:rsidRPr="007B3A26">
        <w:rPr>
          <w:w w:val="99"/>
          <w:sz w:val="28"/>
          <w:szCs w:val="28"/>
        </w:rPr>
        <w:t>without</w:t>
      </w:r>
      <w:r w:rsidRPr="007B3A26">
        <w:rPr>
          <w:sz w:val="28"/>
          <w:szCs w:val="28"/>
        </w:rPr>
        <w:t xml:space="preserve"> </w:t>
      </w:r>
      <w:r w:rsidRPr="007B3A26">
        <w:rPr>
          <w:w w:val="99"/>
          <w:sz w:val="28"/>
          <w:szCs w:val="28"/>
        </w:rPr>
        <w:t>considering</w:t>
      </w:r>
      <w:r w:rsidRPr="007B3A26">
        <w:rPr>
          <w:sz w:val="28"/>
          <w:szCs w:val="28"/>
        </w:rPr>
        <w:t xml:space="preserve"> </w:t>
      </w:r>
      <w:r w:rsidRPr="007B3A26">
        <w:rPr>
          <w:w w:val="99"/>
          <w:sz w:val="28"/>
          <w:szCs w:val="28"/>
        </w:rPr>
        <w:t>a</w:t>
      </w:r>
      <w:r w:rsidRPr="007B3A26">
        <w:rPr>
          <w:sz w:val="28"/>
          <w:szCs w:val="28"/>
        </w:rPr>
        <w:t xml:space="preserve"> </w:t>
      </w:r>
      <w:r w:rsidRPr="007B3A26">
        <w:rPr>
          <w:w w:val="99"/>
          <w:sz w:val="28"/>
          <w:szCs w:val="28"/>
        </w:rPr>
        <w:t>complete system</w:t>
      </w:r>
      <w:r w:rsidRPr="007B3A26">
        <w:rPr>
          <w:sz w:val="28"/>
          <w:szCs w:val="28"/>
        </w:rPr>
        <w:t xml:space="preserve"> </w:t>
      </w:r>
      <w:r w:rsidRPr="007B3A26">
        <w:rPr>
          <w:w w:val="99"/>
          <w:sz w:val="28"/>
          <w:szCs w:val="28"/>
        </w:rPr>
        <w:t>that</w:t>
      </w:r>
      <w:r w:rsidRPr="007B3A26">
        <w:rPr>
          <w:sz w:val="28"/>
          <w:szCs w:val="28"/>
        </w:rPr>
        <w:t xml:space="preserve"> </w:t>
      </w:r>
      <w:r w:rsidRPr="007B3A26">
        <w:rPr>
          <w:w w:val="99"/>
          <w:sz w:val="28"/>
          <w:szCs w:val="28"/>
        </w:rPr>
        <w:t>jeopardize</w:t>
      </w:r>
      <w:r w:rsidRPr="007B3A26">
        <w:rPr>
          <w:sz w:val="28"/>
          <w:szCs w:val="28"/>
        </w:rPr>
        <w:t xml:space="preserve"> </w:t>
      </w:r>
      <w:r w:rsidRPr="007B3A26">
        <w:rPr>
          <w:w w:val="99"/>
          <w:sz w:val="28"/>
          <w:szCs w:val="28"/>
        </w:rPr>
        <w:t>their</w:t>
      </w:r>
      <w:r w:rsidRPr="007B3A26">
        <w:rPr>
          <w:sz w:val="28"/>
          <w:szCs w:val="28"/>
        </w:rPr>
        <w:t xml:space="preserve"> </w:t>
      </w:r>
      <w:r w:rsidRPr="007B3A26">
        <w:rPr>
          <w:w w:val="99"/>
          <w:sz w:val="28"/>
          <w:szCs w:val="28"/>
        </w:rPr>
        <w:t>strengths.</w:t>
      </w:r>
    </w:p>
    <w:p w:rsidR="004316C9" w:rsidRPr="007B3A26" w:rsidRDefault="004316C9">
      <w:pPr>
        <w:ind w:left="160" w:right="19"/>
        <w:rPr>
          <w:rFonts w:ascii="Cambria" w:eastAsia="Cambria" w:hAnsi="Cambria" w:cs="Cambria"/>
          <w:sz w:val="28"/>
          <w:szCs w:val="28"/>
        </w:rPr>
      </w:pPr>
    </w:p>
    <w:p w:rsidR="007B3A26" w:rsidRPr="007B3A26" w:rsidRDefault="007B3A26">
      <w:pPr>
        <w:ind w:left="160" w:right="19"/>
        <w:rPr>
          <w:rFonts w:ascii="Cambria" w:eastAsia="Cambria" w:hAnsi="Cambria" w:cs="Cambria"/>
          <w:sz w:val="28"/>
          <w:szCs w:val="28"/>
        </w:rPr>
      </w:pPr>
    </w:p>
    <w:p w:rsidR="007B3A26" w:rsidRPr="007B3A26" w:rsidRDefault="007B3A26">
      <w:pPr>
        <w:ind w:left="160" w:right="19"/>
        <w:rPr>
          <w:rFonts w:ascii="Cambria" w:eastAsia="Cambria" w:hAnsi="Cambria" w:cs="Cambria"/>
          <w:sz w:val="28"/>
          <w:szCs w:val="28"/>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7B3A26" w:rsidRDefault="007B3A26">
      <w:pPr>
        <w:ind w:left="160" w:right="19"/>
        <w:rPr>
          <w:rFonts w:ascii="Cambria" w:eastAsia="Cambria" w:hAnsi="Cambria" w:cs="Cambria"/>
        </w:rPr>
      </w:pPr>
    </w:p>
    <w:p w:rsidR="004316C9" w:rsidRPr="007B3A26" w:rsidRDefault="004316C9">
      <w:pPr>
        <w:spacing w:before="13" w:line="220" w:lineRule="exact"/>
        <w:rPr>
          <w:sz w:val="32"/>
          <w:szCs w:val="32"/>
        </w:rPr>
      </w:pPr>
    </w:p>
    <w:p w:rsidR="004316C9" w:rsidRPr="007B3A26" w:rsidRDefault="007F2DDF">
      <w:pPr>
        <w:ind w:left="160" w:right="2936"/>
        <w:jc w:val="both"/>
        <w:rPr>
          <w:rFonts w:ascii="Cambria" w:eastAsia="Cambria" w:hAnsi="Cambria" w:cs="Cambria"/>
          <w:sz w:val="32"/>
          <w:szCs w:val="32"/>
        </w:rPr>
      </w:pPr>
      <w:r w:rsidRPr="007B3A26">
        <w:rPr>
          <w:rFonts w:ascii="Cambria" w:eastAsia="Cambria" w:hAnsi="Cambria" w:cs="Cambria"/>
          <w:b/>
          <w:sz w:val="32"/>
          <w:szCs w:val="32"/>
        </w:rPr>
        <w:t>2.   BASIC CONCEPTS</w:t>
      </w:r>
    </w:p>
    <w:p w:rsidR="004316C9" w:rsidRDefault="004316C9">
      <w:pPr>
        <w:spacing w:before="14" w:line="220" w:lineRule="exact"/>
        <w:rPr>
          <w:sz w:val="22"/>
          <w:szCs w:val="22"/>
        </w:rPr>
      </w:pPr>
    </w:p>
    <w:p w:rsidR="004316C9" w:rsidRPr="007B3A26" w:rsidRDefault="007F2DDF">
      <w:pPr>
        <w:ind w:left="160" w:right="-35"/>
        <w:jc w:val="both"/>
        <w:rPr>
          <w:rFonts w:ascii="Cambria" w:eastAsia="Cambria" w:hAnsi="Cambria" w:cs="Cambria"/>
          <w:sz w:val="28"/>
          <w:szCs w:val="28"/>
        </w:rPr>
      </w:pPr>
      <w:r w:rsidRPr="007B3A26">
        <w:rPr>
          <w:rFonts w:ascii="Cambria" w:eastAsia="Cambria" w:hAnsi="Cambria" w:cs="Cambria"/>
          <w:w w:val="99"/>
          <w:sz w:val="28"/>
          <w:szCs w:val="28"/>
        </w:rPr>
        <w:t>Presented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here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Management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IoT. 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indication,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automatic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pump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on/off,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etc are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carried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project.</w:t>
      </w:r>
    </w:p>
    <w:p w:rsidR="004316C9" w:rsidRPr="007B3A26" w:rsidRDefault="004316C9">
      <w:pPr>
        <w:spacing w:line="200" w:lineRule="exact"/>
        <w:rPr>
          <w:sz w:val="28"/>
          <w:szCs w:val="28"/>
        </w:rPr>
      </w:pPr>
    </w:p>
    <w:p w:rsidR="004316C9" w:rsidRPr="007B3A26" w:rsidRDefault="004316C9">
      <w:pPr>
        <w:spacing w:line="200" w:lineRule="exact"/>
        <w:rPr>
          <w:sz w:val="28"/>
          <w:szCs w:val="28"/>
        </w:rPr>
      </w:pPr>
    </w:p>
    <w:p w:rsidR="004316C9" w:rsidRPr="007B3A26" w:rsidRDefault="004316C9">
      <w:pPr>
        <w:spacing w:line="200" w:lineRule="exact"/>
        <w:rPr>
          <w:sz w:val="28"/>
          <w:szCs w:val="28"/>
        </w:rPr>
      </w:pPr>
    </w:p>
    <w:p w:rsidR="004316C9" w:rsidRPr="007B3A26" w:rsidRDefault="004316C9">
      <w:pPr>
        <w:spacing w:line="200" w:lineRule="exact"/>
        <w:rPr>
          <w:sz w:val="28"/>
          <w:szCs w:val="28"/>
        </w:rPr>
      </w:pPr>
    </w:p>
    <w:p w:rsidR="004316C9" w:rsidRPr="007B3A26" w:rsidRDefault="004316C9">
      <w:pPr>
        <w:spacing w:line="200" w:lineRule="exact"/>
        <w:rPr>
          <w:sz w:val="28"/>
          <w:szCs w:val="28"/>
        </w:rPr>
      </w:pPr>
    </w:p>
    <w:p w:rsidR="004316C9" w:rsidRPr="007B3A26" w:rsidRDefault="004316C9">
      <w:pPr>
        <w:spacing w:before="14" w:line="220" w:lineRule="exact"/>
        <w:rPr>
          <w:sz w:val="28"/>
          <w:szCs w:val="28"/>
        </w:rPr>
      </w:pPr>
    </w:p>
    <w:p w:rsidR="004316C9" w:rsidRPr="007B3A26" w:rsidRDefault="007F2DDF">
      <w:pPr>
        <w:ind w:right="285"/>
        <w:jc w:val="both"/>
        <w:rPr>
          <w:rFonts w:ascii="Cambria" w:eastAsia="Cambria" w:hAnsi="Cambria" w:cs="Cambria"/>
          <w:sz w:val="28"/>
          <w:szCs w:val="28"/>
        </w:rPr>
      </w:pPr>
      <w:r w:rsidRPr="007B3A26">
        <w:rPr>
          <w:rFonts w:ascii="Cambria" w:eastAsia="Cambria" w:hAnsi="Cambria" w:cs="Cambria"/>
          <w:w w:val="99"/>
          <w:sz w:val="28"/>
          <w:szCs w:val="28"/>
        </w:rPr>
        <w:t>Laser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project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VL53LOX</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precise 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indication.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issue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scarcity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becoming more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prevalent.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IoT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enabled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management solutions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like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collect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data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share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data 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cloud.</w:t>
      </w:r>
    </w:p>
    <w:p w:rsidR="004316C9" w:rsidRDefault="004316C9">
      <w:pPr>
        <w:spacing w:before="13" w:line="220" w:lineRule="exact"/>
        <w:rPr>
          <w:sz w:val="22"/>
          <w:szCs w:val="22"/>
        </w:rPr>
      </w:pPr>
    </w:p>
    <w:p w:rsidR="004316C9" w:rsidRPr="007B3A26" w:rsidRDefault="007F2DDF">
      <w:pPr>
        <w:ind w:right="2878"/>
        <w:jc w:val="both"/>
        <w:rPr>
          <w:rFonts w:ascii="Cambria" w:eastAsia="Cambria" w:hAnsi="Cambria" w:cs="Cambria"/>
          <w:sz w:val="32"/>
          <w:szCs w:val="32"/>
        </w:rPr>
      </w:pPr>
      <w:r w:rsidRPr="007B3A26">
        <w:rPr>
          <w:rFonts w:ascii="Cambria" w:eastAsia="Cambria" w:hAnsi="Cambria" w:cs="Cambria"/>
          <w:b/>
          <w:sz w:val="32"/>
          <w:szCs w:val="32"/>
        </w:rPr>
        <w:t>2.1  Transmitter section</w:t>
      </w:r>
    </w:p>
    <w:p w:rsidR="004316C9" w:rsidRDefault="004316C9">
      <w:pPr>
        <w:spacing w:before="14" w:line="220" w:lineRule="exact"/>
        <w:rPr>
          <w:sz w:val="22"/>
          <w:szCs w:val="22"/>
        </w:rPr>
      </w:pPr>
    </w:p>
    <w:p w:rsidR="004316C9" w:rsidRPr="007B3A26" w:rsidRDefault="007F2DDF">
      <w:pPr>
        <w:ind w:right="284" w:firstLine="130"/>
        <w:jc w:val="both"/>
        <w:rPr>
          <w:rFonts w:ascii="Cambria" w:eastAsia="Cambria" w:hAnsi="Cambria" w:cs="Cambria"/>
          <w:sz w:val="28"/>
          <w:szCs w:val="28"/>
        </w:rPr>
      </w:pP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transmitter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section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consists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Arduino,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HC12 transmitter,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laser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NodeMcu.</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automatic 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detection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refilling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storage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 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Laser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which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replacement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 ultrasonic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because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its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accuracy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small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size. 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Laser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detect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Laser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placed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above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tank</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which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continuously monitors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time.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information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will be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updated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cloud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analyze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 xml:space="preserve">amount </w:t>
      </w:r>
      <w:r w:rsidRPr="007B3A26">
        <w:rPr>
          <w:rFonts w:ascii="Cambria" w:eastAsia="Cambria" w:hAnsi="Cambria" w:cs="Cambria"/>
          <w:w w:val="99"/>
          <w:sz w:val="28"/>
          <w:szCs w:val="28"/>
        </w:rPr>
        <w:lastRenderedPageBreak/>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values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sending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pump via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HC12</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transmitter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turn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on/off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pump.</w:t>
      </w:r>
    </w:p>
    <w:p w:rsidR="004316C9" w:rsidRPr="007B3A26" w:rsidRDefault="004316C9">
      <w:pPr>
        <w:spacing w:before="16" w:line="220" w:lineRule="exact"/>
        <w:rPr>
          <w:sz w:val="28"/>
          <w:szCs w:val="28"/>
        </w:rPr>
      </w:pPr>
    </w:p>
    <w:p w:rsidR="007B3A26" w:rsidRDefault="007F2DDF">
      <w:pPr>
        <w:ind w:right="289"/>
        <w:jc w:val="both"/>
        <w:rPr>
          <w:rFonts w:ascii="Cambria" w:eastAsia="Cambria" w:hAnsi="Cambria" w:cs="Cambria"/>
          <w:sz w:val="28"/>
          <w:szCs w:val="28"/>
        </w:rPr>
      </w:pP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values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also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forwarded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NodeMCU</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which 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IoT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purpose.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NodeMCU</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connects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 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cloud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storage.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Here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Adafruit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cloud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platform. 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platform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designed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such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that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will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show 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instantaneous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value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current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status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7B3A26" w:rsidRPr="007B3A26" w:rsidRDefault="007B3A26" w:rsidP="007B3A26">
      <w:pPr>
        <w:rPr>
          <w:rFonts w:ascii="Cambria" w:eastAsia="Cambria" w:hAnsi="Cambria" w:cs="Cambria"/>
          <w:sz w:val="28"/>
          <w:szCs w:val="28"/>
        </w:rPr>
      </w:pPr>
    </w:p>
    <w:p w:rsidR="004316C9" w:rsidRPr="007B3A26" w:rsidRDefault="004316C9">
      <w:pPr>
        <w:spacing w:before="31"/>
        <w:ind w:left="160" w:right="-29"/>
        <w:jc w:val="both"/>
        <w:rPr>
          <w:rFonts w:ascii="Cambria" w:eastAsia="Cambria" w:hAnsi="Cambria" w:cs="Cambria"/>
          <w:sz w:val="28"/>
          <w:szCs w:val="28"/>
        </w:rPr>
      </w:pPr>
      <w:r w:rsidRPr="007B3A26">
        <w:rPr>
          <w:sz w:val="28"/>
          <w:szCs w:val="28"/>
        </w:rPr>
        <w:pict>
          <v:group id="_x0000_s1065" style="position:absolute;left:0;text-align:left;margin-left:33.75pt;margin-top:-8.45pt;width:526.4pt;height:0;z-index:-251661312;mso-position-horizontal-relative:page" coordorigin="675,-169" coordsize="10528,0">
            <v:shape id="_x0000_s1066" style="position:absolute;left:675;top:-169;width:10528;height:0" coordorigin="675,-169" coordsize="10528,0" path="m675,-169r10528,e" filled="f" strokecolor="gray">
              <v:path arrowok="t"/>
            </v:shape>
            <w10:wrap anchorx="page"/>
          </v:group>
        </w:pict>
      </w:r>
      <w:r w:rsidR="007F2DDF" w:rsidRPr="007B3A26">
        <w:rPr>
          <w:rFonts w:ascii="Cambria" w:eastAsia="Cambria" w:hAnsi="Cambria" w:cs="Cambria"/>
          <w:w w:val="99"/>
          <w:sz w:val="28"/>
          <w:szCs w:val="28"/>
        </w:rPr>
        <w:t>water</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level</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measured</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by</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sensors</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is</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sent</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continuously</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to NodeMcu</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and</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forwarded</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to</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Adafruit</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cloud,</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it</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gives</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a graphical</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representation</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of</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water</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level</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from</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which</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we</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can analyze</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our</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water</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usage.</w:t>
      </w:r>
    </w:p>
    <w:p w:rsidR="004316C9" w:rsidRPr="007B3A26" w:rsidRDefault="004316C9">
      <w:pPr>
        <w:spacing w:before="16" w:line="220" w:lineRule="exact"/>
        <w:rPr>
          <w:sz w:val="28"/>
          <w:szCs w:val="28"/>
        </w:rPr>
      </w:pPr>
    </w:p>
    <w:p w:rsidR="004316C9" w:rsidRDefault="007F2DDF">
      <w:pPr>
        <w:ind w:left="208" w:right="2914"/>
        <w:jc w:val="both"/>
        <w:rPr>
          <w:rFonts w:ascii="Cambria" w:eastAsia="Cambria" w:hAnsi="Cambria" w:cs="Cambria"/>
          <w:sz w:val="22"/>
          <w:szCs w:val="22"/>
        </w:rPr>
      </w:pPr>
      <w:r>
        <w:rPr>
          <w:rFonts w:ascii="Cambria" w:eastAsia="Cambria" w:hAnsi="Cambria" w:cs="Cambria"/>
          <w:b/>
          <w:sz w:val="22"/>
          <w:szCs w:val="22"/>
        </w:rPr>
        <w:t>2.2 Receiver section</w:t>
      </w:r>
    </w:p>
    <w:p w:rsidR="004316C9" w:rsidRDefault="004316C9">
      <w:pPr>
        <w:spacing w:before="14" w:line="220" w:lineRule="exact"/>
        <w:rPr>
          <w:sz w:val="22"/>
          <w:szCs w:val="22"/>
        </w:rPr>
      </w:pPr>
    </w:p>
    <w:p w:rsidR="004316C9" w:rsidRPr="007B3A26" w:rsidRDefault="007F2DDF">
      <w:pPr>
        <w:ind w:left="160" w:right="-35" w:firstLine="350"/>
        <w:jc w:val="both"/>
        <w:rPr>
          <w:rFonts w:ascii="Cambria" w:eastAsia="Cambria" w:hAnsi="Cambria" w:cs="Cambria"/>
          <w:sz w:val="28"/>
          <w:szCs w:val="28"/>
        </w:rPr>
      </w:pP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receiver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section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consists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Arduino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Uno,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relay, HC12</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receiver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motor.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According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value received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from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about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12 receiver,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motor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will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automatically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turn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on/off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pump 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tank.</w:t>
      </w:r>
    </w:p>
    <w:p w:rsidR="004316C9" w:rsidRPr="007B3A26" w:rsidRDefault="004316C9">
      <w:pPr>
        <w:spacing w:before="4" w:line="260" w:lineRule="exact"/>
        <w:rPr>
          <w:sz w:val="28"/>
          <w:szCs w:val="28"/>
        </w:rPr>
      </w:pPr>
    </w:p>
    <w:p w:rsidR="004316C9" w:rsidRPr="007B3A26" w:rsidRDefault="007F2DDF">
      <w:pPr>
        <w:spacing w:line="220" w:lineRule="exact"/>
        <w:ind w:left="273"/>
        <w:rPr>
          <w:rFonts w:ascii="Cambria" w:eastAsia="Cambria" w:hAnsi="Cambria" w:cs="Cambria"/>
          <w:sz w:val="28"/>
          <w:szCs w:val="28"/>
        </w:rPr>
      </w:pPr>
      <w:r w:rsidRPr="007B3A26">
        <w:rPr>
          <w:rFonts w:ascii="Cambria" w:eastAsia="Cambria" w:hAnsi="Cambria" w:cs="Cambria"/>
          <w:w w:val="99"/>
          <w:position w:val="-1"/>
          <w:sz w:val="28"/>
          <w:szCs w:val="28"/>
        </w:rPr>
        <w:t>Sl.No</w:t>
      </w:r>
      <w:r w:rsidRPr="007B3A26">
        <w:rPr>
          <w:rFonts w:ascii="Cambria" w:eastAsia="Cambria" w:hAnsi="Cambria" w:cs="Cambria"/>
          <w:position w:val="-1"/>
          <w:sz w:val="28"/>
          <w:szCs w:val="28"/>
        </w:rPr>
        <w:t xml:space="preserve">         </w:t>
      </w:r>
      <w:r w:rsidRPr="007B3A26">
        <w:rPr>
          <w:rFonts w:ascii="Cambria" w:eastAsia="Cambria" w:hAnsi="Cambria" w:cs="Cambria"/>
          <w:w w:val="99"/>
          <w:position w:val="-1"/>
          <w:sz w:val="28"/>
          <w:szCs w:val="28"/>
        </w:rPr>
        <w:t>Conditions</w:t>
      </w:r>
      <w:r w:rsidRPr="007B3A26">
        <w:rPr>
          <w:rFonts w:ascii="Cambria" w:eastAsia="Cambria" w:hAnsi="Cambria" w:cs="Cambria"/>
          <w:position w:val="-1"/>
          <w:sz w:val="28"/>
          <w:szCs w:val="28"/>
        </w:rPr>
        <w:t xml:space="preserve"> </w:t>
      </w:r>
      <w:r w:rsidRPr="007B3A26">
        <w:rPr>
          <w:rFonts w:ascii="Cambria" w:eastAsia="Cambria" w:hAnsi="Cambria" w:cs="Cambria"/>
          <w:w w:val="99"/>
          <w:position w:val="-1"/>
          <w:sz w:val="28"/>
          <w:szCs w:val="28"/>
        </w:rPr>
        <w:t>of</w:t>
      </w:r>
      <w:r w:rsidRPr="007B3A26">
        <w:rPr>
          <w:rFonts w:ascii="Cambria" w:eastAsia="Cambria" w:hAnsi="Cambria" w:cs="Cambria"/>
          <w:position w:val="-1"/>
          <w:sz w:val="28"/>
          <w:szCs w:val="28"/>
        </w:rPr>
        <w:t xml:space="preserve"> </w:t>
      </w:r>
      <w:r w:rsidRPr="007B3A26">
        <w:rPr>
          <w:rFonts w:ascii="Cambria" w:eastAsia="Cambria" w:hAnsi="Cambria" w:cs="Cambria"/>
          <w:w w:val="99"/>
          <w:position w:val="-1"/>
          <w:sz w:val="28"/>
          <w:szCs w:val="28"/>
        </w:rPr>
        <w:t>water</w:t>
      </w:r>
      <w:r w:rsidRPr="007B3A26">
        <w:rPr>
          <w:rFonts w:ascii="Cambria" w:eastAsia="Cambria" w:hAnsi="Cambria" w:cs="Cambria"/>
          <w:position w:val="-1"/>
          <w:sz w:val="28"/>
          <w:szCs w:val="28"/>
        </w:rPr>
        <w:t xml:space="preserve"> </w:t>
      </w:r>
      <w:r w:rsidRPr="007B3A26">
        <w:rPr>
          <w:rFonts w:ascii="Cambria" w:eastAsia="Cambria" w:hAnsi="Cambria" w:cs="Cambria"/>
          <w:w w:val="99"/>
          <w:position w:val="-1"/>
          <w:sz w:val="28"/>
          <w:szCs w:val="28"/>
        </w:rPr>
        <w:t>level</w:t>
      </w:r>
      <w:r w:rsidRPr="007B3A26">
        <w:rPr>
          <w:rFonts w:ascii="Cambria" w:eastAsia="Cambria" w:hAnsi="Cambria" w:cs="Cambria"/>
          <w:position w:val="-1"/>
          <w:sz w:val="28"/>
          <w:szCs w:val="28"/>
        </w:rPr>
        <w:t xml:space="preserve">         </w:t>
      </w:r>
      <w:r w:rsidRPr="007B3A26">
        <w:rPr>
          <w:rFonts w:ascii="Cambria" w:eastAsia="Cambria" w:hAnsi="Cambria" w:cs="Cambria"/>
          <w:w w:val="99"/>
          <w:position w:val="-1"/>
          <w:sz w:val="28"/>
          <w:szCs w:val="28"/>
        </w:rPr>
        <w:t>Motor</w:t>
      </w:r>
      <w:r w:rsidRPr="007B3A26">
        <w:rPr>
          <w:rFonts w:ascii="Cambria" w:eastAsia="Cambria" w:hAnsi="Cambria" w:cs="Cambria"/>
          <w:position w:val="-1"/>
          <w:sz w:val="28"/>
          <w:szCs w:val="28"/>
        </w:rPr>
        <w:t xml:space="preserve"> </w:t>
      </w:r>
      <w:r w:rsidRPr="007B3A26">
        <w:rPr>
          <w:rFonts w:ascii="Cambria" w:eastAsia="Cambria" w:hAnsi="Cambria" w:cs="Cambria"/>
          <w:w w:val="99"/>
          <w:position w:val="-1"/>
          <w:sz w:val="28"/>
          <w:szCs w:val="28"/>
        </w:rPr>
        <w:t>status</w:t>
      </w:r>
    </w:p>
    <w:p w:rsidR="007B3A26" w:rsidRDefault="007B3A26">
      <w:pPr>
        <w:spacing w:before="31"/>
        <w:ind w:right="172"/>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Pr="007B3A26" w:rsidRDefault="007B3A26" w:rsidP="007B3A26">
      <w:pPr>
        <w:rPr>
          <w:sz w:val="28"/>
          <w:szCs w:val="28"/>
        </w:rPr>
      </w:pPr>
    </w:p>
    <w:p w:rsidR="007B3A26" w:rsidRDefault="007B3A26" w:rsidP="007B3A26">
      <w:pPr>
        <w:tabs>
          <w:tab w:val="left" w:pos="1407"/>
        </w:tabs>
        <w:spacing w:before="31"/>
        <w:ind w:right="172"/>
        <w:rPr>
          <w:sz w:val="28"/>
          <w:szCs w:val="28"/>
        </w:rPr>
      </w:pPr>
    </w:p>
    <w:p w:rsidR="004316C9" w:rsidRPr="007B3A26" w:rsidRDefault="007F2DDF">
      <w:pPr>
        <w:spacing w:before="31"/>
        <w:ind w:right="172"/>
        <w:rPr>
          <w:rFonts w:ascii="Cambria" w:eastAsia="Cambria" w:hAnsi="Cambria" w:cs="Cambria"/>
          <w:sz w:val="28"/>
          <w:szCs w:val="28"/>
        </w:rPr>
      </w:pPr>
      <w:r w:rsidRPr="007B3A26">
        <w:rPr>
          <w:sz w:val="28"/>
          <w:szCs w:val="28"/>
        </w:rPr>
        <w:br w:type="column"/>
      </w:r>
      <w:r w:rsidRPr="007B3A26">
        <w:rPr>
          <w:rFonts w:ascii="Cambria" w:eastAsia="Cambria" w:hAnsi="Cambria" w:cs="Cambria"/>
          <w:w w:val="99"/>
          <w:sz w:val="28"/>
          <w:szCs w:val="28"/>
        </w:rPr>
        <w:lastRenderedPageBreak/>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project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mainly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classified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different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phases.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They are:</w:t>
      </w:r>
    </w:p>
    <w:p w:rsidR="004316C9" w:rsidRPr="007B3A26" w:rsidRDefault="004316C9">
      <w:pPr>
        <w:spacing w:before="12" w:line="220" w:lineRule="exact"/>
        <w:rPr>
          <w:sz w:val="28"/>
          <w:szCs w:val="28"/>
        </w:rPr>
      </w:pPr>
    </w:p>
    <w:p w:rsidR="004316C9" w:rsidRPr="007B3A26" w:rsidRDefault="007F2DDF">
      <w:pPr>
        <w:rPr>
          <w:rFonts w:ascii="Cambria" w:eastAsia="Cambria" w:hAnsi="Cambria" w:cs="Cambria"/>
          <w:sz w:val="28"/>
          <w:szCs w:val="28"/>
        </w:rPr>
      </w:pPr>
      <w:r w:rsidRPr="007B3A26">
        <w:rPr>
          <w:rFonts w:ascii="Cambria" w:eastAsia="Cambria" w:hAnsi="Cambria" w:cs="Cambria"/>
          <w:w w:val="99"/>
          <w:sz w:val="28"/>
          <w:szCs w:val="28"/>
        </w:rPr>
        <w:t>1.</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detection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laser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p>
    <w:p w:rsidR="004316C9" w:rsidRPr="007B3A26" w:rsidRDefault="004316C9">
      <w:pPr>
        <w:spacing w:before="1" w:line="120" w:lineRule="exact"/>
        <w:rPr>
          <w:sz w:val="28"/>
          <w:szCs w:val="28"/>
        </w:rPr>
      </w:pPr>
    </w:p>
    <w:p w:rsidR="004316C9" w:rsidRPr="007B3A26" w:rsidRDefault="007F2DDF">
      <w:pPr>
        <w:rPr>
          <w:rFonts w:ascii="Cambria" w:eastAsia="Cambria" w:hAnsi="Cambria" w:cs="Cambria"/>
          <w:sz w:val="28"/>
          <w:szCs w:val="28"/>
        </w:rPr>
      </w:pPr>
      <w:r w:rsidRPr="007B3A26">
        <w:rPr>
          <w:rFonts w:ascii="Cambria" w:eastAsia="Cambria" w:hAnsi="Cambria" w:cs="Cambria"/>
          <w:w w:val="99"/>
          <w:sz w:val="28"/>
          <w:szCs w:val="28"/>
        </w:rPr>
        <w:t>2.</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laser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value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transmission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through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HC12</w:t>
      </w:r>
    </w:p>
    <w:p w:rsidR="004316C9" w:rsidRPr="007B3A26" w:rsidRDefault="007F2DDF">
      <w:pPr>
        <w:rPr>
          <w:rFonts w:ascii="Cambria" w:eastAsia="Cambria" w:hAnsi="Cambria" w:cs="Cambria"/>
          <w:sz w:val="28"/>
          <w:szCs w:val="28"/>
        </w:rPr>
      </w:pPr>
      <w:r w:rsidRPr="007B3A26">
        <w:rPr>
          <w:rFonts w:ascii="Cambria" w:eastAsia="Cambria" w:hAnsi="Cambria" w:cs="Cambria"/>
          <w:w w:val="99"/>
          <w:sz w:val="28"/>
          <w:szCs w:val="28"/>
        </w:rPr>
        <w:t>Transceiver.</w:t>
      </w:r>
    </w:p>
    <w:p w:rsidR="004316C9" w:rsidRPr="007B3A26" w:rsidRDefault="004316C9">
      <w:pPr>
        <w:spacing w:before="8" w:line="100" w:lineRule="exact"/>
        <w:rPr>
          <w:sz w:val="28"/>
          <w:szCs w:val="28"/>
        </w:rPr>
      </w:pPr>
    </w:p>
    <w:p w:rsidR="004316C9" w:rsidRPr="007B3A26" w:rsidRDefault="007F2DDF">
      <w:pPr>
        <w:ind w:right="172"/>
        <w:rPr>
          <w:rFonts w:ascii="Cambria" w:eastAsia="Cambria" w:hAnsi="Cambria" w:cs="Cambria"/>
          <w:sz w:val="28"/>
          <w:szCs w:val="28"/>
        </w:rPr>
      </w:pPr>
      <w:r w:rsidRPr="007B3A26">
        <w:rPr>
          <w:rFonts w:ascii="Cambria" w:eastAsia="Cambria" w:hAnsi="Cambria" w:cs="Cambria"/>
          <w:w w:val="99"/>
          <w:sz w:val="28"/>
          <w:szCs w:val="28"/>
        </w:rPr>
        <w:t>3.</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Based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laser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value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motor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controlled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using relay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module.</w:t>
      </w:r>
    </w:p>
    <w:p w:rsidR="004316C9" w:rsidRPr="007B3A26" w:rsidRDefault="004316C9">
      <w:pPr>
        <w:spacing w:line="120" w:lineRule="exact"/>
        <w:rPr>
          <w:sz w:val="28"/>
          <w:szCs w:val="28"/>
        </w:rPr>
      </w:pPr>
    </w:p>
    <w:p w:rsidR="004316C9" w:rsidRPr="007B3A26" w:rsidRDefault="007F2DDF">
      <w:pPr>
        <w:ind w:right="171"/>
        <w:rPr>
          <w:rFonts w:ascii="Cambria" w:eastAsia="Cambria" w:hAnsi="Cambria" w:cs="Cambria"/>
          <w:sz w:val="28"/>
          <w:szCs w:val="28"/>
        </w:rPr>
      </w:pPr>
      <w:r w:rsidRPr="007B3A26">
        <w:rPr>
          <w:rFonts w:ascii="Cambria" w:eastAsia="Cambria" w:hAnsi="Cambria" w:cs="Cambria"/>
          <w:w w:val="99"/>
          <w:sz w:val="28"/>
          <w:szCs w:val="28"/>
        </w:rPr>
        <w:t>4.</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Upload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value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cloud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platform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called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Adafruit via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ESP8266.</w:t>
      </w:r>
    </w:p>
    <w:p w:rsidR="004316C9" w:rsidRPr="007B3A26" w:rsidRDefault="004316C9">
      <w:pPr>
        <w:spacing w:before="13" w:line="220" w:lineRule="exact"/>
        <w:rPr>
          <w:sz w:val="28"/>
          <w:szCs w:val="28"/>
        </w:rPr>
      </w:pPr>
    </w:p>
    <w:p w:rsidR="004316C9" w:rsidRPr="007B3A26" w:rsidRDefault="007F2DDF">
      <w:pPr>
        <w:rPr>
          <w:rFonts w:ascii="Cambria" w:eastAsia="Cambria" w:hAnsi="Cambria" w:cs="Cambria"/>
          <w:sz w:val="28"/>
          <w:szCs w:val="28"/>
        </w:rPr>
        <w:sectPr w:rsidR="004316C9" w:rsidRPr="007B3A26" w:rsidSect="007B3A26">
          <w:type w:val="continuous"/>
          <w:pgSz w:w="11920" w:h="16860"/>
          <w:pgMar w:top="1200" w:right="520" w:bottom="280" w:left="560" w:header="720" w:footer="720" w:gutter="0"/>
          <w:cols w:space="720"/>
        </w:sectPr>
      </w:pPr>
      <w:r w:rsidRPr="007B3A26">
        <w:rPr>
          <w:rFonts w:ascii="Cambria" w:eastAsia="Cambria" w:hAnsi="Cambria" w:cs="Cambria"/>
          <w:b/>
          <w:sz w:val="28"/>
          <w:szCs w:val="28"/>
        </w:rPr>
        <w:t>3.1 Microcontroller- Ardui</w:t>
      </w:r>
      <w:r w:rsidRPr="007B3A26">
        <w:rPr>
          <w:rFonts w:ascii="Cambria" w:eastAsia="Cambria" w:hAnsi="Cambria" w:cs="Cambria"/>
          <w:b/>
          <w:sz w:val="28"/>
          <w:szCs w:val="28"/>
        </w:rPr>
        <w:t>no</w:t>
      </w:r>
    </w:p>
    <w:p w:rsidR="004316C9" w:rsidRPr="007B3A26" w:rsidRDefault="007F2DDF">
      <w:pPr>
        <w:tabs>
          <w:tab w:val="left" w:pos="1100"/>
        </w:tabs>
        <w:spacing w:before="58"/>
        <w:ind w:left="1108" w:right="104" w:hanging="836"/>
        <w:jc w:val="both"/>
        <w:rPr>
          <w:rFonts w:ascii="Cambria" w:eastAsia="Cambria" w:hAnsi="Cambria" w:cs="Cambria"/>
          <w:sz w:val="28"/>
          <w:szCs w:val="28"/>
        </w:rPr>
      </w:pPr>
      <w:r w:rsidRPr="007B3A26">
        <w:rPr>
          <w:rFonts w:ascii="Cambria" w:eastAsia="Cambria" w:hAnsi="Cambria" w:cs="Cambria"/>
          <w:w w:val="99"/>
          <w:sz w:val="28"/>
          <w:szCs w:val="28"/>
        </w:rPr>
        <w:lastRenderedPageBreak/>
        <w:t>1</w:t>
      </w:r>
      <w:r w:rsidRPr="007B3A26">
        <w:rPr>
          <w:rFonts w:ascii="Cambria" w:eastAsia="Cambria" w:hAnsi="Cambria" w:cs="Cambria"/>
          <w:sz w:val="28"/>
          <w:szCs w:val="28"/>
        </w:rPr>
        <w:tab/>
      </w:r>
      <w:r w:rsidRPr="007B3A26">
        <w:rPr>
          <w:rFonts w:ascii="Cambria" w:eastAsia="Cambria" w:hAnsi="Cambria" w:cs="Cambria"/>
          <w:w w:val="99"/>
          <w:sz w:val="28"/>
          <w:szCs w:val="28"/>
        </w:rPr>
        <w:t>When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 below</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minimum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p>
    <w:p w:rsidR="004316C9" w:rsidRPr="007B3A26" w:rsidRDefault="007F2DDF">
      <w:pPr>
        <w:tabs>
          <w:tab w:val="left" w:pos="1100"/>
        </w:tabs>
        <w:spacing w:before="48"/>
        <w:ind w:left="1108" w:right="104" w:hanging="836"/>
        <w:jc w:val="both"/>
        <w:rPr>
          <w:rFonts w:ascii="Cambria" w:eastAsia="Cambria" w:hAnsi="Cambria" w:cs="Cambria"/>
          <w:sz w:val="28"/>
          <w:szCs w:val="28"/>
        </w:rPr>
      </w:pPr>
      <w:r w:rsidRPr="007B3A26">
        <w:rPr>
          <w:rFonts w:ascii="Cambria" w:eastAsia="Cambria" w:hAnsi="Cambria" w:cs="Cambria"/>
          <w:w w:val="99"/>
          <w:sz w:val="28"/>
          <w:szCs w:val="28"/>
        </w:rPr>
        <w:t>2</w:t>
      </w:r>
      <w:r w:rsidRPr="007B3A26">
        <w:rPr>
          <w:rFonts w:ascii="Cambria" w:eastAsia="Cambria" w:hAnsi="Cambria" w:cs="Cambria"/>
          <w:sz w:val="28"/>
          <w:szCs w:val="28"/>
        </w:rPr>
        <w:tab/>
      </w:r>
      <w:r w:rsidRPr="007B3A26">
        <w:rPr>
          <w:rFonts w:ascii="Cambria" w:eastAsia="Cambria" w:hAnsi="Cambria" w:cs="Cambria"/>
          <w:w w:val="99"/>
          <w:sz w:val="28"/>
          <w:szCs w:val="28"/>
        </w:rPr>
        <w:t>When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 above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maximum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p>
    <w:p w:rsidR="004316C9" w:rsidRPr="007B3A26" w:rsidRDefault="007F2DDF">
      <w:pPr>
        <w:tabs>
          <w:tab w:val="left" w:pos="1100"/>
        </w:tabs>
        <w:spacing w:before="48"/>
        <w:ind w:left="1108" w:right="102" w:hanging="836"/>
        <w:jc w:val="both"/>
        <w:rPr>
          <w:rFonts w:ascii="Cambria" w:eastAsia="Cambria" w:hAnsi="Cambria" w:cs="Cambria"/>
          <w:sz w:val="28"/>
          <w:szCs w:val="28"/>
        </w:rPr>
      </w:pPr>
      <w:r w:rsidRPr="007B3A26">
        <w:rPr>
          <w:rFonts w:ascii="Cambria" w:eastAsia="Cambria" w:hAnsi="Cambria" w:cs="Cambria"/>
          <w:w w:val="99"/>
          <w:sz w:val="28"/>
          <w:szCs w:val="28"/>
        </w:rPr>
        <w:t>3</w:t>
      </w:r>
      <w:r w:rsidRPr="007B3A26">
        <w:rPr>
          <w:rFonts w:ascii="Cambria" w:eastAsia="Cambria" w:hAnsi="Cambria" w:cs="Cambria"/>
          <w:sz w:val="28"/>
          <w:szCs w:val="28"/>
        </w:rPr>
        <w:tab/>
      </w:r>
      <w:r w:rsidRPr="007B3A26">
        <w:rPr>
          <w:rFonts w:ascii="Cambria" w:eastAsia="Cambria" w:hAnsi="Cambria" w:cs="Cambria"/>
          <w:w w:val="99"/>
          <w:sz w:val="28"/>
          <w:szCs w:val="28"/>
        </w:rPr>
        <w:t>When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 between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maximum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 minimum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p>
    <w:p w:rsidR="004316C9" w:rsidRPr="007B3A26" w:rsidRDefault="004316C9">
      <w:pPr>
        <w:spacing w:before="10" w:line="120" w:lineRule="exact"/>
        <w:rPr>
          <w:sz w:val="28"/>
          <w:szCs w:val="28"/>
        </w:rPr>
      </w:pPr>
    </w:p>
    <w:p w:rsidR="004316C9" w:rsidRPr="007B3A26" w:rsidRDefault="004316C9">
      <w:pPr>
        <w:spacing w:line="200" w:lineRule="exact"/>
        <w:rPr>
          <w:sz w:val="28"/>
          <w:szCs w:val="28"/>
        </w:rPr>
      </w:pPr>
    </w:p>
    <w:p w:rsidR="004316C9" w:rsidRDefault="004316C9">
      <w:pPr>
        <w:spacing w:line="200" w:lineRule="exact"/>
      </w:pPr>
    </w:p>
    <w:p w:rsidR="004316C9" w:rsidRDefault="004316C9">
      <w:pPr>
        <w:spacing w:line="200" w:lineRule="exact"/>
      </w:pPr>
    </w:p>
    <w:p w:rsidR="004316C9" w:rsidRPr="007B3A26" w:rsidRDefault="007F2DDF">
      <w:pPr>
        <w:spacing w:before="58" w:line="531" w:lineRule="auto"/>
        <w:ind w:right="1074" w:firstLine="43"/>
        <w:rPr>
          <w:rFonts w:ascii="Cambria" w:eastAsia="Cambria" w:hAnsi="Cambria" w:cs="Cambria"/>
          <w:sz w:val="28"/>
          <w:szCs w:val="28"/>
        </w:rPr>
      </w:pPr>
      <w:r w:rsidRPr="007B3A26">
        <w:rPr>
          <w:rFonts w:ascii="Cambria" w:eastAsia="Cambria" w:hAnsi="Cambria" w:cs="Cambria"/>
          <w:w w:val="99"/>
          <w:sz w:val="28"/>
          <w:szCs w:val="28"/>
        </w:rPr>
        <w:t>ON OFF</w:t>
      </w:r>
    </w:p>
    <w:p w:rsidR="004316C9" w:rsidRPr="007B3A26" w:rsidRDefault="007F2DDF">
      <w:pPr>
        <w:ind w:right="-34"/>
        <w:jc w:val="both"/>
        <w:rPr>
          <w:rFonts w:ascii="Cambria" w:eastAsia="Cambria" w:hAnsi="Cambria" w:cs="Cambria"/>
          <w:sz w:val="28"/>
          <w:szCs w:val="28"/>
        </w:rPr>
      </w:pPr>
      <w:r w:rsidRPr="007B3A26">
        <w:rPr>
          <w:rFonts w:ascii="Cambria" w:eastAsia="Cambria" w:hAnsi="Cambria" w:cs="Cambria"/>
          <w:w w:val="99"/>
          <w:sz w:val="28"/>
          <w:szCs w:val="28"/>
        </w:rPr>
        <w:t>It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be controlled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 user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using</w:t>
      </w:r>
    </w:p>
    <w:p w:rsidR="004316C9" w:rsidRPr="007B3A26" w:rsidRDefault="007F2DDF">
      <w:pPr>
        <w:spacing w:before="1"/>
        <w:ind w:right="-35"/>
        <w:jc w:val="both"/>
        <w:rPr>
          <w:rFonts w:ascii="Cambria" w:eastAsia="Cambria" w:hAnsi="Cambria" w:cs="Cambria"/>
          <w:sz w:val="28"/>
          <w:szCs w:val="28"/>
        </w:rPr>
      </w:pPr>
      <w:r w:rsidRPr="007B3A26">
        <w:rPr>
          <w:rFonts w:ascii="Cambria" w:eastAsia="Cambria" w:hAnsi="Cambria" w:cs="Cambria"/>
          <w:w w:val="99"/>
          <w:sz w:val="28"/>
          <w:szCs w:val="28"/>
        </w:rPr>
        <w:t>Adafruit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cloud platform</w:t>
      </w:r>
    </w:p>
    <w:p w:rsidR="004316C9" w:rsidRDefault="007F2DDF">
      <w:pPr>
        <w:spacing w:before="1" w:line="100" w:lineRule="exact"/>
        <w:rPr>
          <w:sz w:val="10"/>
          <w:szCs w:val="10"/>
        </w:rPr>
      </w:pPr>
      <w:r>
        <w:br w:type="column"/>
      </w:r>
    </w:p>
    <w:p w:rsidR="004316C9" w:rsidRPr="007B3A26" w:rsidRDefault="007F2DDF">
      <w:pPr>
        <w:ind w:right="162"/>
        <w:jc w:val="both"/>
        <w:rPr>
          <w:rFonts w:ascii="Cambria" w:eastAsia="Cambria" w:hAnsi="Cambria" w:cs="Cambria"/>
          <w:sz w:val="28"/>
          <w:szCs w:val="28"/>
        </w:rPr>
      </w:pP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Arduino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Uno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microcontroller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 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14</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digital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input/output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pins,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from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which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 are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2</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pins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connecting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Laser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 HC12Transceiver,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USB</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connection,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power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jack</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 reset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button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also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present.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NodeMcu</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which contains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Wi-Fi</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module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ESP8266</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giving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 Internet-based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approach.</w:t>
      </w:r>
    </w:p>
    <w:p w:rsidR="004316C9" w:rsidRDefault="004316C9">
      <w:pPr>
        <w:spacing w:before="16" w:line="220" w:lineRule="exact"/>
        <w:rPr>
          <w:sz w:val="22"/>
          <w:szCs w:val="22"/>
        </w:rPr>
      </w:pPr>
    </w:p>
    <w:p w:rsidR="004316C9" w:rsidRDefault="007F2DDF">
      <w:pPr>
        <w:ind w:right="3537"/>
        <w:jc w:val="both"/>
        <w:rPr>
          <w:rFonts w:ascii="Cambria" w:eastAsia="Cambria" w:hAnsi="Cambria" w:cs="Cambria"/>
          <w:sz w:val="22"/>
          <w:szCs w:val="22"/>
        </w:rPr>
      </w:pPr>
      <w:r>
        <w:rPr>
          <w:rFonts w:ascii="Cambria" w:eastAsia="Cambria" w:hAnsi="Cambria" w:cs="Cambria"/>
          <w:b/>
          <w:sz w:val="22"/>
          <w:szCs w:val="22"/>
        </w:rPr>
        <w:t>3.2 Laser sensor</w:t>
      </w:r>
    </w:p>
    <w:p w:rsidR="004316C9" w:rsidRDefault="004316C9">
      <w:pPr>
        <w:spacing w:before="14" w:line="220" w:lineRule="exact"/>
        <w:rPr>
          <w:sz w:val="22"/>
          <w:szCs w:val="22"/>
        </w:rPr>
      </w:pPr>
    </w:p>
    <w:p w:rsidR="004316C9" w:rsidRPr="007B3A26" w:rsidRDefault="007F2DDF">
      <w:pPr>
        <w:ind w:right="165"/>
        <w:jc w:val="both"/>
        <w:rPr>
          <w:rFonts w:ascii="Cambria" w:eastAsia="Cambria" w:hAnsi="Cambria" w:cs="Cambria"/>
          <w:sz w:val="28"/>
          <w:szCs w:val="28"/>
        </w:rPr>
        <w:sectPr w:rsidR="004316C9" w:rsidRPr="007B3A26" w:rsidSect="007B3A26">
          <w:type w:val="continuous"/>
          <w:pgSz w:w="11920" w:h="16860"/>
          <w:pgMar w:top="1200" w:right="520" w:bottom="280" w:left="560" w:header="720" w:footer="720" w:gutter="0"/>
          <w:cols w:space="720"/>
        </w:sectPr>
      </w:pP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automatic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detection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refilling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 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storage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Laser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p>
    <w:p w:rsidR="004316C9" w:rsidRPr="007B3A26" w:rsidRDefault="007F2DDF">
      <w:pPr>
        <w:spacing w:before="60"/>
        <w:ind w:left="160" w:right="-35"/>
        <w:jc w:val="both"/>
        <w:rPr>
          <w:rFonts w:ascii="Cambria" w:eastAsia="Cambria" w:hAnsi="Cambria" w:cs="Cambria"/>
          <w:sz w:val="28"/>
          <w:szCs w:val="28"/>
        </w:rPr>
      </w:pPr>
      <w:r w:rsidRPr="007B3A26">
        <w:rPr>
          <w:rFonts w:ascii="Cambria" w:eastAsia="Cambria" w:hAnsi="Cambria" w:cs="Cambria"/>
          <w:w w:val="99"/>
          <w:sz w:val="28"/>
          <w:szCs w:val="28"/>
        </w:rPr>
        <w:lastRenderedPageBreak/>
        <w:t>Depending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described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above,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status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motor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will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automatically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controlled.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between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maximum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minimum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 set,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control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status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motor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from 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Adafruit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cloud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platform.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Buttons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have been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provided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same.</w:t>
      </w:r>
    </w:p>
    <w:p w:rsidR="004316C9" w:rsidRPr="007B3A26" w:rsidRDefault="004316C9">
      <w:pPr>
        <w:spacing w:before="18" w:line="240" w:lineRule="exact"/>
        <w:rPr>
          <w:sz w:val="28"/>
          <w:szCs w:val="28"/>
        </w:rPr>
      </w:pPr>
    </w:p>
    <w:p w:rsidR="004316C9" w:rsidRDefault="007F2DDF">
      <w:pPr>
        <w:ind w:left="160" w:right="2647"/>
        <w:jc w:val="both"/>
        <w:rPr>
          <w:rFonts w:ascii="Cambria" w:eastAsia="Cambria" w:hAnsi="Cambria" w:cs="Cambria"/>
          <w:sz w:val="22"/>
          <w:szCs w:val="22"/>
        </w:rPr>
      </w:pPr>
      <w:r>
        <w:rPr>
          <w:rFonts w:ascii="Cambria" w:eastAsia="Cambria" w:hAnsi="Cambria" w:cs="Cambria"/>
          <w:b/>
          <w:sz w:val="22"/>
          <w:szCs w:val="22"/>
        </w:rPr>
        <w:t>3.    PROPOSED SYSTEM</w:t>
      </w:r>
    </w:p>
    <w:p w:rsidR="004316C9" w:rsidRDefault="004316C9">
      <w:pPr>
        <w:spacing w:before="14" w:line="220" w:lineRule="exact"/>
        <w:rPr>
          <w:sz w:val="22"/>
          <w:szCs w:val="22"/>
        </w:rPr>
      </w:pPr>
    </w:p>
    <w:p w:rsidR="004316C9" w:rsidRDefault="007B3A26">
      <w:pPr>
        <w:ind w:left="283"/>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6pt;height:231.05pt">
            <v:imagedata r:id="rId11" o:title=""/>
          </v:shape>
        </w:pict>
      </w:r>
    </w:p>
    <w:p w:rsidR="004316C9" w:rsidRDefault="004316C9">
      <w:pPr>
        <w:spacing w:before="15" w:line="220" w:lineRule="exact"/>
        <w:rPr>
          <w:sz w:val="22"/>
          <w:szCs w:val="22"/>
        </w:rPr>
      </w:pPr>
    </w:p>
    <w:p w:rsidR="004316C9" w:rsidRDefault="007F2DDF">
      <w:pPr>
        <w:ind w:left="1730"/>
        <w:rPr>
          <w:rFonts w:ascii="Cambria" w:eastAsia="Cambria" w:hAnsi="Cambria" w:cs="Cambria"/>
        </w:rPr>
      </w:pPr>
      <w:r>
        <w:rPr>
          <w:rFonts w:ascii="Cambria" w:eastAsia="Cambria" w:hAnsi="Cambria" w:cs="Cambria"/>
          <w:b/>
          <w:w w:val="99"/>
        </w:rPr>
        <w:t>Fig</w:t>
      </w:r>
      <w:r>
        <w:rPr>
          <w:rFonts w:ascii="Cambria" w:eastAsia="Cambria" w:hAnsi="Cambria" w:cs="Cambria"/>
          <w:b/>
        </w:rPr>
        <w:t xml:space="preserve"> </w:t>
      </w:r>
      <w:r>
        <w:rPr>
          <w:rFonts w:ascii="Cambria" w:eastAsia="Cambria" w:hAnsi="Cambria" w:cs="Cambria"/>
          <w:b/>
          <w:w w:val="99"/>
        </w:rPr>
        <w:t>-2</w:t>
      </w:r>
      <w:r>
        <w:rPr>
          <w:rFonts w:ascii="Cambria" w:eastAsia="Cambria" w:hAnsi="Cambria" w:cs="Cambria"/>
          <w:w w:val="99"/>
        </w:rPr>
        <w:t>:</w:t>
      </w:r>
      <w:r>
        <w:rPr>
          <w:rFonts w:ascii="Cambria" w:eastAsia="Cambria" w:hAnsi="Cambria" w:cs="Cambria"/>
        </w:rPr>
        <w:t xml:space="preserve"> </w:t>
      </w:r>
      <w:r>
        <w:rPr>
          <w:rFonts w:ascii="Cambria" w:eastAsia="Cambria" w:hAnsi="Cambria" w:cs="Cambria"/>
          <w:w w:val="99"/>
        </w:rPr>
        <w:t>Block</w:t>
      </w:r>
      <w:r>
        <w:rPr>
          <w:rFonts w:ascii="Cambria" w:eastAsia="Cambria" w:hAnsi="Cambria" w:cs="Cambria"/>
        </w:rPr>
        <w:t xml:space="preserve"> </w:t>
      </w:r>
      <w:r>
        <w:rPr>
          <w:rFonts w:ascii="Cambria" w:eastAsia="Cambria" w:hAnsi="Cambria" w:cs="Cambria"/>
          <w:w w:val="99"/>
        </w:rPr>
        <w:t>diagram.</w:t>
      </w:r>
    </w:p>
    <w:p w:rsidR="004316C9" w:rsidRPr="007B3A26" w:rsidRDefault="007F2DDF">
      <w:pPr>
        <w:spacing w:line="220" w:lineRule="exact"/>
        <w:ind w:right="175"/>
        <w:jc w:val="both"/>
        <w:rPr>
          <w:rFonts w:ascii="Cambria" w:eastAsia="Cambria" w:hAnsi="Cambria" w:cs="Cambria"/>
          <w:sz w:val="28"/>
          <w:szCs w:val="28"/>
        </w:rPr>
      </w:pPr>
      <w:r>
        <w:br w:type="column"/>
      </w:r>
      <w:r w:rsidRPr="007B3A26">
        <w:rPr>
          <w:rFonts w:ascii="Cambria" w:eastAsia="Cambria" w:hAnsi="Cambria" w:cs="Cambria"/>
          <w:w w:val="99"/>
          <w:sz w:val="28"/>
          <w:szCs w:val="28"/>
        </w:rPr>
        <w:lastRenderedPageBreak/>
        <w:t>which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replacement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ultrasonic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because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its</w:t>
      </w:r>
    </w:p>
    <w:p w:rsidR="004316C9" w:rsidRPr="007B3A26" w:rsidRDefault="007F2DDF">
      <w:pPr>
        <w:spacing w:before="1"/>
        <w:ind w:right="171"/>
        <w:jc w:val="both"/>
        <w:rPr>
          <w:rFonts w:ascii="Cambria" w:eastAsia="Cambria" w:hAnsi="Cambria" w:cs="Cambria"/>
          <w:sz w:val="28"/>
          <w:szCs w:val="28"/>
        </w:rPr>
      </w:pPr>
      <w:r w:rsidRPr="007B3A26">
        <w:rPr>
          <w:rFonts w:ascii="Cambria" w:eastAsia="Cambria" w:hAnsi="Cambria" w:cs="Cambria"/>
          <w:w w:val="99"/>
          <w:sz w:val="28"/>
          <w:szCs w:val="28"/>
        </w:rPr>
        <w:t>accuracy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small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size.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placed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 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tank</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facing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downwards.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Laser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 detect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p>
    <w:p w:rsidR="004316C9" w:rsidRDefault="004316C9">
      <w:pPr>
        <w:spacing w:before="15" w:line="220" w:lineRule="exact"/>
        <w:rPr>
          <w:sz w:val="22"/>
          <w:szCs w:val="22"/>
        </w:rPr>
      </w:pPr>
    </w:p>
    <w:p w:rsidR="004316C9" w:rsidRDefault="007B3A26">
      <w:pPr>
        <w:ind w:left="90"/>
      </w:pPr>
      <w:r>
        <w:pict>
          <v:shape id="_x0000_i1026" type="#_x0000_t75" style="width:250.35pt;height:188.35pt">
            <v:imagedata r:id="rId12" o:title=""/>
          </v:shape>
        </w:pict>
      </w:r>
    </w:p>
    <w:p w:rsidR="004316C9" w:rsidRDefault="004316C9">
      <w:pPr>
        <w:spacing w:before="16" w:line="220" w:lineRule="exact"/>
        <w:rPr>
          <w:sz w:val="22"/>
          <w:szCs w:val="22"/>
        </w:rPr>
      </w:pPr>
    </w:p>
    <w:p w:rsidR="004316C9" w:rsidRDefault="007F2DDF">
      <w:pPr>
        <w:ind w:left="1225" w:right="1430"/>
        <w:jc w:val="center"/>
        <w:rPr>
          <w:rFonts w:ascii="Cambria" w:eastAsia="Cambria" w:hAnsi="Cambria" w:cs="Cambria"/>
        </w:rPr>
      </w:pPr>
      <w:r>
        <w:rPr>
          <w:rFonts w:ascii="Cambria" w:eastAsia="Cambria" w:hAnsi="Cambria" w:cs="Cambria"/>
          <w:b/>
          <w:w w:val="99"/>
        </w:rPr>
        <w:t>Fig</w:t>
      </w:r>
      <w:r>
        <w:rPr>
          <w:rFonts w:ascii="Cambria" w:eastAsia="Cambria" w:hAnsi="Cambria" w:cs="Cambria"/>
          <w:b/>
        </w:rPr>
        <w:t xml:space="preserve"> </w:t>
      </w:r>
      <w:r>
        <w:rPr>
          <w:rFonts w:ascii="Cambria" w:eastAsia="Cambria" w:hAnsi="Cambria" w:cs="Cambria"/>
          <w:b/>
          <w:w w:val="99"/>
        </w:rPr>
        <w:t>-2</w:t>
      </w:r>
      <w:r>
        <w:rPr>
          <w:rFonts w:ascii="Cambria" w:eastAsia="Cambria" w:hAnsi="Cambria" w:cs="Cambria"/>
          <w:w w:val="99"/>
        </w:rPr>
        <w:t>:</w:t>
      </w:r>
      <w:r>
        <w:rPr>
          <w:rFonts w:ascii="Cambria" w:eastAsia="Cambria" w:hAnsi="Cambria" w:cs="Cambria"/>
        </w:rPr>
        <w:t xml:space="preserve"> </w:t>
      </w:r>
      <w:r>
        <w:rPr>
          <w:rFonts w:ascii="Cambria" w:eastAsia="Cambria" w:hAnsi="Cambria" w:cs="Cambria"/>
          <w:w w:val="99"/>
        </w:rPr>
        <w:t>Laser</w:t>
      </w:r>
      <w:r>
        <w:rPr>
          <w:rFonts w:ascii="Cambria" w:eastAsia="Cambria" w:hAnsi="Cambria" w:cs="Cambria"/>
        </w:rPr>
        <w:t xml:space="preserve"> </w:t>
      </w:r>
      <w:r>
        <w:rPr>
          <w:rFonts w:ascii="Cambria" w:eastAsia="Cambria" w:hAnsi="Cambria" w:cs="Cambria"/>
          <w:w w:val="99"/>
        </w:rPr>
        <w:t>sensor</w:t>
      </w:r>
      <w:r>
        <w:rPr>
          <w:rFonts w:ascii="Cambria" w:eastAsia="Cambria" w:hAnsi="Cambria" w:cs="Cambria"/>
        </w:rPr>
        <w:t xml:space="preserve"> </w:t>
      </w:r>
      <w:r>
        <w:rPr>
          <w:rFonts w:ascii="Cambria" w:eastAsia="Cambria" w:hAnsi="Cambria" w:cs="Cambria"/>
          <w:w w:val="99"/>
        </w:rPr>
        <w:t>working.</w:t>
      </w:r>
    </w:p>
    <w:p w:rsidR="004316C9" w:rsidRDefault="004316C9">
      <w:pPr>
        <w:spacing w:before="14" w:line="220" w:lineRule="exact"/>
        <w:rPr>
          <w:sz w:val="22"/>
          <w:szCs w:val="22"/>
        </w:rPr>
      </w:pPr>
    </w:p>
    <w:p w:rsidR="004316C9" w:rsidRPr="007B3A26" w:rsidRDefault="007F2DDF">
      <w:pPr>
        <w:ind w:right="4328"/>
        <w:jc w:val="both"/>
        <w:rPr>
          <w:rFonts w:ascii="Cambria" w:eastAsia="Cambria" w:hAnsi="Cambria" w:cs="Cambria"/>
          <w:sz w:val="28"/>
          <w:szCs w:val="28"/>
        </w:rPr>
      </w:pPr>
      <w:r w:rsidRPr="007B3A26">
        <w:rPr>
          <w:rFonts w:ascii="Cambria" w:eastAsia="Cambria" w:hAnsi="Cambria" w:cs="Cambria"/>
          <w:b/>
          <w:w w:val="99"/>
          <w:sz w:val="28"/>
          <w:szCs w:val="28"/>
        </w:rPr>
        <w:t>Features:</w:t>
      </w:r>
    </w:p>
    <w:p w:rsidR="004316C9" w:rsidRPr="007B3A26" w:rsidRDefault="004316C9">
      <w:pPr>
        <w:spacing w:line="240" w:lineRule="exact"/>
        <w:rPr>
          <w:sz w:val="28"/>
          <w:szCs w:val="28"/>
        </w:rPr>
      </w:pPr>
    </w:p>
    <w:p w:rsidR="004316C9" w:rsidRPr="007B3A26" w:rsidRDefault="007F2DDF">
      <w:pPr>
        <w:spacing w:line="220" w:lineRule="exact"/>
        <w:ind w:right="171"/>
        <w:jc w:val="both"/>
        <w:rPr>
          <w:rFonts w:ascii="Cambria" w:eastAsia="Cambria" w:hAnsi="Cambria" w:cs="Cambria"/>
          <w:sz w:val="28"/>
          <w:szCs w:val="28"/>
        </w:rPr>
      </w:pP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Laser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offers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several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features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that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help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 achieve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goals.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special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features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include:</w:t>
      </w:r>
    </w:p>
    <w:p w:rsidR="004316C9" w:rsidRPr="007B3A26" w:rsidRDefault="004316C9">
      <w:pPr>
        <w:spacing w:before="14" w:line="220" w:lineRule="exact"/>
        <w:rPr>
          <w:sz w:val="28"/>
          <w:szCs w:val="28"/>
        </w:rPr>
      </w:pPr>
    </w:p>
    <w:p w:rsidR="004316C9" w:rsidRPr="007B3A26" w:rsidRDefault="007F2DDF">
      <w:pPr>
        <w:ind w:left="406"/>
        <w:rPr>
          <w:rFonts w:ascii="Cambria" w:eastAsia="Cambria" w:hAnsi="Cambria" w:cs="Cambria"/>
          <w:sz w:val="28"/>
          <w:szCs w:val="28"/>
        </w:rPr>
      </w:pPr>
      <w:r w:rsidRPr="007B3A26">
        <w:rPr>
          <w:w w:val="99"/>
          <w:sz w:val="28"/>
          <w:szCs w:val="28"/>
        </w:rPr>
        <w:t>●</w:t>
      </w:r>
      <w:r w:rsidRPr="007B3A26">
        <w:rPr>
          <w:sz w:val="28"/>
          <w:szCs w:val="28"/>
        </w:rPr>
        <w:t xml:space="preserve">     </w:t>
      </w:r>
      <w:r w:rsidRPr="007B3A26">
        <w:rPr>
          <w:rFonts w:ascii="Cambria" w:eastAsia="Cambria" w:hAnsi="Cambria" w:cs="Cambria"/>
          <w:w w:val="99"/>
          <w:sz w:val="28"/>
          <w:szCs w:val="28"/>
        </w:rPr>
        <w:t>Fully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integrated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miniature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module</w:t>
      </w:r>
    </w:p>
    <w:p w:rsidR="004316C9" w:rsidRPr="007B3A26" w:rsidRDefault="007F2DDF">
      <w:pPr>
        <w:ind w:left="406"/>
        <w:rPr>
          <w:rFonts w:ascii="Cambria" w:eastAsia="Cambria" w:hAnsi="Cambria" w:cs="Cambria"/>
          <w:sz w:val="28"/>
          <w:szCs w:val="28"/>
        </w:rPr>
      </w:pPr>
      <w:r w:rsidRPr="007B3A26">
        <w:rPr>
          <w:w w:val="99"/>
          <w:sz w:val="28"/>
          <w:szCs w:val="28"/>
        </w:rPr>
        <w:t>●</w:t>
      </w:r>
      <w:r w:rsidRPr="007B3A26">
        <w:rPr>
          <w:sz w:val="28"/>
          <w:szCs w:val="28"/>
        </w:rPr>
        <w:t xml:space="preserve">      </w:t>
      </w:r>
      <w:r w:rsidRPr="007B3A26">
        <w:rPr>
          <w:rFonts w:ascii="Cambria" w:eastAsia="Cambria" w:hAnsi="Cambria" w:cs="Cambria"/>
          <w:w w:val="99"/>
          <w:sz w:val="28"/>
          <w:szCs w:val="28"/>
        </w:rPr>
        <w:t>940nm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Laser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VCSEL</w:t>
      </w:r>
    </w:p>
    <w:p w:rsidR="004316C9" w:rsidRPr="007B3A26" w:rsidRDefault="007F2DDF">
      <w:pPr>
        <w:spacing w:line="220" w:lineRule="exact"/>
        <w:ind w:left="406"/>
        <w:rPr>
          <w:rFonts w:ascii="Cambria" w:eastAsia="Cambria" w:hAnsi="Cambria" w:cs="Cambria"/>
          <w:sz w:val="28"/>
          <w:szCs w:val="28"/>
        </w:rPr>
        <w:sectPr w:rsidR="004316C9" w:rsidRPr="007B3A26" w:rsidSect="007B3A26">
          <w:type w:val="continuous"/>
          <w:pgSz w:w="11920" w:h="16860"/>
          <w:pgMar w:top="1200" w:right="520" w:bottom="280" w:left="560" w:header="720" w:footer="720" w:gutter="0"/>
          <w:cols w:space="720"/>
        </w:sectPr>
      </w:pPr>
      <w:r w:rsidRPr="007B3A26">
        <w:rPr>
          <w:w w:val="99"/>
          <w:sz w:val="28"/>
          <w:szCs w:val="28"/>
        </w:rPr>
        <w:t>●</w:t>
      </w:r>
      <w:r w:rsidRPr="007B3A26">
        <w:rPr>
          <w:sz w:val="28"/>
          <w:szCs w:val="28"/>
        </w:rPr>
        <w:t xml:space="preserve">      </w:t>
      </w:r>
      <w:r w:rsidRPr="007B3A26">
        <w:rPr>
          <w:rFonts w:ascii="Cambria" w:eastAsia="Cambria" w:hAnsi="Cambria" w:cs="Cambria"/>
          <w:w w:val="99"/>
          <w:sz w:val="28"/>
          <w:szCs w:val="28"/>
        </w:rPr>
        <w:t>VCSEL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driver</w:t>
      </w:r>
    </w:p>
    <w:p w:rsidR="004316C9" w:rsidRDefault="004316C9">
      <w:pPr>
        <w:spacing w:before="6" w:line="160" w:lineRule="exact"/>
        <w:rPr>
          <w:sz w:val="17"/>
          <w:szCs w:val="17"/>
        </w:rPr>
      </w:pPr>
    </w:p>
    <w:p w:rsidR="004316C9" w:rsidRDefault="004316C9">
      <w:pPr>
        <w:spacing w:line="200" w:lineRule="exact"/>
        <w:sectPr w:rsidR="004316C9" w:rsidSect="007B3A26">
          <w:pgSz w:w="11920" w:h="16860"/>
          <w:pgMar w:top="1200" w:right="600" w:bottom="280" w:left="560" w:header="638" w:footer="819" w:gutter="0"/>
          <w:cols w:space="720"/>
        </w:sectPr>
      </w:pPr>
    </w:p>
    <w:p w:rsidR="004316C9" w:rsidRPr="007B3A26" w:rsidRDefault="004316C9">
      <w:pPr>
        <w:tabs>
          <w:tab w:val="left" w:pos="960"/>
        </w:tabs>
        <w:spacing w:before="31"/>
        <w:ind w:left="926" w:right="-30" w:hanging="360"/>
        <w:rPr>
          <w:rFonts w:ascii="Cambria" w:eastAsia="Cambria" w:hAnsi="Cambria" w:cs="Cambria"/>
          <w:sz w:val="28"/>
          <w:szCs w:val="28"/>
        </w:rPr>
      </w:pPr>
      <w:r w:rsidRPr="004316C9">
        <w:lastRenderedPageBreak/>
        <w:pict>
          <v:group id="_x0000_s1038" style="position:absolute;left:0;text-align:left;margin-left:33.75pt;margin-top:71.2pt;width:526.4pt;height:0;z-index:-251658240;mso-position-horizontal-relative:page;mso-position-vertical-relative:page" coordorigin="675,1424" coordsize="10528,0">
            <v:shape id="_x0000_s1039" style="position:absolute;left:675;top:1424;width:10528;height:0" coordorigin="675,1424" coordsize="10528,0" path="m675,1424r10528,e" filled="f" strokecolor="gray">
              <v:path arrowok="t"/>
            </v:shape>
            <w10:wrap anchorx="page" anchory="page"/>
          </v:group>
        </w:pict>
      </w:r>
      <w:r w:rsidR="007F2DDF">
        <w:rPr>
          <w:w w:val="99"/>
        </w:rPr>
        <w:t>●</w:t>
      </w:r>
      <w:r w:rsidR="007F2DDF">
        <w:tab/>
      </w:r>
      <w:r w:rsidR="007F2DDF" w:rsidRPr="007B3A26">
        <w:rPr>
          <w:sz w:val="28"/>
          <w:szCs w:val="28"/>
        </w:rPr>
        <w:tab/>
      </w:r>
      <w:r w:rsidR="007F2DDF" w:rsidRPr="007B3A26">
        <w:rPr>
          <w:rFonts w:ascii="Cambria" w:eastAsia="Cambria" w:hAnsi="Cambria" w:cs="Cambria"/>
          <w:w w:val="99"/>
          <w:sz w:val="28"/>
          <w:szCs w:val="28"/>
        </w:rPr>
        <w:t>Ranging</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sensor</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with</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advanced</w:t>
      </w:r>
      <w:r w:rsidR="007F2DDF" w:rsidRPr="007B3A26">
        <w:rPr>
          <w:rFonts w:ascii="Cambria" w:eastAsia="Cambria" w:hAnsi="Cambria" w:cs="Cambria"/>
          <w:sz w:val="28"/>
          <w:szCs w:val="28"/>
        </w:rPr>
        <w:t xml:space="preserve">     </w:t>
      </w:r>
      <w:r w:rsidR="007F2DDF" w:rsidRPr="007B3A26">
        <w:rPr>
          <w:rFonts w:ascii="Cambria" w:eastAsia="Cambria" w:hAnsi="Cambria" w:cs="Cambria"/>
          <w:w w:val="99"/>
          <w:sz w:val="28"/>
          <w:szCs w:val="28"/>
        </w:rPr>
        <w:t>embedded microcontroller</w:t>
      </w:r>
    </w:p>
    <w:p w:rsidR="004316C9" w:rsidRPr="007B3A26" w:rsidRDefault="007F2DDF">
      <w:pPr>
        <w:spacing w:line="220" w:lineRule="exact"/>
        <w:ind w:left="566"/>
        <w:rPr>
          <w:rFonts w:ascii="Cambria" w:eastAsia="Cambria" w:hAnsi="Cambria" w:cs="Cambria"/>
          <w:sz w:val="28"/>
          <w:szCs w:val="28"/>
        </w:rPr>
      </w:pPr>
      <w:r w:rsidRPr="007B3A26">
        <w:rPr>
          <w:w w:val="99"/>
          <w:sz w:val="28"/>
          <w:szCs w:val="28"/>
        </w:rPr>
        <w:t>●</w:t>
      </w:r>
      <w:r w:rsidRPr="007B3A26">
        <w:rPr>
          <w:sz w:val="28"/>
          <w:szCs w:val="28"/>
        </w:rPr>
        <w:t xml:space="preserve">      </w:t>
      </w:r>
      <w:r w:rsidRPr="007B3A26">
        <w:rPr>
          <w:rFonts w:ascii="Cambria" w:eastAsia="Cambria" w:hAnsi="Cambria" w:cs="Cambria"/>
          <w:w w:val="99"/>
          <w:sz w:val="28"/>
          <w:szCs w:val="28"/>
        </w:rPr>
        <w:t>4.4</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x</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2.4</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x</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1.0mm.</w:t>
      </w:r>
    </w:p>
    <w:p w:rsidR="004316C9" w:rsidRPr="007B3A26" w:rsidRDefault="007F2DDF">
      <w:pPr>
        <w:spacing w:line="220" w:lineRule="exact"/>
        <w:ind w:left="566"/>
        <w:rPr>
          <w:rFonts w:ascii="Cambria" w:eastAsia="Cambria" w:hAnsi="Cambria" w:cs="Cambria"/>
          <w:sz w:val="28"/>
          <w:szCs w:val="28"/>
        </w:rPr>
      </w:pPr>
      <w:r w:rsidRPr="007B3A26">
        <w:rPr>
          <w:w w:val="99"/>
          <w:sz w:val="28"/>
          <w:szCs w:val="28"/>
        </w:rPr>
        <w:t>●</w:t>
      </w:r>
      <w:r w:rsidRPr="007B3A26">
        <w:rPr>
          <w:sz w:val="28"/>
          <w:szCs w:val="28"/>
        </w:rPr>
        <w:t xml:space="preserve">     </w:t>
      </w:r>
      <w:r w:rsidRPr="007B3A26">
        <w:rPr>
          <w:rFonts w:ascii="Cambria" w:eastAsia="Cambria" w:hAnsi="Cambria" w:cs="Cambria"/>
          <w:w w:val="99"/>
          <w:sz w:val="28"/>
          <w:szCs w:val="28"/>
        </w:rPr>
        <w:t>Fast,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accurate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distance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ranging</w:t>
      </w:r>
    </w:p>
    <w:p w:rsidR="004316C9" w:rsidRPr="007B3A26" w:rsidRDefault="007F2DDF">
      <w:pPr>
        <w:ind w:left="566"/>
        <w:rPr>
          <w:rFonts w:ascii="Cambria" w:eastAsia="Cambria" w:hAnsi="Cambria" w:cs="Cambria"/>
          <w:sz w:val="28"/>
          <w:szCs w:val="28"/>
        </w:rPr>
      </w:pPr>
      <w:r w:rsidRPr="007B3A26">
        <w:rPr>
          <w:w w:val="99"/>
          <w:sz w:val="28"/>
          <w:szCs w:val="28"/>
        </w:rPr>
        <w:t>●</w:t>
      </w:r>
      <w:r w:rsidRPr="007B3A26">
        <w:rPr>
          <w:sz w:val="28"/>
          <w:szCs w:val="28"/>
        </w:rPr>
        <w:t xml:space="preserve">      </w:t>
      </w:r>
      <w:r w:rsidRPr="007B3A26">
        <w:rPr>
          <w:rFonts w:ascii="Cambria" w:eastAsia="Cambria" w:hAnsi="Cambria" w:cs="Cambria"/>
          <w:w w:val="99"/>
          <w:sz w:val="28"/>
          <w:szCs w:val="28"/>
        </w:rPr>
        <w:t>Measures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absolute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range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2m.</w:t>
      </w:r>
    </w:p>
    <w:p w:rsidR="004316C9" w:rsidRPr="007B3A26" w:rsidRDefault="007F2DDF">
      <w:pPr>
        <w:tabs>
          <w:tab w:val="left" w:pos="920"/>
        </w:tabs>
        <w:spacing w:before="5" w:line="220" w:lineRule="exact"/>
        <w:ind w:left="926" w:right="-34" w:hanging="360"/>
        <w:rPr>
          <w:rFonts w:ascii="Cambria" w:eastAsia="Cambria" w:hAnsi="Cambria" w:cs="Cambria"/>
          <w:sz w:val="28"/>
          <w:szCs w:val="28"/>
        </w:rPr>
      </w:pPr>
      <w:r w:rsidRPr="007B3A26">
        <w:rPr>
          <w:w w:val="99"/>
          <w:sz w:val="28"/>
          <w:szCs w:val="28"/>
        </w:rPr>
        <w:t>●</w:t>
      </w:r>
      <w:r w:rsidRPr="007B3A26">
        <w:rPr>
          <w:sz w:val="28"/>
          <w:szCs w:val="28"/>
        </w:rPr>
        <w:tab/>
      </w:r>
      <w:r w:rsidRPr="007B3A26">
        <w:rPr>
          <w:rFonts w:ascii="Cambria" w:eastAsia="Cambria" w:hAnsi="Cambria" w:cs="Cambria"/>
          <w:w w:val="99"/>
          <w:sz w:val="28"/>
          <w:szCs w:val="28"/>
        </w:rPr>
        <w:t>High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infrared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light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ambient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 operation</w:t>
      </w:r>
    </w:p>
    <w:p w:rsidR="004316C9" w:rsidRPr="007B3A26" w:rsidRDefault="007F2DDF">
      <w:pPr>
        <w:spacing w:line="220" w:lineRule="exact"/>
        <w:ind w:left="566"/>
        <w:rPr>
          <w:rFonts w:ascii="Cambria" w:eastAsia="Cambria" w:hAnsi="Cambria" w:cs="Cambria"/>
          <w:sz w:val="28"/>
          <w:szCs w:val="28"/>
        </w:rPr>
      </w:pPr>
      <w:r w:rsidRPr="007B3A26">
        <w:rPr>
          <w:w w:val="99"/>
          <w:sz w:val="28"/>
          <w:szCs w:val="28"/>
        </w:rPr>
        <w:t>●</w:t>
      </w:r>
      <w:r w:rsidRPr="007B3A26">
        <w:rPr>
          <w:sz w:val="28"/>
          <w:szCs w:val="28"/>
        </w:rPr>
        <w:t xml:space="preserve">     </w:t>
      </w:r>
      <w:r w:rsidRPr="007B3A26">
        <w:rPr>
          <w:rFonts w:ascii="Cambria" w:eastAsia="Cambria" w:hAnsi="Cambria" w:cs="Cambria"/>
          <w:w w:val="99"/>
          <w:sz w:val="28"/>
          <w:szCs w:val="28"/>
        </w:rPr>
        <w:t>Advanced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embedded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optical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cross</w:t>
      </w:r>
    </w:p>
    <w:p w:rsidR="004316C9" w:rsidRPr="007B3A26" w:rsidRDefault="007F2DDF">
      <w:pPr>
        <w:tabs>
          <w:tab w:val="left" w:pos="960"/>
        </w:tabs>
        <w:ind w:left="926" w:right="-32" w:hanging="360"/>
        <w:rPr>
          <w:rFonts w:ascii="Cambria" w:eastAsia="Cambria" w:hAnsi="Cambria" w:cs="Cambria"/>
          <w:sz w:val="28"/>
          <w:szCs w:val="28"/>
        </w:rPr>
      </w:pPr>
      <w:r w:rsidRPr="007B3A26">
        <w:rPr>
          <w:w w:val="99"/>
          <w:sz w:val="28"/>
          <w:szCs w:val="28"/>
        </w:rPr>
        <w:t>●</w:t>
      </w:r>
      <w:r w:rsidRPr="007B3A26">
        <w:rPr>
          <w:sz w:val="28"/>
          <w:szCs w:val="28"/>
        </w:rPr>
        <w:tab/>
      </w:r>
      <w:r w:rsidRPr="007B3A26">
        <w:rPr>
          <w:sz w:val="28"/>
          <w:szCs w:val="28"/>
        </w:rPr>
        <w:tab/>
      </w:r>
      <w:r w:rsidRPr="007B3A26">
        <w:rPr>
          <w:rFonts w:ascii="Cambria" w:eastAsia="Cambria" w:hAnsi="Cambria" w:cs="Cambria"/>
          <w:w w:val="99"/>
          <w:sz w:val="28"/>
          <w:szCs w:val="28"/>
        </w:rPr>
        <w:t>Talk</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compensation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simplify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cover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glass selection.</w:t>
      </w:r>
    </w:p>
    <w:p w:rsidR="004316C9" w:rsidRDefault="004316C9">
      <w:pPr>
        <w:spacing w:before="13" w:line="220" w:lineRule="exact"/>
        <w:rPr>
          <w:sz w:val="22"/>
          <w:szCs w:val="22"/>
        </w:rPr>
      </w:pPr>
    </w:p>
    <w:p w:rsidR="004316C9" w:rsidRDefault="007F2DDF">
      <w:pPr>
        <w:ind w:left="160" w:right="2715"/>
        <w:jc w:val="both"/>
        <w:rPr>
          <w:rFonts w:ascii="Cambria" w:eastAsia="Cambria" w:hAnsi="Cambria" w:cs="Cambria"/>
          <w:sz w:val="22"/>
          <w:szCs w:val="22"/>
        </w:rPr>
      </w:pPr>
      <w:r>
        <w:rPr>
          <w:rFonts w:ascii="Cambria" w:eastAsia="Cambria" w:hAnsi="Cambria" w:cs="Cambria"/>
          <w:b/>
          <w:sz w:val="22"/>
          <w:szCs w:val="22"/>
        </w:rPr>
        <w:t>3.3  HC 12 Transceiver</w:t>
      </w:r>
    </w:p>
    <w:p w:rsidR="004316C9" w:rsidRDefault="004316C9">
      <w:pPr>
        <w:spacing w:before="18" w:line="240" w:lineRule="exact"/>
        <w:rPr>
          <w:sz w:val="24"/>
          <w:szCs w:val="24"/>
        </w:rPr>
      </w:pPr>
    </w:p>
    <w:p w:rsidR="004316C9" w:rsidRPr="007B3A26" w:rsidRDefault="007F2DDF">
      <w:pPr>
        <w:ind w:left="160" w:right="-33"/>
        <w:jc w:val="both"/>
        <w:rPr>
          <w:rFonts w:ascii="Cambria" w:eastAsia="Cambria" w:hAnsi="Cambria" w:cs="Cambria"/>
          <w:sz w:val="28"/>
          <w:szCs w:val="28"/>
        </w:rPr>
      </w:pP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HC-12</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half-duplex</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wireless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serial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port communication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module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with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100</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channels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with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working frequency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range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transceiver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433.4-473</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MHz</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 multiple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channels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with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stepping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400</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KHz with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transmitting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range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1KM.</w:t>
      </w:r>
    </w:p>
    <w:p w:rsidR="004316C9" w:rsidRPr="007B3A26" w:rsidRDefault="004316C9">
      <w:pPr>
        <w:spacing w:before="13" w:line="220" w:lineRule="exact"/>
        <w:rPr>
          <w:sz w:val="28"/>
          <w:szCs w:val="28"/>
        </w:rPr>
      </w:pPr>
    </w:p>
    <w:p w:rsidR="004316C9" w:rsidRPr="007B3A26" w:rsidRDefault="007F2DDF">
      <w:pPr>
        <w:ind w:left="160" w:right="-34"/>
        <w:jc w:val="both"/>
        <w:rPr>
          <w:rFonts w:ascii="Cambria" w:eastAsia="Cambria" w:hAnsi="Cambria" w:cs="Cambria"/>
          <w:sz w:val="28"/>
          <w:szCs w:val="28"/>
        </w:rPr>
      </w:pP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MCU</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inside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module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doesn't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need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be programmed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separately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transparent transmission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mode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responsible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receiving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 sending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data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serial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port.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easy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w:t>
      </w:r>
    </w:p>
    <w:p w:rsidR="004316C9" w:rsidRDefault="004316C9">
      <w:pPr>
        <w:spacing w:before="14" w:line="220" w:lineRule="exact"/>
        <w:rPr>
          <w:sz w:val="22"/>
          <w:szCs w:val="22"/>
        </w:rPr>
      </w:pPr>
    </w:p>
    <w:p w:rsidR="004316C9" w:rsidRDefault="007B3A26">
      <w:pPr>
        <w:ind w:left="1049"/>
      </w:pPr>
      <w:r>
        <w:pict>
          <v:shape id="_x0000_i1027" type="#_x0000_t75" style="width:198.4pt;height:132.3pt">
            <v:imagedata r:id="rId13" o:title=""/>
          </v:shape>
        </w:pict>
      </w:r>
    </w:p>
    <w:p w:rsidR="004316C9" w:rsidRDefault="004316C9">
      <w:pPr>
        <w:spacing w:before="16" w:line="220" w:lineRule="exact"/>
        <w:rPr>
          <w:sz w:val="22"/>
          <w:szCs w:val="22"/>
        </w:rPr>
      </w:pPr>
    </w:p>
    <w:p w:rsidR="004316C9" w:rsidRDefault="007F2DDF">
      <w:pPr>
        <w:ind w:left="242" w:right="60"/>
        <w:jc w:val="both"/>
        <w:rPr>
          <w:rFonts w:ascii="Cambria" w:eastAsia="Cambria" w:hAnsi="Cambria" w:cs="Cambria"/>
        </w:rPr>
      </w:pPr>
      <w:r>
        <w:rPr>
          <w:rFonts w:ascii="Cambria" w:eastAsia="Cambria" w:hAnsi="Cambria" w:cs="Cambria"/>
          <w:b/>
          <w:w w:val="99"/>
        </w:rPr>
        <w:t>Fig</w:t>
      </w:r>
      <w:r>
        <w:rPr>
          <w:rFonts w:ascii="Cambria" w:eastAsia="Cambria" w:hAnsi="Cambria" w:cs="Cambria"/>
          <w:b/>
        </w:rPr>
        <w:t xml:space="preserve"> </w:t>
      </w:r>
      <w:r>
        <w:rPr>
          <w:rFonts w:ascii="Cambria" w:eastAsia="Cambria" w:hAnsi="Cambria" w:cs="Cambria"/>
          <w:b/>
          <w:w w:val="99"/>
        </w:rPr>
        <w:t>-3</w:t>
      </w:r>
      <w:r>
        <w:rPr>
          <w:rFonts w:ascii="Cambria" w:eastAsia="Cambria" w:hAnsi="Cambria" w:cs="Cambria"/>
          <w:w w:val="99"/>
        </w:rPr>
        <w:t>:</w:t>
      </w:r>
      <w:r>
        <w:rPr>
          <w:rFonts w:ascii="Cambria" w:eastAsia="Cambria" w:hAnsi="Cambria" w:cs="Cambria"/>
        </w:rPr>
        <w:t xml:space="preserve"> </w:t>
      </w:r>
      <w:r>
        <w:rPr>
          <w:rFonts w:ascii="Cambria" w:eastAsia="Cambria" w:hAnsi="Cambria" w:cs="Cambria"/>
          <w:w w:val="99"/>
        </w:rPr>
        <w:t>Long</w:t>
      </w:r>
      <w:r>
        <w:rPr>
          <w:rFonts w:ascii="Cambria" w:eastAsia="Cambria" w:hAnsi="Cambria" w:cs="Cambria"/>
        </w:rPr>
        <w:t xml:space="preserve"> </w:t>
      </w:r>
      <w:r>
        <w:rPr>
          <w:rFonts w:ascii="Cambria" w:eastAsia="Cambria" w:hAnsi="Cambria" w:cs="Cambria"/>
          <w:w w:val="99"/>
        </w:rPr>
        <w:t>range</w:t>
      </w:r>
      <w:r>
        <w:rPr>
          <w:rFonts w:ascii="Cambria" w:eastAsia="Cambria" w:hAnsi="Cambria" w:cs="Cambria"/>
        </w:rPr>
        <w:t xml:space="preserve"> </w:t>
      </w:r>
      <w:r>
        <w:rPr>
          <w:rFonts w:ascii="Cambria" w:eastAsia="Cambria" w:hAnsi="Cambria" w:cs="Cambria"/>
          <w:w w:val="99"/>
        </w:rPr>
        <w:t>communication</w:t>
      </w:r>
      <w:r>
        <w:rPr>
          <w:rFonts w:ascii="Cambria" w:eastAsia="Cambria" w:hAnsi="Cambria" w:cs="Cambria"/>
        </w:rPr>
        <w:t xml:space="preserve"> </w:t>
      </w:r>
      <w:r>
        <w:rPr>
          <w:rFonts w:ascii="Cambria" w:eastAsia="Cambria" w:hAnsi="Cambria" w:cs="Cambria"/>
          <w:w w:val="99"/>
        </w:rPr>
        <w:t>via</w:t>
      </w:r>
      <w:r>
        <w:rPr>
          <w:rFonts w:ascii="Cambria" w:eastAsia="Cambria" w:hAnsi="Cambria" w:cs="Cambria"/>
        </w:rPr>
        <w:t xml:space="preserve"> </w:t>
      </w:r>
      <w:r>
        <w:rPr>
          <w:rFonts w:ascii="Cambria" w:eastAsia="Cambria" w:hAnsi="Cambria" w:cs="Cambria"/>
          <w:w w:val="99"/>
        </w:rPr>
        <w:t>HC12</w:t>
      </w:r>
      <w:r>
        <w:rPr>
          <w:rFonts w:ascii="Cambria" w:eastAsia="Cambria" w:hAnsi="Cambria" w:cs="Cambria"/>
        </w:rPr>
        <w:t xml:space="preserve"> </w:t>
      </w:r>
      <w:r>
        <w:rPr>
          <w:rFonts w:ascii="Cambria" w:eastAsia="Cambria" w:hAnsi="Cambria" w:cs="Cambria"/>
          <w:w w:val="99"/>
        </w:rPr>
        <w:t>Transceiver.</w:t>
      </w:r>
    </w:p>
    <w:p w:rsidR="004316C9" w:rsidRDefault="004316C9">
      <w:pPr>
        <w:spacing w:before="14" w:line="220" w:lineRule="exact"/>
        <w:rPr>
          <w:sz w:val="22"/>
          <w:szCs w:val="22"/>
        </w:rPr>
      </w:pPr>
    </w:p>
    <w:p w:rsidR="004316C9" w:rsidRDefault="007F2DDF">
      <w:pPr>
        <w:ind w:left="160" w:right="4062"/>
        <w:jc w:val="both"/>
        <w:rPr>
          <w:rFonts w:ascii="Cambria" w:eastAsia="Cambria" w:hAnsi="Cambria" w:cs="Cambria"/>
          <w:sz w:val="22"/>
          <w:szCs w:val="22"/>
        </w:rPr>
      </w:pPr>
      <w:r>
        <w:rPr>
          <w:rFonts w:ascii="Cambria" w:eastAsia="Cambria" w:hAnsi="Cambria" w:cs="Cambria"/>
          <w:b/>
          <w:sz w:val="22"/>
          <w:szCs w:val="22"/>
        </w:rPr>
        <w:t>3.4 Relay</w:t>
      </w:r>
    </w:p>
    <w:p w:rsidR="004316C9" w:rsidRDefault="004316C9">
      <w:pPr>
        <w:spacing w:before="14" w:line="220" w:lineRule="exact"/>
        <w:rPr>
          <w:sz w:val="22"/>
          <w:szCs w:val="22"/>
        </w:rPr>
      </w:pPr>
    </w:p>
    <w:p w:rsidR="004316C9" w:rsidRPr="007B3A26" w:rsidRDefault="007F2DDF">
      <w:pPr>
        <w:ind w:left="160" w:right="-35" w:firstLine="283"/>
        <w:jc w:val="both"/>
        <w:rPr>
          <w:rFonts w:ascii="Cambria" w:eastAsia="Cambria" w:hAnsi="Cambria" w:cs="Cambria"/>
          <w:sz w:val="28"/>
          <w:szCs w:val="28"/>
        </w:rPr>
      </w:pPr>
      <w:r w:rsidRPr="007B3A26">
        <w:rPr>
          <w:rFonts w:ascii="Cambria" w:eastAsia="Cambria" w:hAnsi="Cambria" w:cs="Cambria"/>
          <w:w w:val="99"/>
          <w:sz w:val="28"/>
          <w:szCs w:val="28"/>
        </w:rPr>
        <w:t>220v</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alternating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current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powers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devices. Arduino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cannot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control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such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high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voltage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amperes. 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that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purpose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relay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Arduino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controls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 relay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control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devices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according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program.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So 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relay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switch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control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high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power devices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(here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pump).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Here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relay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 controlling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motor.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According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receiv</w:t>
      </w:r>
      <w:r w:rsidRPr="007B3A26">
        <w:rPr>
          <w:rFonts w:ascii="Cambria" w:eastAsia="Cambria" w:hAnsi="Cambria" w:cs="Cambria"/>
          <w:w w:val="99"/>
          <w:sz w:val="28"/>
          <w:szCs w:val="28"/>
        </w:rPr>
        <w: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section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gets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command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turn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ON/OFF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pump.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pump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works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 be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controlled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automatically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turn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ON/OFF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according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 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requirements.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relay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order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 achieve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need.</w:t>
      </w:r>
    </w:p>
    <w:p w:rsidR="004316C9" w:rsidRDefault="007F2DDF">
      <w:pPr>
        <w:spacing w:before="32"/>
        <w:ind w:right="2569"/>
        <w:jc w:val="both"/>
        <w:rPr>
          <w:rFonts w:ascii="Cambria" w:eastAsia="Cambria" w:hAnsi="Cambria" w:cs="Cambria"/>
          <w:sz w:val="22"/>
          <w:szCs w:val="22"/>
        </w:rPr>
      </w:pPr>
      <w:r w:rsidRPr="007B3A26">
        <w:rPr>
          <w:sz w:val="28"/>
          <w:szCs w:val="28"/>
        </w:rPr>
        <w:br w:type="column"/>
      </w:r>
      <w:r>
        <w:rPr>
          <w:rFonts w:ascii="Cambria" w:eastAsia="Cambria" w:hAnsi="Cambria" w:cs="Cambria"/>
          <w:b/>
          <w:sz w:val="22"/>
          <w:szCs w:val="22"/>
        </w:rPr>
        <w:lastRenderedPageBreak/>
        <w:t>4. IoT IMPLEMENTATION</w:t>
      </w:r>
    </w:p>
    <w:p w:rsidR="004316C9" w:rsidRDefault="007F2DDF">
      <w:pPr>
        <w:spacing w:before="1"/>
        <w:ind w:left="2452" w:right="2574"/>
        <w:jc w:val="center"/>
        <w:rPr>
          <w:rFonts w:ascii="Cambria" w:eastAsia="Cambria" w:hAnsi="Cambria" w:cs="Cambria"/>
        </w:rPr>
      </w:pPr>
      <w:r>
        <w:rPr>
          <w:rFonts w:ascii="Cambria" w:eastAsia="Cambria" w:hAnsi="Cambria" w:cs="Cambria"/>
          <w:w w:val="99"/>
        </w:rPr>
        <w:t>.</w:t>
      </w:r>
    </w:p>
    <w:p w:rsidR="004316C9" w:rsidRDefault="004316C9">
      <w:pPr>
        <w:spacing w:before="14" w:line="220" w:lineRule="exact"/>
        <w:rPr>
          <w:sz w:val="22"/>
          <w:szCs w:val="22"/>
        </w:rPr>
      </w:pPr>
    </w:p>
    <w:p w:rsidR="004316C9" w:rsidRPr="007B3A26" w:rsidRDefault="007F2DDF">
      <w:pPr>
        <w:ind w:right="84"/>
        <w:jc w:val="both"/>
        <w:rPr>
          <w:rFonts w:ascii="Cambria" w:eastAsia="Cambria" w:hAnsi="Cambria" w:cs="Cambria"/>
          <w:sz w:val="28"/>
          <w:szCs w:val="28"/>
        </w:rPr>
      </w:pPr>
      <w:r w:rsidRPr="007B3A26">
        <w:rPr>
          <w:rFonts w:ascii="Cambria" w:eastAsia="Cambria" w:hAnsi="Cambria" w:cs="Cambria"/>
          <w:w w:val="99"/>
          <w:sz w:val="28"/>
          <w:szCs w:val="28"/>
        </w:rPr>
        <w:t>Microcontroller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(Arduino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Uno)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communicates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with NodeMCU</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via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SPI</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communication.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configured NodeMCU</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master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microcontroller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slave.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values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received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slave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will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master.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NodeMCU</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ESP8266</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Wi-Fi</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module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which helps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connecting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local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router.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router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then connects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internet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uploads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values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 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Adafruit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cloud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platform.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access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cloud platform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from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anywhere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world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simply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logging into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Adafruit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account.</w:t>
      </w:r>
    </w:p>
    <w:p w:rsidR="004316C9" w:rsidRPr="007B3A26" w:rsidRDefault="004316C9">
      <w:pPr>
        <w:spacing w:before="16" w:line="220" w:lineRule="exact"/>
        <w:rPr>
          <w:sz w:val="28"/>
          <w:szCs w:val="28"/>
        </w:rPr>
      </w:pPr>
    </w:p>
    <w:p w:rsidR="004316C9" w:rsidRDefault="007F2DDF">
      <w:pPr>
        <w:ind w:right="4077"/>
        <w:jc w:val="both"/>
        <w:rPr>
          <w:rFonts w:ascii="Cambria" w:eastAsia="Cambria" w:hAnsi="Cambria" w:cs="Cambria"/>
          <w:sz w:val="22"/>
          <w:szCs w:val="22"/>
        </w:rPr>
      </w:pPr>
      <w:r>
        <w:rPr>
          <w:rFonts w:ascii="Cambria" w:eastAsia="Cambria" w:hAnsi="Cambria" w:cs="Cambria"/>
          <w:b/>
          <w:sz w:val="22"/>
          <w:szCs w:val="22"/>
        </w:rPr>
        <w:t>5. RESULT</w:t>
      </w:r>
    </w:p>
    <w:p w:rsidR="004316C9" w:rsidRDefault="004316C9">
      <w:pPr>
        <w:spacing w:before="17" w:line="240" w:lineRule="exact"/>
        <w:rPr>
          <w:sz w:val="24"/>
          <w:szCs w:val="24"/>
        </w:rPr>
      </w:pPr>
    </w:p>
    <w:p w:rsidR="004316C9" w:rsidRDefault="007B3A26">
      <w:pPr>
        <w:ind w:left="88"/>
      </w:pPr>
      <w:r>
        <w:pict>
          <v:shape id="_x0000_i1028" type="#_x0000_t75" style="width:243.65pt;height:133.1pt">
            <v:imagedata r:id="rId14" o:title=""/>
          </v:shape>
        </w:pict>
      </w:r>
    </w:p>
    <w:p w:rsidR="004316C9" w:rsidRDefault="004316C9">
      <w:pPr>
        <w:spacing w:before="16" w:line="220" w:lineRule="exact"/>
        <w:rPr>
          <w:sz w:val="22"/>
          <w:szCs w:val="22"/>
        </w:rPr>
      </w:pPr>
    </w:p>
    <w:p w:rsidR="004316C9" w:rsidRDefault="007F2DDF">
      <w:pPr>
        <w:ind w:left="270" w:right="399"/>
        <w:jc w:val="center"/>
        <w:rPr>
          <w:rFonts w:ascii="Cambria" w:eastAsia="Cambria" w:hAnsi="Cambria" w:cs="Cambria"/>
        </w:rPr>
      </w:pPr>
      <w:r>
        <w:rPr>
          <w:rFonts w:ascii="Cambria" w:eastAsia="Cambria" w:hAnsi="Cambria" w:cs="Cambria"/>
          <w:b/>
          <w:w w:val="99"/>
        </w:rPr>
        <w:t>Fig-5</w:t>
      </w:r>
      <w:r>
        <w:rPr>
          <w:rFonts w:ascii="Cambria" w:eastAsia="Cambria" w:hAnsi="Cambria" w:cs="Cambria"/>
          <w:w w:val="99"/>
        </w:rPr>
        <w:t>:</w:t>
      </w:r>
      <w:r>
        <w:rPr>
          <w:rFonts w:ascii="Cambria" w:eastAsia="Cambria" w:hAnsi="Cambria" w:cs="Cambria"/>
        </w:rPr>
        <w:t xml:space="preserve"> </w:t>
      </w:r>
      <w:r>
        <w:rPr>
          <w:rFonts w:ascii="Cambria" w:eastAsia="Cambria" w:hAnsi="Cambria" w:cs="Cambria"/>
          <w:w w:val="99"/>
        </w:rPr>
        <w:t>Graph</w:t>
      </w:r>
      <w:r>
        <w:rPr>
          <w:rFonts w:ascii="Cambria" w:eastAsia="Cambria" w:hAnsi="Cambria" w:cs="Cambria"/>
        </w:rPr>
        <w:t xml:space="preserve"> </w:t>
      </w:r>
      <w:r>
        <w:rPr>
          <w:rFonts w:ascii="Cambria" w:eastAsia="Cambria" w:hAnsi="Cambria" w:cs="Cambria"/>
          <w:w w:val="99"/>
        </w:rPr>
        <w:t>obtained</w:t>
      </w:r>
      <w:r>
        <w:rPr>
          <w:rFonts w:ascii="Cambria" w:eastAsia="Cambria" w:hAnsi="Cambria" w:cs="Cambria"/>
        </w:rPr>
        <w:t xml:space="preserve"> </w:t>
      </w:r>
      <w:r>
        <w:rPr>
          <w:rFonts w:ascii="Cambria" w:eastAsia="Cambria" w:hAnsi="Cambria" w:cs="Cambria"/>
          <w:w w:val="99"/>
        </w:rPr>
        <w:t>from</w:t>
      </w:r>
      <w:r>
        <w:rPr>
          <w:rFonts w:ascii="Cambria" w:eastAsia="Cambria" w:hAnsi="Cambria" w:cs="Cambria"/>
        </w:rPr>
        <w:t xml:space="preserve"> </w:t>
      </w:r>
      <w:r>
        <w:rPr>
          <w:rFonts w:ascii="Cambria" w:eastAsia="Cambria" w:hAnsi="Cambria" w:cs="Cambria"/>
          <w:w w:val="99"/>
        </w:rPr>
        <w:t>Adafruit</w:t>
      </w:r>
      <w:r>
        <w:rPr>
          <w:rFonts w:ascii="Cambria" w:eastAsia="Cambria" w:hAnsi="Cambria" w:cs="Cambria"/>
        </w:rPr>
        <w:t xml:space="preserve"> </w:t>
      </w:r>
      <w:r>
        <w:rPr>
          <w:rFonts w:ascii="Cambria" w:eastAsia="Cambria" w:hAnsi="Cambria" w:cs="Cambria"/>
          <w:w w:val="99"/>
        </w:rPr>
        <w:t>cloud</w:t>
      </w:r>
      <w:r>
        <w:rPr>
          <w:rFonts w:ascii="Cambria" w:eastAsia="Cambria" w:hAnsi="Cambria" w:cs="Cambria"/>
        </w:rPr>
        <w:t xml:space="preserve"> </w:t>
      </w:r>
      <w:r>
        <w:rPr>
          <w:rFonts w:ascii="Cambria" w:eastAsia="Cambria" w:hAnsi="Cambria" w:cs="Cambria"/>
          <w:w w:val="99"/>
        </w:rPr>
        <w:t>platform</w:t>
      </w:r>
    </w:p>
    <w:p w:rsidR="004316C9" w:rsidRDefault="004316C9">
      <w:pPr>
        <w:spacing w:before="14" w:line="220" w:lineRule="exact"/>
        <w:rPr>
          <w:sz w:val="22"/>
          <w:szCs w:val="22"/>
        </w:rPr>
      </w:pPr>
    </w:p>
    <w:p w:rsidR="004316C9" w:rsidRPr="007B3A26" w:rsidRDefault="007F2DDF">
      <w:pPr>
        <w:ind w:right="86"/>
        <w:jc w:val="both"/>
        <w:rPr>
          <w:rFonts w:ascii="Cambria" w:eastAsia="Cambria" w:hAnsi="Cambria" w:cs="Cambria"/>
          <w:sz w:val="28"/>
          <w:szCs w:val="28"/>
        </w:rPr>
      </w:pP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implemented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proposed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one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w w:val="99"/>
          <w:sz w:val="28"/>
          <w:szCs w:val="28"/>
        </w:rPr>
        <w:t xml:space="preserve"> residential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tanks,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where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motor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pump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500 meters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away.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analyzed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maintained automatically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with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help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project.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graph obtained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Adafruit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cloud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platform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shown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above.</w:t>
      </w:r>
    </w:p>
    <w:p w:rsidR="004316C9" w:rsidRDefault="004316C9">
      <w:pPr>
        <w:spacing w:before="13" w:line="220" w:lineRule="exact"/>
        <w:rPr>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Pr="00D73726" w:rsidRDefault="00D73726">
      <w:pPr>
        <w:ind w:left="43" w:right="3400"/>
        <w:jc w:val="both"/>
        <w:rPr>
          <w:rFonts w:ascii="Cambria" w:eastAsia="Cambria" w:hAnsi="Cambria" w:cs="Cambria"/>
          <w:b/>
          <w:sz w:val="34"/>
          <w:szCs w:val="22"/>
        </w:rPr>
      </w:pPr>
      <w:r w:rsidRPr="00D73726">
        <w:rPr>
          <w:rFonts w:ascii="Cambria" w:eastAsia="Cambria" w:hAnsi="Cambria" w:cs="Cambria"/>
          <w:b/>
          <w:sz w:val="34"/>
          <w:szCs w:val="22"/>
        </w:rPr>
        <w:t>COMPONENTS REQUIRED</w:t>
      </w:r>
    </w:p>
    <w:p w:rsidR="00D73726" w:rsidRPr="00D73726" w:rsidRDefault="00D73726" w:rsidP="00D73726">
      <w:pPr>
        <w:pStyle w:val="ListParagraph"/>
        <w:numPr>
          <w:ilvl w:val="0"/>
          <w:numId w:val="2"/>
        </w:numPr>
        <w:ind w:right="3400"/>
        <w:jc w:val="both"/>
        <w:rPr>
          <w:rFonts w:ascii="Cambria" w:eastAsia="Cambria" w:hAnsi="Cambria" w:cs="Cambria"/>
          <w:sz w:val="22"/>
          <w:szCs w:val="22"/>
        </w:rPr>
      </w:pPr>
      <w:r w:rsidRPr="00D73726">
        <w:rPr>
          <w:rFonts w:ascii="Cambria" w:eastAsia="Cambria" w:hAnsi="Cambria" w:cs="Cambria"/>
          <w:sz w:val="22"/>
          <w:szCs w:val="22"/>
        </w:rPr>
        <w:t>Arduino Board</w:t>
      </w:r>
    </w:p>
    <w:p w:rsidR="00D73726" w:rsidRDefault="00D73726" w:rsidP="00D73726">
      <w:pPr>
        <w:pStyle w:val="ListParagraph"/>
        <w:ind w:left="433" w:right="3400"/>
        <w:jc w:val="both"/>
        <w:rPr>
          <w:rFonts w:ascii="Cambria" w:eastAsia="Cambria" w:hAnsi="Cambria" w:cs="Cambria"/>
          <w:sz w:val="22"/>
          <w:szCs w:val="22"/>
        </w:rPr>
      </w:pPr>
    </w:p>
    <w:p w:rsidR="00D73726" w:rsidRPr="00D73726" w:rsidRDefault="00D73726" w:rsidP="00D73726">
      <w:pPr>
        <w:pStyle w:val="ListParagraph"/>
        <w:ind w:left="433" w:right="3400"/>
        <w:jc w:val="both"/>
        <w:rPr>
          <w:rFonts w:ascii="Cambria" w:eastAsia="Cambria" w:hAnsi="Cambria" w:cs="Cambria"/>
          <w:sz w:val="22"/>
          <w:szCs w:val="22"/>
        </w:rPr>
      </w:pPr>
    </w:p>
    <w:p w:rsidR="00D73726" w:rsidRDefault="00D73726">
      <w:pPr>
        <w:ind w:left="43" w:right="3400"/>
        <w:jc w:val="both"/>
        <w:rPr>
          <w:rFonts w:ascii="Cambria" w:eastAsia="Cambria" w:hAnsi="Cambria" w:cs="Cambria"/>
          <w:b/>
          <w:sz w:val="22"/>
          <w:szCs w:val="22"/>
        </w:rPr>
      </w:pPr>
      <w:r>
        <w:rPr>
          <w:rFonts w:ascii="Cambria" w:eastAsia="Cambria" w:hAnsi="Cambria" w:cs="Cambria"/>
          <w:b/>
          <w:noProof/>
          <w:sz w:val="22"/>
          <w:szCs w:val="22"/>
        </w:rPr>
        <w:drawing>
          <wp:inline distT="0" distB="0" distL="0" distR="0">
            <wp:extent cx="4566403" cy="2594344"/>
            <wp:effectExtent l="19050" t="0" r="5597" b="0"/>
            <wp:docPr id="1" name="Picture 0" descr="arduino_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_board.png"/>
                    <pic:cNvPicPr/>
                  </pic:nvPicPr>
                  <pic:blipFill>
                    <a:blip r:embed="rId15"/>
                    <a:stretch>
                      <a:fillRect/>
                    </a:stretch>
                  </pic:blipFill>
                  <pic:spPr>
                    <a:xfrm>
                      <a:off x="0" y="0"/>
                      <a:ext cx="4572000" cy="2597524"/>
                    </a:xfrm>
                    <a:prstGeom prst="rect">
                      <a:avLst/>
                    </a:prstGeom>
                  </pic:spPr>
                </pic:pic>
              </a:graphicData>
            </a:graphic>
          </wp:inline>
        </w:drawing>
      </w: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Pr="00D73726" w:rsidRDefault="00D73726" w:rsidP="00D73726">
      <w:pPr>
        <w:numPr>
          <w:ilvl w:val="0"/>
          <w:numId w:val="3"/>
        </w:numPr>
        <w:shd w:val="clear" w:color="auto" w:fill="FFFFFF"/>
        <w:spacing w:before="100" w:beforeAutospacing="1" w:after="100" w:afterAutospacing="1"/>
        <w:ind w:left="0" w:hanging="301"/>
        <w:rPr>
          <w:rFonts w:ascii="Verdana" w:hAnsi="Verdana"/>
          <w:color w:val="4F4E4E"/>
          <w:sz w:val="30"/>
          <w:szCs w:val="30"/>
        </w:rPr>
      </w:pPr>
      <w:r w:rsidRPr="00D73726">
        <w:rPr>
          <w:rFonts w:ascii="Verdana" w:hAnsi="Verdana"/>
          <w:color w:val="4F4E4E"/>
          <w:sz w:val="30"/>
          <w:szCs w:val="30"/>
        </w:rPr>
        <w:t>Analog Reference pin (orange)</w:t>
      </w:r>
    </w:p>
    <w:p w:rsidR="00D73726" w:rsidRPr="00D73726" w:rsidRDefault="00D73726" w:rsidP="00D73726">
      <w:pPr>
        <w:numPr>
          <w:ilvl w:val="0"/>
          <w:numId w:val="3"/>
        </w:numPr>
        <w:shd w:val="clear" w:color="auto" w:fill="FFFFFF"/>
        <w:spacing w:before="100" w:beforeAutospacing="1" w:after="100" w:afterAutospacing="1"/>
        <w:ind w:left="0" w:hanging="301"/>
        <w:rPr>
          <w:rFonts w:ascii="Verdana" w:hAnsi="Verdana"/>
          <w:color w:val="4F4E4E"/>
          <w:sz w:val="30"/>
          <w:szCs w:val="30"/>
        </w:rPr>
      </w:pPr>
      <w:r w:rsidRPr="00D73726">
        <w:rPr>
          <w:rFonts w:ascii="Verdana" w:hAnsi="Verdana"/>
          <w:color w:val="4F4E4E"/>
          <w:sz w:val="30"/>
          <w:szCs w:val="30"/>
        </w:rPr>
        <w:t>Digital Ground (light green)</w:t>
      </w:r>
    </w:p>
    <w:p w:rsidR="00D73726" w:rsidRPr="00D73726" w:rsidRDefault="00D73726" w:rsidP="00D73726">
      <w:pPr>
        <w:numPr>
          <w:ilvl w:val="0"/>
          <w:numId w:val="3"/>
        </w:numPr>
        <w:shd w:val="clear" w:color="auto" w:fill="FFFFFF"/>
        <w:spacing w:before="100" w:beforeAutospacing="1" w:after="100" w:afterAutospacing="1"/>
        <w:ind w:left="0" w:hanging="301"/>
        <w:rPr>
          <w:rFonts w:ascii="Verdana" w:hAnsi="Verdana"/>
          <w:color w:val="4F4E4E"/>
          <w:sz w:val="30"/>
          <w:szCs w:val="30"/>
        </w:rPr>
      </w:pPr>
      <w:r w:rsidRPr="00D73726">
        <w:rPr>
          <w:rFonts w:ascii="Verdana" w:hAnsi="Verdana"/>
          <w:color w:val="4F4E4E"/>
          <w:sz w:val="30"/>
          <w:szCs w:val="30"/>
        </w:rPr>
        <w:t>Digital Pins 2-13 (green)</w:t>
      </w:r>
    </w:p>
    <w:p w:rsidR="00D73726" w:rsidRPr="00D73726" w:rsidRDefault="00D73726" w:rsidP="00D73726">
      <w:pPr>
        <w:numPr>
          <w:ilvl w:val="0"/>
          <w:numId w:val="3"/>
        </w:numPr>
        <w:shd w:val="clear" w:color="auto" w:fill="FFFFFF"/>
        <w:spacing w:before="100" w:beforeAutospacing="1" w:after="100" w:afterAutospacing="1"/>
        <w:ind w:left="0" w:hanging="301"/>
        <w:rPr>
          <w:rFonts w:ascii="Verdana" w:hAnsi="Verdana"/>
          <w:color w:val="4F4E4E"/>
          <w:sz w:val="30"/>
          <w:szCs w:val="30"/>
        </w:rPr>
      </w:pPr>
      <w:r w:rsidRPr="00D73726">
        <w:rPr>
          <w:rFonts w:ascii="Verdana" w:hAnsi="Verdana"/>
          <w:color w:val="4F4E4E"/>
          <w:sz w:val="30"/>
          <w:szCs w:val="30"/>
        </w:rPr>
        <w:t>Digital Pins 0-1/Serial In/Out - TX/RX (dark green) - </w:t>
      </w:r>
      <w:r w:rsidRPr="00D73726">
        <w:rPr>
          <w:rFonts w:ascii="Verdana" w:hAnsi="Verdana"/>
          <w:i/>
          <w:iCs/>
          <w:color w:val="4F4E4E"/>
          <w:sz w:val="30"/>
        </w:rPr>
        <w:t>These pins cannot be used for digital i/o (</w:t>
      </w:r>
      <w:r w:rsidRPr="00D73726">
        <w:rPr>
          <w:rFonts w:ascii="TyponineSans Text 16" w:hAnsi="TyponineSans Text 16"/>
          <w:color w:val="4F4E4E"/>
          <w:sz w:val="30"/>
        </w:rPr>
        <w:t>digitalRead</w:t>
      </w:r>
      <w:r w:rsidRPr="00D73726">
        <w:rPr>
          <w:rFonts w:ascii="Verdana" w:hAnsi="Verdana"/>
          <w:i/>
          <w:iCs/>
          <w:color w:val="4F4E4E"/>
          <w:sz w:val="30"/>
        </w:rPr>
        <w:t> and </w:t>
      </w:r>
      <w:r w:rsidRPr="00D73726">
        <w:rPr>
          <w:rFonts w:ascii="TyponineSans Text 16" w:hAnsi="TyponineSans Text 16"/>
          <w:color w:val="4F4E4E"/>
          <w:sz w:val="30"/>
        </w:rPr>
        <w:t>digitalWrite</w:t>
      </w:r>
      <w:r w:rsidRPr="00D73726">
        <w:rPr>
          <w:rFonts w:ascii="Verdana" w:hAnsi="Verdana"/>
          <w:i/>
          <w:iCs/>
          <w:color w:val="4F4E4E"/>
          <w:sz w:val="30"/>
        </w:rPr>
        <w:t>) if you are also using serial communication (e.g. </w:t>
      </w:r>
      <w:r w:rsidRPr="00D73726">
        <w:rPr>
          <w:rFonts w:ascii="TyponineSans Text 16" w:hAnsi="TyponineSans Text 16"/>
          <w:color w:val="4F4E4E"/>
          <w:sz w:val="30"/>
        </w:rPr>
        <w:t>Serial.begin</w:t>
      </w:r>
      <w:r w:rsidRPr="00D73726">
        <w:rPr>
          <w:rFonts w:ascii="Verdana" w:hAnsi="Verdana"/>
          <w:i/>
          <w:iCs/>
          <w:color w:val="4F4E4E"/>
          <w:sz w:val="30"/>
        </w:rPr>
        <w:t>)</w:t>
      </w:r>
      <w:r w:rsidRPr="00D73726">
        <w:rPr>
          <w:rFonts w:ascii="Verdana" w:hAnsi="Verdana"/>
          <w:color w:val="4F4E4E"/>
          <w:sz w:val="30"/>
          <w:szCs w:val="30"/>
        </w:rPr>
        <w:t>.</w:t>
      </w:r>
    </w:p>
    <w:p w:rsidR="00D73726" w:rsidRPr="00D73726" w:rsidRDefault="00D73726" w:rsidP="00D73726">
      <w:pPr>
        <w:numPr>
          <w:ilvl w:val="0"/>
          <w:numId w:val="3"/>
        </w:numPr>
        <w:shd w:val="clear" w:color="auto" w:fill="FFFFFF"/>
        <w:spacing w:before="100" w:beforeAutospacing="1" w:after="100" w:afterAutospacing="1"/>
        <w:ind w:left="0" w:hanging="301"/>
        <w:rPr>
          <w:rFonts w:ascii="Verdana" w:hAnsi="Verdana"/>
          <w:color w:val="4F4E4E"/>
          <w:sz w:val="30"/>
          <w:szCs w:val="30"/>
        </w:rPr>
      </w:pPr>
      <w:r w:rsidRPr="00D73726">
        <w:rPr>
          <w:rFonts w:ascii="Verdana" w:hAnsi="Verdana"/>
          <w:color w:val="4F4E4E"/>
          <w:sz w:val="30"/>
          <w:szCs w:val="30"/>
        </w:rPr>
        <w:t>Reset Button - S1 (dark blue)</w:t>
      </w:r>
    </w:p>
    <w:p w:rsidR="00D73726" w:rsidRPr="00D73726" w:rsidRDefault="00D73726" w:rsidP="00D73726">
      <w:pPr>
        <w:numPr>
          <w:ilvl w:val="0"/>
          <w:numId w:val="3"/>
        </w:numPr>
        <w:shd w:val="clear" w:color="auto" w:fill="FFFFFF"/>
        <w:spacing w:before="100" w:beforeAutospacing="1" w:after="100" w:afterAutospacing="1"/>
        <w:ind w:left="0" w:hanging="301"/>
        <w:rPr>
          <w:rFonts w:ascii="Verdana" w:hAnsi="Verdana"/>
          <w:color w:val="4F4E4E"/>
          <w:sz w:val="30"/>
          <w:szCs w:val="30"/>
        </w:rPr>
      </w:pPr>
      <w:r w:rsidRPr="00D73726">
        <w:rPr>
          <w:rFonts w:ascii="Verdana" w:hAnsi="Verdana"/>
          <w:color w:val="4F4E4E"/>
          <w:sz w:val="30"/>
          <w:szCs w:val="30"/>
        </w:rPr>
        <w:t>In-circuit Serial Programmer (blue-green)</w:t>
      </w:r>
    </w:p>
    <w:p w:rsidR="00D73726" w:rsidRPr="00D73726" w:rsidRDefault="00D73726" w:rsidP="00D73726">
      <w:pPr>
        <w:numPr>
          <w:ilvl w:val="0"/>
          <w:numId w:val="3"/>
        </w:numPr>
        <w:shd w:val="clear" w:color="auto" w:fill="FFFFFF"/>
        <w:spacing w:before="100" w:beforeAutospacing="1" w:after="100" w:afterAutospacing="1"/>
        <w:ind w:left="0" w:hanging="301"/>
        <w:rPr>
          <w:rFonts w:ascii="Verdana" w:hAnsi="Verdana"/>
          <w:color w:val="4F4E4E"/>
          <w:sz w:val="30"/>
          <w:szCs w:val="30"/>
        </w:rPr>
      </w:pPr>
      <w:r w:rsidRPr="00D73726">
        <w:rPr>
          <w:rFonts w:ascii="Verdana" w:hAnsi="Verdana"/>
          <w:color w:val="4F4E4E"/>
          <w:sz w:val="30"/>
          <w:szCs w:val="30"/>
        </w:rPr>
        <w:t>Analog In Pins 0-5 (light blue)</w:t>
      </w:r>
    </w:p>
    <w:p w:rsidR="00D73726" w:rsidRPr="00D73726" w:rsidRDefault="00D73726" w:rsidP="00D73726">
      <w:pPr>
        <w:numPr>
          <w:ilvl w:val="0"/>
          <w:numId w:val="3"/>
        </w:numPr>
        <w:shd w:val="clear" w:color="auto" w:fill="FFFFFF"/>
        <w:spacing w:before="100" w:beforeAutospacing="1" w:after="100" w:afterAutospacing="1"/>
        <w:ind w:left="0" w:hanging="301"/>
        <w:rPr>
          <w:rFonts w:ascii="Verdana" w:hAnsi="Verdana"/>
          <w:color w:val="4F4E4E"/>
          <w:sz w:val="30"/>
          <w:szCs w:val="30"/>
        </w:rPr>
      </w:pPr>
      <w:r w:rsidRPr="00D73726">
        <w:rPr>
          <w:rFonts w:ascii="Verdana" w:hAnsi="Verdana"/>
          <w:color w:val="4F4E4E"/>
          <w:sz w:val="30"/>
          <w:szCs w:val="30"/>
        </w:rPr>
        <w:t>Power and Ground Pins (power: orange, grounds: light orange)</w:t>
      </w:r>
    </w:p>
    <w:p w:rsidR="00D73726" w:rsidRPr="00D73726" w:rsidRDefault="00D73726" w:rsidP="00D73726">
      <w:pPr>
        <w:numPr>
          <w:ilvl w:val="0"/>
          <w:numId w:val="3"/>
        </w:numPr>
        <w:shd w:val="clear" w:color="auto" w:fill="FFFFFF"/>
        <w:spacing w:before="100" w:beforeAutospacing="1" w:after="100" w:afterAutospacing="1"/>
        <w:ind w:left="0" w:hanging="301"/>
        <w:rPr>
          <w:rFonts w:ascii="Verdana" w:hAnsi="Verdana"/>
          <w:color w:val="4F4E4E"/>
          <w:sz w:val="30"/>
          <w:szCs w:val="30"/>
        </w:rPr>
      </w:pPr>
      <w:r w:rsidRPr="00D73726">
        <w:rPr>
          <w:rFonts w:ascii="Verdana" w:hAnsi="Verdana"/>
          <w:color w:val="4F4E4E"/>
          <w:sz w:val="30"/>
          <w:szCs w:val="30"/>
        </w:rPr>
        <w:t>External Power Supply In (9-12VDC) - X1 (pink)</w:t>
      </w:r>
    </w:p>
    <w:p w:rsidR="00D73726" w:rsidRPr="00D73726" w:rsidRDefault="00D73726" w:rsidP="00D73726">
      <w:pPr>
        <w:numPr>
          <w:ilvl w:val="0"/>
          <w:numId w:val="3"/>
        </w:numPr>
        <w:shd w:val="clear" w:color="auto" w:fill="FFFFFF"/>
        <w:spacing w:before="100" w:beforeAutospacing="1" w:after="100" w:afterAutospacing="1"/>
        <w:ind w:left="0" w:hanging="301"/>
        <w:rPr>
          <w:rFonts w:ascii="Verdana" w:hAnsi="Verdana"/>
          <w:color w:val="4F4E4E"/>
          <w:sz w:val="30"/>
          <w:szCs w:val="30"/>
        </w:rPr>
      </w:pPr>
      <w:r w:rsidRPr="00D73726">
        <w:rPr>
          <w:rFonts w:ascii="Verdana" w:hAnsi="Verdana"/>
          <w:color w:val="4F4E4E"/>
          <w:sz w:val="30"/>
          <w:szCs w:val="30"/>
        </w:rPr>
        <w:t>Toggles External Power and USB Power (place jumper on two pins closest to desired supply) - </w:t>
      </w:r>
      <w:r w:rsidRPr="00D73726">
        <w:rPr>
          <w:rFonts w:ascii="Verdana" w:hAnsi="Verdana"/>
          <w:color w:val="4F4E4E"/>
          <w:sz w:val="30"/>
        </w:rPr>
        <w:t>SV1</w:t>
      </w:r>
      <w:r w:rsidRPr="00D73726">
        <w:rPr>
          <w:rFonts w:ascii="Verdana" w:hAnsi="Verdana"/>
          <w:color w:val="4F4E4E"/>
          <w:sz w:val="30"/>
          <w:szCs w:val="30"/>
        </w:rPr>
        <w:t> (purple)</w:t>
      </w:r>
    </w:p>
    <w:p w:rsidR="00D73726" w:rsidRPr="00D73726" w:rsidRDefault="00D73726" w:rsidP="00D73726">
      <w:pPr>
        <w:numPr>
          <w:ilvl w:val="0"/>
          <w:numId w:val="3"/>
        </w:numPr>
        <w:shd w:val="clear" w:color="auto" w:fill="FFFFFF"/>
        <w:spacing w:before="100" w:beforeAutospacing="1" w:after="100" w:afterAutospacing="1"/>
        <w:ind w:left="0" w:hanging="301"/>
        <w:rPr>
          <w:rFonts w:ascii="Verdana" w:hAnsi="Verdana"/>
          <w:color w:val="4F4E4E"/>
          <w:sz w:val="30"/>
          <w:szCs w:val="30"/>
        </w:rPr>
      </w:pPr>
      <w:r w:rsidRPr="00D73726">
        <w:rPr>
          <w:rFonts w:ascii="Verdana" w:hAnsi="Verdana"/>
          <w:color w:val="4F4E4E"/>
          <w:sz w:val="30"/>
          <w:szCs w:val="30"/>
        </w:rPr>
        <w:lastRenderedPageBreak/>
        <w:t>USB (used for uploading sketches to the board and for serial communication between the board and the computer; can be used to power the board) (yellow)</w:t>
      </w: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Pr="00D73726" w:rsidRDefault="00D73726" w:rsidP="00D73726">
      <w:pPr>
        <w:pStyle w:val="ListParagraph"/>
        <w:numPr>
          <w:ilvl w:val="0"/>
          <w:numId w:val="2"/>
        </w:numPr>
        <w:ind w:right="3400"/>
        <w:jc w:val="both"/>
        <w:rPr>
          <w:rFonts w:ascii="Cambria" w:eastAsia="Cambria" w:hAnsi="Cambria" w:cs="Cambria"/>
          <w:b/>
          <w:sz w:val="22"/>
          <w:szCs w:val="22"/>
        </w:rPr>
      </w:pPr>
      <w:r>
        <w:rPr>
          <w:rFonts w:ascii="Cambria" w:eastAsia="Cambria" w:hAnsi="Cambria" w:cs="Cambria"/>
          <w:b/>
          <w:sz w:val="22"/>
          <w:szCs w:val="22"/>
        </w:rPr>
        <w:t>ULTRASONIC SENSOR</w:t>
      </w:r>
    </w:p>
    <w:p w:rsidR="00D73726" w:rsidRDefault="00D73726" w:rsidP="00D73726">
      <w:pPr>
        <w:ind w:right="3400"/>
        <w:jc w:val="both"/>
        <w:rPr>
          <w:rFonts w:ascii="Cambria" w:eastAsia="Cambria" w:hAnsi="Cambria" w:cs="Cambria"/>
          <w:b/>
          <w:sz w:val="22"/>
          <w:szCs w:val="22"/>
        </w:rPr>
      </w:pPr>
    </w:p>
    <w:p w:rsidR="00D73726" w:rsidRDefault="00D73726" w:rsidP="00D73726">
      <w:pPr>
        <w:ind w:right="3400"/>
        <w:jc w:val="both"/>
        <w:rPr>
          <w:rFonts w:ascii="Cambria" w:eastAsia="Cambria" w:hAnsi="Cambria" w:cs="Cambria"/>
          <w:b/>
          <w:sz w:val="22"/>
          <w:szCs w:val="22"/>
        </w:rPr>
      </w:pPr>
    </w:p>
    <w:p w:rsidR="00D73726" w:rsidRPr="00D73726" w:rsidRDefault="00D73726" w:rsidP="00D73726">
      <w:pPr>
        <w:ind w:right="3400"/>
        <w:jc w:val="both"/>
        <w:rPr>
          <w:rFonts w:ascii="Cambria" w:eastAsia="Cambria" w:hAnsi="Cambria" w:cs="Cambria"/>
          <w:b/>
          <w:sz w:val="22"/>
          <w:szCs w:val="22"/>
        </w:rPr>
      </w:pPr>
      <w:r>
        <w:rPr>
          <w:rFonts w:ascii="Cambria" w:eastAsia="Cambria" w:hAnsi="Cambria" w:cs="Cambria"/>
          <w:b/>
          <w:noProof/>
          <w:sz w:val="22"/>
          <w:szCs w:val="22"/>
        </w:rPr>
        <w:drawing>
          <wp:inline distT="0" distB="0" distL="0" distR="0">
            <wp:extent cx="3997517" cy="2381423"/>
            <wp:effectExtent l="19050" t="0" r="2983" b="0"/>
            <wp:docPr id="2" name="Picture 1" descr="ULTR.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jfif"/>
                    <pic:cNvPicPr/>
                  </pic:nvPicPr>
                  <pic:blipFill>
                    <a:blip r:embed="rId16"/>
                    <a:stretch>
                      <a:fillRect/>
                    </a:stretch>
                  </pic:blipFill>
                  <pic:spPr>
                    <a:xfrm>
                      <a:off x="0" y="0"/>
                      <a:ext cx="4005024" cy="2385895"/>
                    </a:xfrm>
                    <a:prstGeom prst="rect">
                      <a:avLst/>
                    </a:prstGeom>
                  </pic:spPr>
                </pic:pic>
              </a:graphicData>
            </a:graphic>
          </wp:inline>
        </w:drawing>
      </w:r>
    </w:p>
    <w:p w:rsidR="00D73726" w:rsidRDefault="00D73726" w:rsidP="00D73726">
      <w:pPr>
        <w:pStyle w:val="NormalWeb"/>
        <w:shd w:val="clear" w:color="auto" w:fill="FFFFFF"/>
        <w:spacing w:before="0" w:beforeAutospacing="0" w:after="167" w:afterAutospacing="0" w:line="402" w:lineRule="atLeast"/>
        <w:ind w:firstLine="433"/>
        <w:rPr>
          <w:rFonts w:ascii="Arial" w:hAnsi="Arial" w:cs="Arial"/>
          <w:color w:val="323232"/>
          <w:spacing w:val="5"/>
          <w:sz w:val="29"/>
          <w:szCs w:val="29"/>
        </w:rPr>
      </w:pPr>
      <w:r>
        <w:rPr>
          <w:rFonts w:ascii="Arial" w:hAnsi="Arial" w:cs="Arial"/>
          <w:color w:val="323232"/>
          <w:spacing w:val="5"/>
          <w:sz w:val="29"/>
          <w:szCs w:val="29"/>
        </w:rPr>
        <w:t>An ultrasonic sensor is an instrument that measures the distance to an object using ultrasonic sound waves.</w:t>
      </w:r>
    </w:p>
    <w:p w:rsidR="00D73726" w:rsidRDefault="00D73726" w:rsidP="00D73726">
      <w:pPr>
        <w:pStyle w:val="NormalWeb"/>
        <w:shd w:val="clear" w:color="auto" w:fill="FFFFFF"/>
        <w:spacing w:before="0" w:beforeAutospacing="0" w:after="167" w:afterAutospacing="0" w:line="402" w:lineRule="atLeast"/>
        <w:rPr>
          <w:rFonts w:ascii="Arial" w:hAnsi="Arial" w:cs="Arial"/>
          <w:color w:val="323232"/>
          <w:spacing w:val="5"/>
          <w:sz w:val="29"/>
          <w:szCs w:val="29"/>
        </w:rPr>
      </w:pPr>
      <w:r>
        <w:rPr>
          <w:rFonts w:ascii="Arial" w:hAnsi="Arial" w:cs="Arial"/>
          <w:color w:val="323232"/>
          <w:spacing w:val="5"/>
          <w:sz w:val="29"/>
          <w:szCs w:val="29"/>
        </w:rPr>
        <w:t>An ultrasonic sensor uses a transducer to send and receive ultrasonic pulses that relay back information about an object’s proximity.  </w:t>
      </w:r>
    </w:p>
    <w:p w:rsidR="00D73726" w:rsidRDefault="00D73726" w:rsidP="00D73726">
      <w:pPr>
        <w:pStyle w:val="NormalWeb"/>
        <w:shd w:val="clear" w:color="auto" w:fill="FFFFFF"/>
        <w:spacing w:before="0" w:beforeAutospacing="0" w:after="167" w:afterAutospacing="0" w:line="402" w:lineRule="atLeast"/>
        <w:rPr>
          <w:rFonts w:ascii="Arial" w:hAnsi="Arial" w:cs="Arial"/>
          <w:color w:val="323232"/>
          <w:spacing w:val="5"/>
          <w:sz w:val="29"/>
          <w:szCs w:val="29"/>
        </w:rPr>
      </w:pPr>
      <w:r>
        <w:rPr>
          <w:rFonts w:ascii="Arial" w:hAnsi="Arial" w:cs="Arial"/>
          <w:color w:val="323232"/>
          <w:spacing w:val="5"/>
          <w:sz w:val="29"/>
          <w:szCs w:val="29"/>
        </w:rPr>
        <w:t>High-frequency sound waves reflect from boundaries to produce distinct echo patterns.</w:t>
      </w:r>
    </w:p>
    <w:p w:rsidR="00D73726" w:rsidRDefault="00D73726" w:rsidP="00D73726">
      <w:pPr>
        <w:rPr>
          <w:sz w:val="24"/>
          <w:szCs w:val="24"/>
        </w:rPr>
      </w:pPr>
      <w:r>
        <w:rPr>
          <w:rFonts w:ascii="Arial" w:hAnsi="Arial" w:cs="Arial"/>
          <w:color w:val="323232"/>
          <w:spacing w:val="5"/>
          <w:sz w:val="29"/>
          <w:szCs w:val="29"/>
          <w:shd w:val="clear" w:color="auto" w:fill="FFFFFF"/>
        </w:rPr>
        <w:t> </w:t>
      </w:r>
    </w:p>
    <w:p w:rsidR="00D73726" w:rsidRDefault="00D73726" w:rsidP="00D73726">
      <w:pPr>
        <w:pStyle w:val="Heading2"/>
        <w:shd w:val="clear" w:color="auto" w:fill="FFFFFF"/>
        <w:spacing w:before="335" w:after="167"/>
        <w:rPr>
          <w:rFonts w:ascii="Arial" w:hAnsi="Arial" w:cs="Arial"/>
          <w:color w:val="323232"/>
          <w:sz w:val="50"/>
          <w:szCs w:val="50"/>
        </w:rPr>
      </w:pPr>
      <w:r w:rsidRPr="00D73726">
        <w:rPr>
          <w:rFonts w:ascii="Arial" w:hAnsi="Arial" w:cs="Arial"/>
          <w:color w:val="323232"/>
          <w:sz w:val="34"/>
          <w:szCs w:val="50"/>
        </w:rPr>
        <w:t>How Ultrasonic Sensors Work</w:t>
      </w:r>
      <w:r>
        <w:rPr>
          <w:rFonts w:ascii="Arial" w:hAnsi="Arial" w:cs="Arial"/>
          <w:color w:val="323232"/>
          <w:sz w:val="34"/>
          <w:szCs w:val="50"/>
        </w:rPr>
        <w:t>?</w:t>
      </w:r>
    </w:p>
    <w:p w:rsidR="00D73726" w:rsidRDefault="00D73726" w:rsidP="00D73726">
      <w:pPr>
        <w:pStyle w:val="NormalWeb"/>
        <w:shd w:val="clear" w:color="auto" w:fill="FFFFFF"/>
        <w:spacing w:before="0" w:beforeAutospacing="0" w:after="167" w:afterAutospacing="0" w:line="402" w:lineRule="atLeast"/>
        <w:rPr>
          <w:rFonts w:ascii="Arial" w:hAnsi="Arial" w:cs="Arial"/>
          <w:color w:val="323232"/>
          <w:spacing w:val="5"/>
          <w:sz w:val="29"/>
          <w:szCs w:val="29"/>
        </w:rPr>
      </w:pPr>
      <w:r>
        <w:rPr>
          <w:rFonts w:ascii="Arial" w:hAnsi="Arial" w:cs="Arial"/>
          <w:color w:val="323232"/>
          <w:spacing w:val="5"/>
          <w:sz w:val="29"/>
          <w:szCs w:val="29"/>
        </w:rPr>
        <w:t>Ultrasonic sensors work by sending out a sound wave at a frequency above the range of human hearing.  The transducer of the sensor acts as a microphone to receive and send the ultrasonic sound. Our </w:t>
      </w:r>
      <w:hyperlink r:id="rId17" w:history="1">
        <w:r>
          <w:rPr>
            <w:rStyle w:val="Hyperlink"/>
            <w:rFonts w:ascii="Arial" w:eastAsiaTheme="majorEastAsia" w:hAnsi="Arial" w:cs="Arial"/>
            <w:color w:val="111111"/>
            <w:spacing w:val="5"/>
            <w:sz w:val="29"/>
            <w:szCs w:val="29"/>
          </w:rPr>
          <w:t>ultrasonic sensors</w:t>
        </w:r>
      </w:hyperlink>
      <w:r>
        <w:rPr>
          <w:rFonts w:ascii="Arial" w:hAnsi="Arial" w:cs="Arial"/>
          <w:color w:val="323232"/>
          <w:spacing w:val="5"/>
          <w:sz w:val="29"/>
          <w:szCs w:val="29"/>
        </w:rPr>
        <w:t xml:space="preserve">, like many others, use a single </w:t>
      </w:r>
      <w:r>
        <w:rPr>
          <w:rFonts w:ascii="Arial" w:hAnsi="Arial" w:cs="Arial"/>
          <w:color w:val="323232"/>
          <w:spacing w:val="5"/>
          <w:sz w:val="29"/>
          <w:szCs w:val="29"/>
        </w:rPr>
        <w:lastRenderedPageBreak/>
        <w:t>transducer to send a pulse and to receive the echo.  The sensor determines the distance to a target by measuring time lapses between the sending and receiving of the ultrasonic pulse.</w:t>
      </w:r>
    </w:p>
    <w:p w:rsidR="00D73726" w:rsidRDefault="00D73726" w:rsidP="00D73726">
      <w:pPr>
        <w:pStyle w:val="ListParagraph"/>
        <w:ind w:left="433" w:right="3400"/>
        <w:jc w:val="both"/>
        <w:rPr>
          <w:rFonts w:ascii="Cambria" w:eastAsia="Cambria" w:hAnsi="Cambria" w:cs="Cambria"/>
          <w:b/>
          <w:sz w:val="22"/>
          <w:szCs w:val="22"/>
        </w:rPr>
      </w:pPr>
    </w:p>
    <w:p w:rsidR="00D93699" w:rsidRDefault="00D93699" w:rsidP="00D93699">
      <w:pPr>
        <w:pStyle w:val="ListParagraph"/>
        <w:numPr>
          <w:ilvl w:val="0"/>
          <w:numId w:val="2"/>
        </w:numPr>
        <w:ind w:right="3400"/>
        <w:jc w:val="both"/>
        <w:rPr>
          <w:rFonts w:ascii="Cambria" w:eastAsia="Cambria" w:hAnsi="Cambria" w:cs="Cambria"/>
          <w:b/>
          <w:sz w:val="22"/>
          <w:szCs w:val="22"/>
        </w:rPr>
      </w:pPr>
      <w:r>
        <w:rPr>
          <w:rFonts w:ascii="Cambria" w:eastAsia="Cambria" w:hAnsi="Cambria" w:cs="Cambria"/>
          <w:b/>
          <w:sz w:val="22"/>
          <w:szCs w:val="22"/>
        </w:rPr>
        <w:t>BREAD BOARD</w:t>
      </w:r>
    </w:p>
    <w:p w:rsidR="00D73726" w:rsidRDefault="00D93699" w:rsidP="00D93699">
      <w:pPr>
        <w:ind w:left="43" w:right="775"/>
        <w:jc w:val="both"/>
        <w:rPr>
          <w:rFonts w:ascii="Cambria" w:eastAsia="Cambria" w:hAnsi="Cambria" w:cs="Cambria"/>
          <w:b/>
          <w:sz w:val="22"/>
          <w:szCs w:val="22"/>
        </w:rPr>
      </w:pPr>
      <w:r w:rsidRPr="00D93699">
        <w:rPr>
          <w:rFonts w:ascii="Arial" w:hAnsi="Arial" w:cs="Arial"/>
          <w:color w:val="323232"/>
          <w:spacing w:val="5"/>
          <w:sz w:val="29"/>
          <w:szCs w:val="29"/>
        </w:rPr>
        <w:t>Breadboards are one of the most fundamental pieces when learning how to build circuits. In this tutorial, you will learn a little bit about what breadboards are, why they are called breadboards, and how to use one. Once you are done you should have a basic understanding of how breadboards work and be able to build a basic circuit on a breadboard.</w:t>
      </w: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93699">
      <w:pPr>
        <w:ind w:left="43" w:right="3400"/>
        <w:jc w:val="both"/>
        <w:rPr>
          <w:rFonts w:ascii="Cambria" w:eastAsia="Cambria" w:hAnsi="Cambria" w:cs="Cambria"/>
          <w:b/>
          <w:sz w:val="22"/>
          <w:szCs w:val="22"/>
        </w:rPr>
      </w:pPr>
      <w:r>
        <w:rPr>
          <w:rFonts w:ascii="Cambria" w:eastAsia="Cambria" w:hAnsi="Cambria" w:cs="Cambria"/>
          <w:b/>
          <w:noProof/>
          <w:sz w:val="22"/>
          <w:szCs w:val="22"/>
        </w:rPr>
        <w:drawing>
          <wp:inline distT="0" distB="0" distL="0" distR="0">
            <wp:extent cx="2247900" cy="2028825"/>
            <wp:effectExtent l="19050" t="0" r="0" b="0"/>
            <wp:docPr id="4" name="Picture 2" descr="BRE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jfif"/>
                    <pic:cNvPicPr/>
                  </pic:nvPicPr>
                  <pic:blipFill>
                    <a:blip r:embed="rId18"/>
                    <a:stretch>
                      <a:fillRect/>
                    </a:stretch>
                  </pic:blipFill>
                  <pic:spPr>
                    <a:xfrm>
                      <a:off x="0" y="0"/>
                      <a:ext cx="2247900" cy="2028825"/>
                    </a:xfrm>
                    <a:prstGeom prst="rect">
                      <a:avLst/>
                    </a:prstGeom>
                  </pic:spPr>
                </pic:pic>
              </a:graphicData>
            </a:graphic>
          </wp:inline>
        </w:drawing>
      </w: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Pr="00D93699" w:rsidRDefault="00D73726">
      <w:pPr>
        <w:ind w:left="43" w:right="3400"/>
        <w:jc w:val="both"/>
        <w:rPr>
          <w:rFonts w:ascii="Arial" w:hAnsi="Arial" w:cs="Arial"/>
          <w:color w:val="323232"/>
          <w:spacing w:val="5"/>
          <w:sz w:val="29"/>
          <w:szCs w:val="29"/>
        </w:rPr>
      </w:pPr>
    </w:p>
    <w:p w:rsidR="00D73726" w:rsidRPr="00D93699" w:rsidRDefault="00D93699" w:rsidP="00D93699">
      <w:pPr>
        <w:tabs>
          <w:tab w:val="left" w:pos="8789"/>
        </w:tabs>
        <w:ind w:left="43" w:right="633"/>
        <w:jc w:val="both"/>
        <w:rPr>
          <w:rFonts w:ascii="Arial" w:hAnsi="Arial" w:cs="Arial"/>
          <w:color w:val="323232"/>
          <w:spacing w:val="5"/>
          <w:sz w:val="29"/>
          <w:szCs w:val="29"/>
        </w:rPr>
      </w:pPr>
      <w:r w:rsidRPr="00D93699">
        <w:rPr>
          <w:rFonts w:ascii="Arial" w:hAnsi="Arial" w:cs="Arial"/>
          <w:color w:val="323232"/>
          <w:spacing w:val="5"/>
          <w:sz w:val="29"/>
          <w:szCs w:val="29"/>
        </w:rP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The breadboard has strips of metal underneath the board and connect the holes on the top of the board. The metal strips are laid out as shown below. Note that the top and bottom rows of holes are connected horizontally and split in the middle while the remaining holes are connected vertically.</w:t>
      </w:r>
    </w:p>
    <w:p w:rsidR="00D73726" w:rsidRPr="00D93699" w:rsidRDefault="00D73726">
      <w:pPr>
        <w:ind w:left="43" w:right="3400"/>
        <w:jc w:val="both"/>
        <w:rPr>
          <w:rFonts w:ascii="Arial" w:hAnsi="Arial" w:cs="Arial"/>
          <w:color w:val="323232"/>
          <w:spacing w:val="5"/>
          <w:sz w:val="29"/>
          <w:szCs w:val="29"/>
        </w:rPr>
      </w:pPr>
    </w:p>
    <w:p w:rsidR="00D73726" w:rsidRDefault="00D93699" w:rsidP="00D93699">
      <w:pPr>
        <w:pStyle w:val="ListParagraph"/>
        <w:numPr>
          <w:ilvl w:val="0"/>
          <w:numId w:val="2"/>
        </w:numPr>
        <w:ind w:right="3400"/>
        <w:jc w:val="both"/>
        <w:rPr>
          <w:rFonts w:ascii="Arial" w:hAnsi="Arial" w:cs="Arial"/>
          <w:color w:val="323232"/>
          <w:spacing w:val="5"/>
          <w:sz w:val="29"/>
          <w:szCs w:val="29"/>
        </w:rPr>
      </w:pPr>
      <w:r>
        <w:rPr>
          <w:rFonts w:ascii="Arial" w:hAnsi="Arial" w:cs="Arial"/>
          <w:color w:val="323232"/>
          <w:spacing w:val="5"/>
          <w:sz w:val="29"/>
          <w:szCs w:val="29"/>
        </w:rPr>
        <w:lastRenderedPageBreak/>
        <w:t>RESISTORR</w:t>
      </w:r>
    </w:p>
    <w:p w:rsidR="00D93699" w:rsidRDefault="00D93699" w:rsidP="00D93699">
      <w:pPr>
        <w:pStyle w:val="NormalWeb"/>
        <w:shd w:val="clear" w:color="auto" w:fill="FFFFFF"/>
        <w:spacing w:before="120" w:beforeAutospacing="0" w:after="120" w:afterAutospacing="0"/>
        <w:ind w:left="433"/>
        <w:rPr>
          <w:rFonts w:ascii="Arial" w:hAnsi="Arial" w:cs="Arial"/>
          <w:color w:val="222222"/>
          <w:sz w:val="23"/>
          <w:szCs w:val="23"/>
        </w:rPr>
      </w:pPr>
      <w:r>
        <w:rPr>
          <w:rFonts w:ascii="Arial" w:hAnsi="Arial" w:cs="Arial"/>
          <w:color w:val="222222"/>
          <w:sz w:val="23"/>
          <w:szCs w:val="23"/>
        </w:rPr>
        <w:t>A </w:t>
      </w:r>
      <w:r>
        <w:rPr>
          <w:rFonts w:ascii="Arial" w:hAnsi="Arial" w:cs="Arial"/>
          <w:b/>
          <w:bCs/>
          <w:color w:val="222222"/>
          <w:sz w:val="23"/>
          <w:szCs w:val="23"/>
        </w:rPr>
        <w:t>resistor</w:t>
      </w:r>
      <w:r>
        <w:rPr>
          <w:rFonts w:ascii="Arial" w:hAnsi="Arial" w:cs="Arial"/>
          <w:color w:val="222222"/>
          <w:sz w:val="23"/>
          <w:szCs w:val="23"/>
        </w:rPr>
        <w:t> is a </w:t>
      </w:r>
      <w:hyperlink r:id="rId19" w:tooltip="Passivity (engineering)" w:history="1">
        <w:r>
          <w:rPr>
            <w:rStyle w:val="Hyperlink"/>
            <w:rFonts w:ascii="Arial" w:eastAsiaTheme="majorEastAsia" w:hAnsi="Arial" w:cs="Arial"/>
            <w:color w:val="0B0080"/>
            <w:sz w:val="23"/>
            <w:szCs w:val="23"/>
          </w:rPr>
          <w:t>passive</w:t>
        </w:r>
      </w:hyperlink>
      <w:r>
        <w:rPr>
          <w:rFonts w:ascii="Arial" w:hAnsi="Arial" w:cs="Arial"/>
          <w:color w:val="222222"/>
          <w:sz w:val="23"/>
          <w:szCs w:val="23"/>
        </w:rPr>
        <w:t> </w:t>
      </w:r>
      <w:hyperlink r:id="rId20" w:tooltip="Terminal (electronics)" w:history="1">
        <w:r>
          <w:rPr>
            <w:rStyle w:val="Hyperlink"/>
            <w:rFonts w:ascii="Arial" w:eastAsiaTheme="majorEastAsia" w:hAnsi="Arial" w:cs="Arial"/>
            <w:color w:val="0B0080"/>
            <w:sz w:val="23"/>
            <w:szCs w:val="23"/>
          </w:rPr>
          <w:t>two-terminal</w:t>
        </w:r>
      </w:hyperlink>
      <w:r>
        <w:rPr>
          <w:rFonts w:ascii="Arial" w:hAnsi="Arial" w:cs="Arial"/>
          <w:color w:val="222222"/>
          <w:sz w:val="23"/>
          <w:szCs w:val="23"/>
        </w:rPr>
        <w:t> </w:t>
      </w:r>
      <w:hyperlink r:id="rId21" w:tooltip="Electronic component" w:history="1">
        <w:r>
          <w:rPr>
            <w:rStyle w:val="Hyperlink"/>
            <w:rFonts w:ascii="Arial" w:eastAsiaTheme="majorEastAsia" w:hAnsi="Arial" w:cs="Arial"/>
            <w:color w:val="0B0080"/>
            <w:sz w:val="23"/>
            <w:szCs w:val="23"/>
          </w:rPr>
          <w:t>electrical component</w:t>
        </w:r>
      </w:hyperlink>
      <w:r>
        <w:rPr>
          <w:rFonts w:ascii="Arial" w:hAnsi="Arial" w:cs="Arial"/>
          <w:color w:val="222222"/>
          <w:sz w:val="23"/>
          <w:szCs w:val="23"/>
        </w:rPr>
        <w:t> that implements </w:t>
      </w:r>
      <w:hyperlink r:id="rId22" w:tooltip="Electrical resistance" w:history="1">
        <w:r>
          <w:rPr>
            <w:rStyle w:val="Hyperlink"/>
            <w:rFonts w:ascii="Arial" w:eastAsiaTheme="majorEastAsia" w:hAnsi="Arial" w:cs="Arial"/>
            <w:color w:val="0B0080"/>
            <w:sz w:val="23"/>
            <w:szCs w:val="23"/>
          </w:rPr>
          <w:t>electrical resistance</w:t>
        </w:r>
      </w:hyperlink>
      <w:r>
        <w:rPr>
          <w:rFonts w:ascii="Arial" w:hAnsi="Arial" w:cs="Arial"/>
          <w:color w:val="222222"/>
          <w:sz w:val="23"/>
          <w:szCs w:val="23"/>
        </w:rPr>
        <w:t> as a circuit element. In electronic circuits, resistors are used to reduce current flow, adjust signal levels, to divide voltages, </w:t>
      </w:r>
      <w:hyperlink r:id="rId23" w:tooltip="Biasing" w:history="1">
        <w:r>
          <w:rPr>
            <w:rStyle w:val="Hyperlink"/>
            <w:rFonts w:ascii="Arial" w:eastAsiaTheme="majorEastAsia" w:hAnsi="Arial" w:cs="Arial"/>
            <w:color w:val="0B0080"/>
            <w:sz w:val="23"/>
            <w:szCs w:val="23"/>
          </w:rPr>
          <w:t>bias</w:t>
        </w:r>
      </w:hyperlink>
      <w:r>
        <w:rPr>
          <w:rFonts w:ascii="Arial" w:hAnsi="Arial" w:cs="Arial"/>
          <w:color w:val="222222"/>
          <w:sz w:val="23"/>
          <w:szCs w:val="23"/>
        </w:rPr>
        <w:t> active elements, and terminate </w:t>
      </w:r>
      <w:hyperlink r:id="rId24" w:tooltip="Transmission line" w:history="1">
        <w:r>
          <w:rPr>
            <w:rStyle w:val="Hyperlink"/>
            <w:rFonts w:ascii="Arial" w:eastAsiaTheme="majorEastAsia" w:hAnsi="Arial" w:cs="Arial"/>
            <w:color w:val="0B0080"/>
            <w:sz w:val="23"/>
            <w:szCs w:val="23"/>
          </w:rPr>
          <w:t>transmission lines</w:t>
        </w:r>
      </w:hyperlink>
      <w:r>
        <w:rPr>
          <w:rFonts w:ascii="Arial" w:hAnsi="Arial" w:cs="Arial"/>
          <w:color w:val="222222"/>
          <w:sz w:val="23"/>
          <w:szCs w:val="23"/>
        </w:rPr>
        <w:t>, among other uses. High-power resistors that can dissipate many </w:t>
      </w:r>
      <w:hyperlink r:id="rId25" w:tooltip="Watt" w:history="1">
        <w:r>
          <w:rPr>
            <w:rStyle w:val="Hyperlink"/>
            <w:rFonts w:ascii="Arial" w:eastAsiaTheme="majorEastAsia" w:hAnsi="Arial" w:cs="Arial"/>
            <w:color w:val="0B0080"/>
            <w:sz w:val="23"/>
            <w:szCs w:val="23"/>
          </w:rPr>
          <w:t>watts</w:t>
        </w:r>
      </w:hyperlink>
      <w:r>
        <w:rPr>
          <w:rFonts w:ascii="Arial" w:hAnsi="Arial" w:cs="Arial"/>
          <w:color w:val="222222"/>
          <w:sz w:val="23"/>
          <w:szCs w:val="23"/>
        </w:rPr>
        <w:t> of electrical power as heat, may be used as part of motor controls, in power distribution systems, or as test loads for </w:t>
      </w:r>
      <w:hyperlink r:id="rId26" w:tooltip="Electric generator" w:history="1">
        <w:r>
          <w:rPr>
            <w:rStyle w:val="Hyperlink"/>
            <w:rFonts w:ascii="Arial" w:eastAsiaTheme="majorEastAsia" w:hAnsi="Arial" w:cs="Arial"/>
            <w:color w:val="0B0080"/>
            <w:sz w:val="23"/>
            <w:szCs w:val="23"/>
          </w:rPr>
          <w:t>generators</w:t>
        </w:r>
      </w:hyperlink>
      <w:r>
        <w:rPr>
          <w:rFonts w:ascii="Arial" w:hAnsi="Arial" w:cs="Arial"/>
          <w:color w:val="222222"/>
          <w:sz w:val="23"/>
          <w:szCs w:val="23"/>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D93699" w:rsidRDefault="00D93699" w:rsidP="00D93699">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 xml:space="preserve"> </w:t>
      </w:r>
      <w:r>
        <w:rPr>
          <w:rFonts w:ascii="Arial" w:hAnsi="Arial" w:cs="Arial"/>
          <w:color w:val="222222"/>
          <w:sz w:val="23"/>
          <w:szCs w:val="23"/>
        </w:rPr>
        <w:tab/>
        <w:t>Resistors are common elements of </w:t>
      </w:r>
      <w:hyperlink r:id="rId27" w:tooltip="Electrical network" w:history="1">
        <w:r>
          <w:rPr>
            <w:rStyle w:val="Hyperlink"/>
            <w:rFonts w:ascii="Arial" w:eastAsiaTheme="majorEastAsia" w:hAnsi="Arial" w:cs="Arial"/>
            <w:color w:val="0B0080"/>
            <w:sz w:val="23"/>
            <w:szCs w:val="23"/>
          </w:rPr>
          <w:t>electrical networks</w:t>
        </w:r>
      </w:hyperlink>
      <w:r>
        <w:rPr>
          <w:rFonts w:ascii="Arial" w:hAnsi="Arial" w:cs="Arial"/>
          <w:color w:val="222222"/>
          <w:sz w:val="23"/>
          <w:szCs w:val="23"/>
        </w:rPr>
        <w:t> and </w:t>
      </w:r>
      <w:hyperlink r:id="rId28" w:tooltip="Electronic circuit" w:history="1">
        <w:r>
          <w:rPr>
            <w:rStyle w:val="Hyperlink"/>
            <w:rFonts w:ascii="Arial" w:eastAsiaTheme="majorEastAsia" w:hAnsi="Arial" w:cs="Arial"/>
            <w:color w:val="0B0080"/>
            <w:sz w:val="23"/>
            <w:szCs w:val="23"/>
          </w:rPr>
          <w:t>electronic circuits</w:t>
        </w:r>
      </w:hyperlink>
      <w:r>
        <w:rPr>
          <w:rFonts w:ascii="Arial" w:hAnsi="Arial" w:cs="Arial"/>
          <w:color w:val="222222"/>
          <w:sz w:val="23"/>
          <w:szCs w:val="23"/>
        </w:rPr>
        <w:t> and are ubiquitous in </w:t>
      </w:r>
      <w:hyperlink r:id="rId29" w:tooltip="Electronics" w:history="1">
        <w:r>
          <w:rPr>
            <w:rStyle w:val="Hyperlink"/>
            <w:rFonts w:ascii="Arial" w:eastAsiaTheme="majorEastAsia" w:hAnsi="Arial" w:cs="Arial"/>
            <w:color w:val="0B0080"/>
            <w:sz w:val="23"/>
            <w:szCs w:val="23"/>
          </w:rPr>
          <w:t>electronic equipment</w:t>
        </w:r>
      </w:hyperlink>
      <w:r>
        <w:rPr>
          <w:rFonts w:ascii="Arial" w:hAnsi="Arial" w:cs="Arial"/>
          <w:color w:val="222222"/>
          <w:sz w:val="23"/>
          <w:szCs w:val="23"/>
        </w:rPr>
        <w:t>. Practical resistors as discrete components can be composed of various compounds and forms. Resistors are also implemented within </w:t>
      </w:r>
      <w:hyperlink r:id="rId30" w:tooltip="Integrated circuits" w:history="1">
        <w:r>
          <w:rPr>
            <w:rStyle w:val="Hyperlink"/>
            <w:rFonts w:ascii="Arial" w:eastAsiaTheme="majorEastAsia" w:hAnsi="Arial" w:cs="Arial"/>
            <w:color w:val="0B0080"/>
            <w:sz w:val="23"/>
            <w:szCs w:val="23"/>
          </w:rPr>
          <w:t>integrated circuits</w:t>
        </w:r>
      </w:hyperlink>
      <w:r>
        <w:rPr>
          <w:rFonts w:ascii="Arial" w:hAnsi="Arial" w:cs="Arial"/>
          <w:color w:val="222222"/>
          <w:sz w:val="23"/>
          <w:szCs w:val="23"/>
        </w:rPr>
        <w:t>.</w:t>
      </w:r>
    </w:p>
    <w:p w:rsidR="00D93699" w:rsidRPr="00D93699" w:rsidRDefault="00D93699" w:rsidP="00D93699">
      <w:pPr>
        <w:pStyle w:val="ListParagraph"/>
        <w:ind w:left="433" w:right="3400"/>
        <w:jc w:val="both"/>
        <w:rPr>
          <w:rFonts w:ascii="Arial" w:hAnsi="Arial" w:cs="Arial"/>
          <w:color w:val="323232"/>
          <w:spacing w:val="5"/>
          <w:sz w:val="29"/>
          <w:szCs w:val="29"/>
        </w:rPr>
      </w:pPr>
      <w:r>
        <w:rPr>
          <w:rFonts w:ascii="Arial" w:hAnsi="Arial" w:cs="Arial"/>
          <w:noProof/>
          <w:color w:val="323232"/>
          <w:spacing w:val="5"/>
          <w:sz w:val="29"/>
          <w:szCs w:val="29"/>
        </w:rPr>
        <w:drawing>
          <wp:inline distT="0" distB="0" distL="0" distR="0">
            <wp:extent cx="2143125" cy="2143125"/>
            <wp:effectExtent l="19050" t="0" r="9525" b="0"/>
            <wp:docPr id="5" name="Picture 4" descr="RESISTOR.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STOR.jfif"/>
                    <pic:cNvPicPr/>
                  </pic:nvPicPr>
                  <pic:blipFill>
                    <a:blip r:embed="rId31"/>
                    <a:stretch>
                      <a:fillRect/>
                    </a:stretch>
                  </pic:blipFill>
                  <pic:spPr>
                    <a:xfrm>
                      <a:off x="0" y="0"/>
                      <a:ext cx="2143125" cy="2143125"/>
                    </a:xfrm>
                    <a:prstGeom prst="rect">
                      <a:avLst/>
                    </a:prstGeom>
                  </pic:spPr>
                </pic:pic>
              </a:graphicData>
            </a:graphic>
          </wp:inline>
        </w:drawing>
      </w: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Default="00D93699" w:rsidP="00D93699">
      <w:pPr>
        <w:pStyle w:val="ListParagraph"/>
        <w:numPr>
          <w:ilvl w:val="0"/>
          <w:numId w:val="2"/>
        </w:numPr>
        <w:ind w:right="3400"/>
        <w:jc w:val="both"/>
        <w:rPr>
          <w:rFonts w:ascii="Cambria" w:eastAsia="Cambria" w:hAnsi="Cambria" w:cs="Cambria"/>
          <w:b/>
          <w:sz w:val="22"/>
          <w:szCs w:val="22"/>
        </w:rPr>
      </w:pPr>
      <w:r>
        <w:rPr>
          <w:rFonts w:ascii="Cambria" w:eastAsia="Cambria" w:hAnsi="Cambria" w:cs="Cambria"/>
          <w:b/>
          <w:sz w:val="22"/>
          <w:szCs w:val="22"/>
        </w:rPr>
        <w:t>LED</w:t>
      </w:r>
    </w:p>
    <w:p w:rsidR="00D93699" w:rsidRDefault="00D93699" w:rsidP="00D93699">
      <w:pPr>
        <w:ind w:right="3400"/>
        <w:jc w:val="both"/>
        <w:rPr>
          <w:rFonts w:ascii="Cambria" w:eastAsia="Cambria" w:hAnsi="Cambria" w:cs="Cambria"/>
          <w:b/>
          <w:sz w:val="22"/>
          <w:szCs w:val="22"/>
        </w:rPr>
      </w:pPr>
    </w:p>
    <w:p w:rsidR="00D93699" w:rsidRDefault="00D93699" w:rsidP="00D93699">
      <w:pPr>
        <w:ind w:right="3400"/>
        <w:jc w:val="both"/>
        <w:rPr>
          <w:rFonts w:ascii="Cambria" w:eastAsia="Cambria" w:hAnsi="Cambria" w:cs="Cambria"/>
          <w:b/>
          <w:sz w:val="22"/>
          <w:szCs w:val="22"/>
        </w:rPr>
      </w:pPr>
    </w:p>
    <w:p w:rsidR="00D93699" w:rsidRDefault="00D93699" w:rsidP="00D93699">
      <w:pPr>
        <w:ind w:right="3400"/>
        <w:jc w:val="both"/>
        <w:rPr>
          <w:rFonts w:ascii="Cambria" w:eastAsia="Cambria" w:hAnsi="Cambria" w:cs="Cambria"/>
          <w:b/>
          <w:sz w:val="22"/>
          <w:szCs w:val="22"/>
        </w:rPr>
      </w:pPr>
    </w:p>
    <w:p w:rsidR="00D93699" w:rsidRPr="00D93699" w:rsidRDefault="00D93699" w:rsidP="00D93699">
      <w:pPr>
        <w:ind w:right="3400"/>
        <w:jc w:val="both"/>
        <w:rPr>
          <w:rFonts w:ascii="Cambria" w:eastAsia="Cambria" w:hAnsi="Cambria" w:cs="Cambria"/>
          <w:b/>
          <w:sz w:val="22"/>
          <w:szCs w:val="22"/>
        </w:rPr>
      </w:pPr>
      <w:r>
        <w:rPr>
          <w:rFonts w:ascii="Cambria" w:eastAsia="Cambria" w:hAnsi="Cambria" w:cs="Cambria"/>
          <w:b/>
          <w:noProof/>
          <w:sz w:val="22"/>
          <w:szCs w:val="22"/>
        </w:rPr>
        <w:drawing>
          <wp:inline distT="0" distB="0" distL="0" distR="0">
            <wp:extent cx="2180305" cy="1786270"/>
            <wp:effectExtent l="19050" t="0" r="0" b="0"/>
            <wp:docPr id="6" name="Picture 5" descr="LE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jfif"/>
                    <pic:cNvPicPr/>
                  </pic:nvPicPr>
                  <pic:blipFill>
                    <a:blip r:embed="rId32"/>
                    <a:stretch>
                      <a:fillRect/>
                    </a:stretch>
                  </pic:blipFill>
                  <pic:spPr>
                    <a:xfrm>
                      <a:off x="0" y="0"/>
                      <a:ext cx="2181225" cy="1787023"/>
                    </a:xfrm>
                    <a:prstGeom prst="rect">
                      <a:avLst/>
                    </a:prstGeom>
                  </pic:spPr>
                </pic:pic>
              </a:graphicData>
            </a:graphic>
          </wp:inline>
        </w:drawing>
      </w:r>
    </w:p>
    <w:p w:rsidR="00D93699" w:rsidRDefault="00D93699" w:rsidP="00D93699">
      <w:pPr>
        <w:pStyle w:val="NormalWeb"/>
        <w:shd w:val="clear" w:color="auto" w:fill="FFFFFF"/>
        <w:spacing w:before="120" w:beforeAutospacing="0" w:after="120" w:afterAutospacing="0"/>
        <w:ind w:left="43"/>
        <w:rPr>
          <w:rFonts w:ascii="Arial" w:hAnsi="Arial" w:cs="Arial"/>
          <w:color w:val="222222"/>
          <w:sz w:val="23"/>
          <w:szCs w:val="23"/>
        </w:rPr>
      </w:pPr>
      <w:r>
        <w:rPr>
          <w:rFonts w:ascii="Arial" w:hAnsi="Arial" w:cs="Arial"/>
          <w:color w:val="222222"/>
          <w:sz w:val="23"/>
          <w:szCs w:val="23"/>
        </w:rPr>
        <w:lastRenderedPageBreak/>
        <w:t>A </w:t>
      </w:r>
      <w:r>
        <w:rPr>
          <w:rFonts w:ascii="Arial" w:hAnsi="Arial" w:cs="Arial"/>
          <w:b/>
          <w:bCs/>
          <w:color w:val="222222"/>
          <w:sz w:val="23"/>
          <w:szCs w:val="23"/>
        </w:rPr>
        <w:t>light-emitting diode</w:t>
      </w:r>
      <w:r>
        <w:rPr>
          <w:rFonts w:ascii="Arial" w:hAnsi="Arial" w:cs="Arial"/>
          <w:color w:val="222222"/>
          <w:sz w:val="23"/>
          <w:szCs w:val="23"/>
        </w:rPr>
        <w:t> (</w:t>
      </w:r>
      <w:r>
        <w:rPr>
          <w:rFonts w:ascii="Arial" w:hAnsi="Arial" w:cs="Arial"/>
          <w:b/>
          <w:bCs/>
          <w:color w:val="222222"/>
          <w:sz w:val="23"/>
          <w:szCs w:val="23"/>
        </w:rPr>
        <w:t>LED</w:t>
      </w:r>
      <w:r>
        <w:rPr>
          <w:rFonts w:ascii="Arial" w:hAnsi="Arial" w:cs="Arial"/>
          <w:color w:val="222222"/>
          <w:sz w:val="23"/>
          <w:szCs w:val="23"/>
        </w:rPr>
        <w:t>) is a </w:t>
      </w:r>
      <w:hyperlink r:id="rId33" w:tooltip="Semiconductor" w:history="1">
        <w:r>
          <w:rPr>
            <w:rStyle w:val="Hyperlink"/>
            <w:rFonts w:ascii="Arial" w:eastAsiaTheme="majorEastAsia" w:hAnsi="Arial" w:cs="Arial"/>
            <w:color w:val="0B0080"/>
            <w:sz w:val="23"/>
            <w:szCs w:val="23"/>
          </w:rPr>
          <w:t>semiconductor</w:t>
        </w:r>
      </w:hyperlink>
      <w:r>
        <w:rPr>
          <w:rFonts w:ascii="Arial" w:hAnsi="Arial" w:cs="Arial"/>
          <w:color w:val="222222"/>
          <w:sz w:val="23"/>
          <w:szCs w:val="23"/>
        </w:rPr>
        <w:t> </w:t>
      </w:r>
      <w:hyperlink r:id="rId34" w:tooltip="Light source" w:history="1">
        <w:r>
          <w:rPr>
            <w:rStyle w:val="Hyperlink"/>
            <w:rFonts w:ascii="Arial" w:eastAsiaTheme="majorEastAsia" w:hAnsi="Arial" w:cs="Arial"/>
            <w:color w:val="0B0080"/>
            <w:sz w:val="23"/>
            <w:szCs w:val="23"/>
          </w:rPr>
          <w:t>light source</w:t>
        </w:r>
      </w:hyperlink>
      <w:r>
        <w:rPr>
          <w:rFonts w:ascii="Arial" w:hAnsi="Arial" w:cs="Arial"/>
          <w:color w:val="222222"/>
          <w:sz w:val="23"/>
          <w:szCs w:val="23"/>
        </w:rPr>
        <w:t> that emits light when </w:t>
      </w:r>
      <w:hyperlink r:id="rId35" w:tooltip="Electric current" w:history="1">
        <w:r>
          <w:rPr>
            <w:rStyle w:val="Hyperlink"/>
            <w:rFonts w:ascii="Arial" w:eastAsiaTheme="majorEastAsia" w:hAnsi="Arial" w:cs="Arial"/>
            <w:color w:val="0B0080"/>
            <w:sz w:val="23"/>
            <w:szCs w:val="23"/>
          </w:rPr>
          <w:t>current</w:t>
        </w:r>
      </w:hyperlink>
      <w:r>
        <w:rPr>
          <w:rFonts w:ascii="Arial" w:hAnsi="Arial" w:cs="Arial"/>
          <w:color w:val="222222"/>
          <w:sz w:val="23"/>
          <w:szCs w:val="23"/>
        </w:rPr>
        <w:t> flows through it. </w:t>
      </w:r>
      <w:hyperlink r:id="rId36" w:tooltip="Electron" w:history="1">
        <w:r>
          <w:rPr>
            <w:rStyle w:val="Hyperlink"/>
            <w:rFonts w:ascii="Arial" w:eastAsiaTheme="majorEastAsia" w:hAnsi="Arial" w:cs="Arial"/>
            <w:color w:val="0B0080"/>
            <w:sz w:val="23"/>
            <w:szCs w:val="23"/>
          </w:rPr>
          <w:t>Electrons</w:t>
        </w:r>
      </w:hyperlink>
      <w:r>
        <w:rPr>
          <w:rFonts w:ascii="Arial" w:hAnsi="Arial" w:cs="Arial"/>
          <w:color w:val="222222"/>
          <w:sz w:val="23"/>
          <w:szCs w:val="23"/>
        </w:rPr>
        <w:t> in the semiconductor recombine with </w:t>
      </w:r>
      <w:hyperlink r:id="rId37" w:tooltip="Electron hole" w:history="1">
        <w:r>
          <w:rPr>
            <w:rStyle w:val="Hyperlink"/>
            <w:rFonts w:ascii="Arial" w:eastAsiaTheme="majorEastAsia" w:hAnsi="Arial" w:cs="Arial"/>
            <w:color w:val="0B0080"/>
            <w:sz w:val="23"/>
            <w:szCs w:val="23"/>
          </w:rPr>
          <w:t>electron holes</w:t>
        </w:r>
      </w:hyperlink>
      <w:r>
        <w:rPr>
          <w:rFonts w:ascii="Arial" w:hAnsi="Arial" w:cs="Arial"/>
          <w:color w:val="222222"/>
          <w:sz w:val="23"/>
          <w:szCs w:val="23"/>
        </w:rPr>
        <w:t>, releasing energy in the form of </w:t>
      </w:r>
      <w:hyperlink r:id="rId38" w:tooltip="Photon" w:history="1">
        <w:r>
          <w:rPr>
            <w:rStyle w:val="Hyperlink"/>
            <w:rFonts w:ascii="Arial" w:eastAsiaTheme="majorEastAsia" w:hAnsi="Arial" w:cs="Arial"/>
            <w:color w:val="0B0080"/>
            <w:sz w:val="23"/>
            <w:szCs w:val="23"/>
          </w:rPr>
          <w:t>photons</w:t>
        </w:r>
      </w:hyperlink>
      <w:r>
        <w:rPr>
          <w:rFonts w:ascii="Arial" w:hAnsi="Arial" w:cs="Arial"/>
          <w:color w:val="222222"/>
          <w:sz w:val="23"/>
          <w:szCs w:val="23"/>
        </w:rPr>
        <w:t>. The color of the light (corresponding to the energy of the photons) is determined by the energy required for electrons to cross the </w:t>
      </w:r>
      <w:hyperlink r:id="rId39" w:tooltip="Band gap" w:history="1">
        <w:r>
          <w:rPr>
            <w:rStyle w:val="Hyperlink"/>
            <w:rFonts w:ascii="Arial" w:eastAsiaTheme="majorEastAsia" w:hAnsi="Arial" w:cs="Arial"/>
            <w:color w:val="0B0080"/>
            <w:sz w:val="23"/>
            <w:szCs w:val="23"/>
          </w:rPr>
          <w:t>band gap</w:t>
        </w:r>
      </w:hyperlink>
      <w:r>
        <w:rPr>
          <w:rFonts w:ascii="Arial" w:hAnsi="Arial" w:cs="Arial"/>
          <w:color w:val="222222"/>
          <w:sz w:val="23"/>
          <w:szCs w:val="23"/>
        </w:rPr>
        <w:t> of the semiconductor.</w:t>
      </w:r>
      <w:hyperlink r:id="rId40" w:anchor="cite_note-5" w:history="1">
        <w:r>
          <w:rPr>
            <w:rStyle w:val="Hyperlink"/>
            <w:rFonts w:ascii="Arial" w:eastAsiaTheme="majorEastAsia" w:hAnsi="Arial" w:cs="Arial"/>
            <w:color w:val="0B0080"/>
            <w:sz w:val="19"/>
            <w:szCs w:val="19"/>
            <w:vertAlign w:val="superscript"/>
          </w:rPr>
          <w:t>[5]</w:t>
        </w:r>
      </w:hyperlink>
      <w:r>
        <w:rPr>
          <w:rFonts w:ascii="Arial" w:hAnsi="Arial" w:cs="Arial"/>
          <w:color w:val="222222"/>
          <w:sz w:val="23"/>
          <w:szCs w:val="23"/>
        </w:rPr>
        <w:t> White light is obtained by using multiple semiconductors or a layer of light-emitting phosphor on the semiconductor device.</w:t>
      </w:r>
      <w:hyperlink r:id="rId41" w:anchor="cite_note-6" w:history="1">
        <w:r>
          <w:rPr>
            <w:rStyle w:val="Hyperlink"/>
            <w:rFonts w:ascii="Arial" w:eastAsiaTheme="majorEastAsia" w:hAnsi="Arial" w:cs="Arial"/>
            <w:color w:val="0B0080"/>
            <w:sz w:val="19"/>
            <w:szCs w:val="19"/>
            <w:vertAlign w:val="superscript"/>
          </w:rPr>
          <w:t>[6]</w:t>
        </w:r>
      </w:hyperlink>
    </w:p>
    <w:p w:rsidR="00D93699" w:rsidRDefault="00D93699" w:rsidP="00D93699">
      <w:pPr>
        <w:pStyle w:val="NormalWeb"/>
        <w:shd w:val="clear" w:color="auto" w:fill="FFFFFF"/>
        <w:spacing w:before="120" w:beforeAutospacing="0" w:after="120" w:afterAutospacing="0"/>
        <w:ind w:left="43"/>
        <w:rPr>
          <w:rFonts w:ascii="Arial" w:hAnsi="Arial" w:cs="Arial"/>
          <w:color w:val="222222"/>
          <w:sz w:val="23"/>
          <w:szCs w:val="23"/>
        </w:rPr>
      </w:pPr>
      <w:r>
        <w:rPr>
          <w:rFonts w:ascii="Arial" w:hAnsi="Arial" w:cs="Arial"/>
          <w:color w:val="222222"/>
          <w:sz w:val="23"/>
          <w:szCs w:val="23"/>
        </w:rPr>
        <w:t>Appearing as practical electronic components in 1962, the earliest LEDs emitted low-intensity infrared light.</w:t>
      </w:r>
      <w:hyperlink r:id="rId42" w:anchor="cite_note-FirstPracticalLED-7" w:history="1">
        <w:r>
          <w:rPr>
            <w:rStyle w:val="Hyperlink"/>
            <w:rFonts w:ascii="Arial" w:eastAsiaTheme="majorEastAsia" w:hAnsi="Arial" w:cs="Arial"/>
            <w:color w:val="0B0080"/>
            <w:sz w:val="19"/>
            <w:szCs w:val="19"/>
            <w:vertAlign w:val="superscript"/>
          </w:rPr>
          <w:t>[7]</w:t>
        </w:r>
      </w:hyperlink>
      <w:r>
        <w:rPr>
          <w:rFonts w:ascii="Arial" w:hAnsi="Arial" w:cs="Arial"/>
          <w:color w:val="222222"/>
          <w:sz w:val="23"/>
          <w:szCs w:val="23"/>
        </w:rPr>
        <w:t> Infrared LEDs are used in </w:t>
      </w:r>
      <w:hyperlink r:id="rId43" w:tooltip="Remote-control" w:history="1">
        <w:r>
          <w:rPr>
            <w:rStyle w:val="Hyperlink"/>
            <w:rFonts w:ascii="Arial" w:eastAsiaTheme="majorEastAsia" w:hAnsi="Arial" w:cs="Arial"/>
            <w:color w:val="0B0080"/>
            <w:sz w:val="23"/>
            <w:szCs w:val="23"/>
          </w:rPr>
          <w:t>remote-control</w:t>
        </w:r>
      </w:hyperlink>
      <w:r>
        <w:rPr>
          <w:rFonts w:ascii="Arial" w:hAnsi="Arial" w:cs="Arial"/>
          <w:color w:val="222222"/>
          <w:sz w:val="23"/>
          <w:szCs w:val="23"/>
        </w:rPr>
        <w:t> circuits, such as those used with a wide variety of consumer electronics. The first visible-light LEDs were of low intensity and limited to red. Modern LEDs are available across the </w:t>
      </w:r>
      <w:hyperlink r:id="rId44" w:tooltip="Visible spectrum" w:history="1">
        <w:r>
          <w:rPr>
            <w:rStyle w:val="Hyperlink"/>
            <w:rFonts w:ascii="Arial" w:eastAsiaTheme="majorEastAsia" w:hAnsi="Arial" w:cs="Arial"/>
            <w:color w:val="0B0080"/>
            <w:sz w:val="23"/>
            <w:szCs w:val="23"/>
          </w:rPr>
          <w:t>visible</w:t>
        </w:r>
      </w:hyperlink>
      <w:r>
        <w:rPr>
          <w:rFonts w:ascii="Arial" w:hAnsi="Arial" w:cs="Arial"/>
          <w:color w:val="222222"/>
          <w:sz w:val="23"/>
          <w:szCs w:val="23"/>
        </w:rPr>
        <w:t>, </w:t>
      </w:r>
      <w:hyperlink r:id="rId45" w:tooltip="Ultraviolet" w:history="1">
        <w:r>
          <w:rPr>
            <w:rStyle w:val="Hyperlink"/>
            <w:rFonts w:ascii="Arial" w:eastAsiaTheme="majorEastAsia" w:hAnsi="Arial" w:cs="Arial"/>
            <w:color w:val="0B0080"/>
            <w:sz w:val="23"/>
            <w:szCs w:val="23"/>
          </w:rPr>
          <w:t>ultraviolet</w:t>
        </w:r>
      </w:hyperlink>
      <w:r>
        <w:rPr>
          <w:rFonts w:ascii="Arial" w:hAnsi="Arial" w:cs="Arial"/>
          <w:color w:val="222222"/>
          <w:sz w:val="23"/>
          <w:szCs w:val="23"/>
        </w:rPr>
        <w:t>, and </w:t>
      </w:r>
      <w:hyperlink r:id="rId46" w:tooltip="Infrared" w:history="1">
        <w:r>
          <w:rPr>
            <w:rStyle w:val="Hyperlink"/>
            <w:rFonts w:ascii="Arial" w:eastAsiaTheme="majorEastAsia" w:hAnsi="Arial" w:cs="Arial"/>
            <w:color w:val="0B0080"/>
            <w:sz w:val="23"/>
            <w:szCs w:val="23"/>
          </w:rPr>
          <w:t>infrared</w:t>
        </w:r>
      </w:hyperlink>
      <w:r>
        <w:rPr>
          <w:rFonts w:ascii="Arial" w:hAnsi="Arial" w:cs="Arial"/>
          <w:color w:val="222222"/>
          <w:sz w:val="23"/>
          <w:szCs w:val="23"/>
        </w:rPr>
        <w:t> wavelengths, with high light output.</w:t>
      </w:r>
    </w:p>
    <w:p w:rsidR="00D93699" w:rsidRDefault="00D93699" w:rsidP="00D93699">
      <w:pPr>
        <w:pStyle w:val="NormalWeb"/>
        <w:shd w:val="clear" w:color="auto" w:fill="FFFFFF"/>
        <w:spacing w:before="120" w:beforeAutospacing="0" w:after="120" w:afterAutospacing="0"/>
        <w:ind w:left="43"/>
        <w:rPr>
          <w:rFonts w:ascii="Arial" w:hAnsi="Arial" w:cs="Arial"/>
          <w:color w:val="222222"/>
          <w:sz w:val="23"/>
          <w:szCs w:val="23"/>
        </w:rPr>
      </w:pPr>
      <w:r>
        <w:rPr>
          <w:rFonts w:ascii="Arial" w:hAnsi="Arial" w:cs="Arial"/>
          <w:color w:val="222222"/>
          <w:sz w:val="23"/>
          <w:szCs w:val="23"/>
        </w:rPr>
        <w:t>Early LEDs were often used as indicator lamps, replacing small incandescent bulbs, and in </w:t>
      </w:r>
      <w:hyperlink r:id="rId47" w:tooltip="Seven-segment display" w:history="1">
        <w:r>
          <w:rPr>
            <w:rStyle w:val="Hyperlink"/>
            <w:rFonts w:ascii="Arial" w:eastAsiaTheme="majorEastAsia" w:hAnsi="Arial" w:cs="Arial"/>
            <w:color w:val="0B0080"/>
            <w:sz w:val="23"/>
            <w:szCs w:val="23"/>
          </w:rPr>
          <w:t>seven-segment displays</w:t>
        </w:r>
      </w:hyperlink>
      <w:r>
        <w:rPr>
          <w:rFonts w:ascii="Arial" w:hAnsi="Arial" w:cs="Arial"/>
          <w:color w:val="222222"/>
          <w:sz w:val="23"/>
          <w:szCs w:val="23"/>
        </w:rPr>
        <w:t>. Recent developments have produced high-output white light LEDs suitable for room and outdoor area lighting. LEDs have led to new displays and sensors, while their high switching rates are useful in advanced communications technology</w:t>
      </w:r>
    </w:p>
    <w:p w:rsidR="00D93699" w:rsidRDefault="00D93699" w:rsidP="00D93699">
      <w:pPr>
        <w:pStyle w:val="NormalWeb"/>
        <w:shd w:val="clear" w:color="auto" w:fill="FFFFFF"/>
        <w:spacing w:before="120" w:beforeAutospacing="0" w:after="120" w:afterAutospacing="0"/>
        <w:ind w:left="43"/>
        <w:rPr>
          <w:rFonts w:ascii="Arial" w:hAnsi="Arial" w:cs="Arial"/>
          <w:color w:val="222222"/>
          <w:sz w:val="23"/>
          <w:szCs w:val="23"/>
        </w:rPr>
      </w:pPr>
    </w:p>
    <w:p w:rsidR="00D93699" w:rsidRDefault="00D93699" w:rsidP="00D93699">
      <w:pPr>
        <w:pStyle w:val="NormalWeb"/>
        <w:shd w:val="clear" w:color="auto" w:fill="FFFFFF"/>
        <w:spacing w:before="120" w:beforeAutospacing="0" w:after="120" w:afterAutospacing="0"/>
        <w:ind w:left="43"/>
        <w:rPr>
          <w:rFonts w:ascii="Arial" w:hAnsi="Arial" w:cs="Arial"/>
          <w:color w:val="222222"/>
          <w:sz w:val="23"/>
          <w:szCs w:val="23"/>
        </w:rPr>
      </w:pPr>
      <w:r>
        <w:rPr>
          <w:rFonts w:ascii="Arial" w:hAnsi="Arial" w:cs="Arial"/>
          <w:color w:val="222222"/>
          <w:sz w:val="23"/>
          <w:szCs w:val="23"/>
        </w:rPr>
        <w:t>6)JUMPER WIRES</w:t>
      </w:r>
    </w:p>
    <w:p w:rsidR="00D93699" w:rsidRDefault="00D93699" w:rsidP="00D93699">
      <w:pPr>
        <w:pStyle w:val="NormalWeb"/>
        <w:shd w:val="clear" w:color="auto" w:fill="FFFFFF"/>
        <w:spacing w:before="0" w:beforeAutospacing="0" w:after="335" w:afterAutospacing="0" w:line="335" w:lineRule="atLeast"/>
        <w:rPr>
          <w:rFonts w:ascii="Helvetica" w:hAnsi="Helvetica"/>
          <w:color w:val="000000"/>
          <w:sz w:val="23"/>
          <w:szCs w:val="23"/>
        </w:rPr>
      </w:pPr>
      <w:r>
        <w:rPr>
          <w:rFonts w:ascii="Helvetica" w:hAnsi="Helvetica"/>
          <w:color w:val="000000"/>
          <w:sz w:val="23"/>
          <w:szCs w:val="23"/>
        </w:rPr>
        <w:t>Jumper wires are simply wires that have connector pins at each end, allowing them to be used to connect two points to each other without soldering. Jumper wires are typically used with </w:t>
      </w:r>
      <w:hyperlink r:id="rId48" w:history="1">
        <w:r>
          <w:rPr>
            <w:rStyle w:val="Hyperlink"/>
            <w:rFonts w:ascii="Helvetica" w:eastAsiaTheme="majorEastAsia" w:hAnsi="Helvetica"/>
            <w:color w:val="E0311D"/>
            <w:sz w:val="23"/>
            <w:szCs w:val="23"/>
          </w:rPr>
          <w:t>breadboards</w:t>
        </w:r>
      </w:hyperlink>
      <w:r>
        <w:rPr>
          <w:rFonts w:ascii="Helvetica" w:hAnsi="Helvetica"/>
          <w:color w:val="000000"/>
          <w:sz w:val="23"/>
          <w:szCs w:val="23"/>
        </w:rPr>
        <w:t> and other prototyping tools in order to make it easy to change a circuit as needed. Fairly simple. In fact, it doesn’t get much more basic than jumper wires.</w:t>
      </w:r>
    </w:p>
    <w:p w:rsidR="00D93699" w:rsidRDefault="00D93699" w:rsidP="00D93699">
      <w:pPr>
        <w:pStyle w:val="NormalWeb"/>
        <w:shd w:val="clear" w:color="auto" w:fill="FFFFFF"/>
        <w:spacing w:before="0" w:beforeAutospacing="0" w:after="335" w:afterAutospacing="0" w:line="335" w:lineRule="atLeast"/>
        <w:rPr>
          <w:rFonts w:ascii="Helvetica" w:hAnsi="Helvetica"/>
          <w:color w:val="000000"/>
          <w:sz w:val="23"/>
          <w:szCs w:val="23"/>
        </w:rPr>
      </w:pPr>
      <w:r>
        <w:rPr>
          <w:rFonts w:ascii="Helvetica" w:hAnsi="Helvetica"/>
          <w:noProof/>
          <w:color w:val="000000"/>
          <w:sz w:val="23"/>
          <w:szCs w:val="23"/>
        </w:rPr>
        <w:drawing>
          <wp:inline distT="0" distB="0" distL="0" distR="0">
            <wp:extent cx="3146705" cy="1605517"/>
            <wp:effectExtent l="19050" t="0" r="0" b="0"/>
            <wp:docPr id="9" name="Picture 9" descr="jumper wire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mper wire colors"/>
                    <pic:cNvPicPr>
                      <a:picLocks noChangeAspect="1" noChangeArrowheads="1"/>
                    </pic:cNvPicPr>
                  </pic:nvPicPr>
                  <pic:blipFill>
                    <a:blip r:embed="rId49"/>
                    <a:srcRect/>
                    <a:stretch>
                      <a:fillRect/>
                    </a:stretch>
                  </pic:blipFill>
                  <pic:spPr bwMode="auto">
                    <a:xfrm>
                      <a:off x="0" y="0"/>
                      <a:ext cx="3151022" cy="1607719"/>
                    </a:xfrm>
                    <a:prstGeom prst="rect">
                      <a:avLst/>
                    </a:prstGeom>
                    <a:noFill/>
                    <a:ln w="9525">
                      <a:noFill/>
                      <a:miter lim="800000"/>
                      <a:headEnd/>
                      <a:tailEnd/>
                    </a:ln>
                  </pic:spPr>
                </pic:pic>
              </a:graphicData>
            </a:graphic>
          </wp:inline>
        </w:drawing>
      </w:r>
    </w:p>
    <w:p w:rsidR="00D93699" w:rsidRDefault="00D93699" w:rsidP="00D93699">
      <w:pPr>
        <w:pStyle w:val="NormalWeb"/>
        <w:shd w:val="clear" w:color="auto" w:fill="FFFFFF"/>
        <w:spacing w:before="0" w:beforeAutospacing="0" w:after="335" w:afterAutospacing="0" w:line="335" w:lineRule="atLeast"/>
        <w:jc w:val="center"/>
        <w:rPr>
          <w:rFonts w:ascii="Helvetica" w:hAnsi="Helvetica"/>
          <w:color w:val="000000"/>
          <w:sz w:val="23"/>
          <w:szCs w:val="23"/>
        </w:rPr>
      </w:pPr>
      <w:r>
        <w:rPr>
          <w:rFonts w:ascii="Helvetica" w:hAnsi="Helvetica"/>
          <w:color w:val="808080"/>
          <w:sz w:val="20"/>
          <w:szCs w:val="20"/>
        </w:rPr>
        <w:t>Photo Credit: </w:t>
      </w:r>
      <w:hyperlink r:id="rId50" w:history="1">
        <w:r>
          <w:rPr>
            <w:rStyle w:val="Hyperlink"/>
            <w:rFonts w:ascii="Helvetica" w:eastAsiaTheme="majorEastAsia" w:hAnsi="Helvetica"/>
            <w:color w:val="808080"/>
            <w:sz w:val="20"/>
            <w:szCs w:val="20"/>
          </w:rPr>
          <w:t>oomlout</w:t>
        </w:r>
      </w:hyperlink>
    </w:p>
    <w:p w:rsidR="00D93699" w:rsidRDefault="00D93699" w:rsidP="00D93699">
      <w:pPr>
        <w:pStyle w:val="NormalWeb"/>
        <w:shd w:val="clear" w:color="auto" w:fill="FFFFFF"/>
        <w:spacing w:before="0" w:beforeAutospacing="0" w:after="335" w:afterAutospacing="0" w:line="335" w:lineRule="atLeast"/>
        <w:rPr>
          <w:rFonts w:ascii="Helvetica" w:hAnsi="Helvetica"/>
          <w:color w:val="000000"/>
          <w:sz w:val="23"/>
          <w:szCs w:val="23"/>
        </w:rPr>
      </w:pPr>
      <w:r>
        <w:rPr>
          <w:rFonts w:ascii="Helvetica" w:hAnsi="Helvetica"/>
          <w:color w:val="000000"/>
          <w:sz w:val="23"/>
          <w:szCs w:val="23"/>
        </w:rPr>
        <w:t>Though jumper wires come in a variety of colors, the colors don’t actually mean anything. This means that a red jumper wire is technically the same as a black one. But the colors can be used to your advantage in order to differentiate between types of connections, such as ground or power.</w:t>
      </w:r>
    </w:p>
    <w:p w:rsidR="00D93699" w:rsidRDefault="00D93699" w:rsidP="00D93699">
      <w:pPr>
        <w:pStyle w:val="NormalWeb"/>
        <w:shd w:val="clear" w:color="auto" w:fill="FFFFFF"/>
        <w:spacing w:before="120" w:beforeAutospacing="0" w:after="120" w:afterAutospacing="0"/>
        <w:ind w:left="43"/>
        <w:rPr>
          <w:rFonts w:ascii="Arial" w:hAnsi="Arial" w:cs="Arial"/>
          <w:color w:val="222222"/>
          <w:sz w:val="23"/>
          <w:szCs w:val="23"/>
        </w:rPr>
      </w:pPr>
    </w:p>
    <w:p w:rsidR="00D93699" w:rsidRDefault="00D93699" w:rsidP="00D93699">
      <w:pPr>
        <w:pStyle w:val="NormalWeb"/>
        <w:shd w:val="clear" w:color="auto" w:fill="FFFFFF"/>
        <w:spacing w:before="120" w:beforeAutospacing="0" w:after="120" w:afterAutospacing="0"/>
        <w:ind w:left="43"/>
        <w:rPr>
          <w:rFonts w:ascii="Arial" w:hAnsi="Arial" w:cs="Arial"/>
          <w:color w:val="222222"/>
          <w:sz w:val="23"/>
          <w:szCs w:val="23"/>
        </w:rPr>
      </w:pPr>
    </w:p>
    <w:p w:rsidR="00D73726" w:rsidRDefault="00D93699" w:rsidP="00D93699">
      <w:pPr>
        <w:pStyle w:val="ListParagraph"/>
        <w:numPr>
          <w:ilvl w:val="0"/>
          <w:numId w:val="2"/>
        </w:numPr>
        <w:ind w:right="3400"/>
        <w:jc w:val="both"/>
        <w:rPr>
          <w:rFonts w:ascii="Cambria" w:eastAsia="Cambria" w:hAnsi="Cambria" w:cs="Cambria"/>
          <w:b/>
          <w:sz w:val="22"/>
          <w:szCs w:val="22"/>
        </w:rPr>
      </w:pPr>
      <w:r>
        <w:rPr>
          <w:rFonts w:ascii="Cambria" w:eastAsia="Cambria" w:hAnsi="Cambria" w:cs="Cambria"/>
          <w:b/>
          <w:sz w:val="22"/>
          <w:szCs w:val="22"/>
        </w:rPr>
        <w:lastRenderedPageBreak/>
        <w:t>H-BRIDGE</w:t>
      </w:r>
    </w:p>
    <w:p w:rsidR="00D93699" w:rsidRDefault="00D93699" w:rsidP="00D93699">
      <w:pPr>
        <w:pStyle w:val="NormalWeb"/>
        <w:shd w:val="clear" w:color="auto" w:fill="FFFFFF"/>
        <w:spacing w:before="120" w:beforeAutospacing="0" w:after="120" w:afterAutospacing="0"/>
        <w:ind w:left="433"/>
        <w:rPr>
          <w:rFonts w:ascii="Arial" w:hAnsi="Arial" w:cs="Arial"/>
          <w:color w:val="222222"/>
          <w:sz w:val="23"/>
          <w:szCs w:val="23"/>
        </w:rPr>
      </w:pPr>
      <w:r>
        <w:rPr>
          <w:rFonts w:ascii="Arial" w:hAnsi="Arial" w:cs="Arial"/>
          <w:color w:val="222222"/>
          <w:sz w:val="23"/>
          <w:szCs w:val="23"/>
        </w:rPr>
        <w:t>An </w:t>
      </w:r>
      <w:r>
        <w:rPr>
          <w:rFonts w:ascii="Arial" w:hAnsi="Arial" w:cs="Arial"/>
          <w:b/>
          <w:bCs/>
          <w:color w:val="222222"/>
          <w:sz w:val="23"/>
          <w:szCs w:val="23"/>
        </w:rPr>
        <w:t>H bridge</w:t>
      </w:r>
      <w:r>
        <w:rPr>
          <w:rFonts w:ascii="Arial" w:hAnsi="Arial" w:cs="Arial"/>
          <w:color w:val="222222"/>
          <w:sz w:val="23"/>
          <w:szCs w:val="23"/>
        </w:rPr>
        <w:t> is an </w:t>
      </w:r>
      <w:hyperlink r:id="rId51" w:tooltip="Electronic circuit" w:history="1">
        <w:r>
          <w:rPr>
            <w:rStyle w:val="Hyperlink"/>
            <w:rFonts w:ascii="Arial" w:eastAsiaTheme="majorEastAsia" w:hAnsi="Arial" w:cs="Arial"/>
            <w:color w:val="0B0080"/>
            <w:sz w:val="23"/>
            <w:szCs w:val="23"/>
          </w:rPr>
          <w:t>electronic circuit</w:t>
        </w:r>
      </w:hyperlink>
      <w:r>
        <w:rPr>
          <w:rFonts w:ascii="Arial" w:hAnsi="Arial" w:cs="Arial"/>
          <w:color w:val="222222"/>
          <w:sz w:val="23"/>
          <w:szCs w:val="23"/>
        </w:rPr>
        <w:t> that switches the polarity of a voltage applied to a load. These circuits are often used in </w:t>
      </w:r>
      <w:hyperlink r:id="rId52" w:tooltip="Robotics" w:history="1">
        <w:r>
          <w:rPr>
            <w:rStyle w:val="Hyperlink"/>
            <w:rFonts w:ascii="Arial" w:eastAsiaTheme="majorEastAsia" w:hAnsi="Arial" w:cs="Arial"/>
            <w:color w:val="0B0080"/>
            <w:sz w:val="23"/>
            <w:szCs w:val="23"/>
          </w:rPr>
          <w:t>robotics</w:t>
        </w:r>
      </w:hyperlink>
      <w:r>
        <w:rPr>
          <w:rFonts w:ascii="Arial" w:hAnsi="Arial" w:cs="Arial"/>
          <w:color w:val="222222"/>
          <w:sz w:val="23"/>
          <w:szCs w:val="23"/>
        </w:rPr>
        <w:t> and other applications to allow DC motors to run forwards or backwards.</w:t>
      </w:r>
      <w:hyperlink r:id="rId53" w:anchor="cite_note-williams_stamp-1" w:history="1">
        <w:r>
          <w:rPr>
            <w:rStyle w:val="Hyperlink"/>
            <w:rFonts w:ascii="Arial" w:eastAsiaTheme="majorEastAsia" w:hAnsi="Arial" w:cs="Arial"/>
            <w:color w:val="0B0080"/>
            <w:sz w:val="19"/>
            <w:szCs w:val="19"/>
            <w:vertAlign w:val="superscript"/>
          </w:rPr>
          <w:t>[1]</w:t>
        </w:r>
      </w:hyperlink>
    </w:p>
    <w:p w:rsidR="00D93699" w:rsidRDefault="00D93699" w:rsidP="00D93699">
      <w:pPr>
        <w:pStyle w:val="NormalWeb"/>
        <w:shd w:val="clear" w:color="auto" w:fill="FFFFFF"/>
        <w:spacing w:before="120" w:beforeAutospacing="0" w:after="120" w:afterAutospacing="0"/>
        <w:ind w:left="433"/>
        <w:rPr>
          <w:rFonts w:ascii="Arial" w:hAnsi="Arial" w:cs="Arial"/>
          <w:color w:val="222222"/>
          <w:sz w:val="23"/>
          <w:szCs w:val="23"/>
        </w:rPr>
      </w:pPr>
      <w:r>
        <w:rPr>
          <w:rFonts w:ascii="Arial" w:hAnsi="Arial" w:cs="Arial"/>
          <w:color w:val="222222"/>
          <w:sz w:val="23"/>
          <w:szCs w:val="23"/>
        </w:rPr>
        <w:t>Most DC-to-AC converters (</w:t>
      </w:r>
      <w:hyperlink r:id="rId54" w:tooltip="Power inverter" w:history="1">
        <w:r>
          <w:rPr>
            <w:rStyle w:val="Hyperlink"/>
            <w:rFonts w:ascii="Arial" w:eastAsiaTheme="majorEastAsia" w:hAnsi="Arial" w:cs="Arial"/>
            <w:color w:val="0B0080"/>
            <w:sz w:val="23"/>
            <w:szCs w:val="23"/>
          </w:rPr>
          <w:t>power inverters</w:t>
        </w:r>
      </w:hyperlink>
      <w:r>
        <w:rPr>
          <w:rFonts w:ascii="Arial" w:hAnsi="Arial" w:cs="Arial"/>
          <w:color w:val="222222"/>
          <w:sz w:val="23"/>
          <w:szCs w:val="23"/>
        </w:rPr>
        <w:t>), most </w:t>
      </w:r>
      <w:hyperlink r:id="rId55" w:tooltip="AC/AC converter" w:history="1">
        <w:r>
          <w:rPr>
            <w:rStyle w:val="Hyperlink"/>
            <w:rFonts w:ascii="Arial" w:eastAsiaTheme="majorEastAsia" w:hAnsi="Arial" w:cs="Arial"/>
            <w:color w:val="0B0080"/>
            <w:sz w:val="23"/>
            <w:szCs w:val="23"/>
          </w:rPr>
          <w:t>AC/AC converters</w:t>
        </w:r>
      </w:hyperlink>
      <w:r>
        <w:rPr>
          <w:rFonts w:ascii="Arial" w:hAnsi="Arial" w:cs="Arial"/>
          <w:color w:val="222222"/>
          <w:sz w:val="23"/>
          <w:szCs w:val="23"/>
        </w:rPr>
        <w:t>, the DC-to-DC </w:t>
      </w:r>
      <w:hyperlink r:id="rId56" w:tooltip="Push–pull converter" w:history="1">
        <w:r>
          <w:rPr>
            <w:rStyle w:val="Hyperlink"/>
            <w:rFonts w:ascii="Arial" w:eastAsiaTheme="majorEastAsia" w:hAnsi="Arial" w:cs="Arial"/>
            <w:color w:val="0B0080"/>
            <w:sz w:val="23"/>
            <w:szCs w:val="23"/>
          </w:rPr>
          <w:t>push–pull converter</w:t>
        </w:r>
      </w:hyperlink>
      <w:r>
        <w:rPr>
          <w:rFonts w:ascii="Arial" w:hAnsi="Arial" w:cs="Arial"/>
          <w:color w:val="222222"/>
          <w:sz w:val="23"/>
          <w:szCs w:val="23"/>
        </w:rPr>
        <w:t>, most </w:t>
      </w:r>
      <w:hyperlink r:id="rId57" w:tooltip="Motor controller" w:history="1">
        <w:r>
          <w:rPr>
            <w:rStyle w:val="Hyperlink"/>
            <w:rFonts w:ascii="Arial" w:eastAsiaTheme="majorEastAsia" w:hAnsi="Arial" w:cs="Arial"/>
            <w:color w:val="0B0080"/>
            <w:sz w:val="23"/>
            <w:szCs w:val="23"/>
          </w:rPr>
          <w:t>motor controllers</w:t>
        </w:r>
      </w:hyperlink>
      <w:r>
        <w:rPr>
          <w:rFonts w:ascii="Arial" w:hAnsi="Arial" w:cs="Arial"/>
          <w:color w:val="222222"/>
          <w:sz w:val="23"/>
          <w:szCs w:val="23"/>
        </w:rPr>
        <w:t>, and many other kinds of </w:t>
      </w:r>
      <w:hyperlink r:id="rId58" w:tooltip="Power electronics" w:history="1">
        <w:r>
          <w:rPr>
            <w:rStyle w:val="Hyperlink"/>
            <w:rFonts w:ascii="Arial" w:eastAsiaTheme="majorEastAsia" w:hAnsi="Arial" w:cs="Arial"/>
            <w:color w:val="0B0080"/>
            <w:sz w:val="23"/>
            <w:szCs w:val="23"/>
          </w:rPr>
          <w:t>power electronics</w:t>
        </w:r>
      </w:hyperlink>
      <w:r>
        <w:rPr>
          <w:rFonts w:ascii="Arial" w:hAnsi="Arial" w:cs="Arial"/>
          <w:color w:val="222222"/>
          <w:sz w:val="23"/>
          <w:szCs w:val="23"/>
        </w:rPr>
        <w:t> use H bridges. In particular, a </w:t>
      </w:r>
      <w:hyperlink r:id="rId59" w:anchor="Bipolar_motor" w:tooltip="Stepper motor" w:history="1">
        <w:r>
          <w:rPr>
            <w:rStyle w:val="Hyperlink"/>
            <w:rFonts w:ascii="Arial" w:eastAsiaTheme="majorEastAsia" w:hAnsi="Arial" w:cs="Arial"/>
            <w:color w:val="0B0080"/>
            <w:sz w:val="23"/>
            <w:szCs w:val="23"/>
          </w:rPr>
          <w:t>bipolar stepper motor</w:t>
        </w:r>
      </w:hyperlink>
      <w:r>
        <w:rPr>
          <w:rFonts w:ascii="Arial" w:hAnsi="Arial" w:cs="Arial"/>
          <w:color w:val="222222"/>
          <w:sz w:val="23"/>
          <w:szCs w:val="23"/>
        </w:rPr>
        <w:t> is almost invariably driven by a motor controller containing two H bridges.</w:t>
      </w:r>
    </w:p>
    <w:p w:rsidR="00D93699" w:rsidRDefault="00D93699" w:rsidP="00D93699">
      <w:pPr>
        <w:pStyle w:val="NormalWeb"/>
        <w:shd w:val="clear" w:color="auto" w:fill="FFFFFF"/>
        <w:spacing w:before="120" w:beforeAutospacing="0" w:after="120" w:afterAutospacing="0"/>
        <w:ind w:left="433"/>
        <w:rPr>
          <w:rFonts w:ascii="Arial" w:hAnsi="Arial" w:cs="Arial"/>
          <w:color w:val="222222"/>
          <w:sz w:val="23"/>
          <w:szCs w:val="23"/>
        </w:rPr>
      </w:pPr>
      <w:r>
        <w:rPr>
          <w:rFonts w:ascii="Arial" w:hAnsi="Arial" w:cs="Arial"/>
          <w:color w:val="222222"/>
          <w:sz w:val="23"/>
          <w:szCs w:val="23"/>
        </w:rPr>
        <w:t>The term </w:t>
      </w:r>
      <w:r>
        <w:rPr>
          <w:rFonts w:ascii="Arial" w:hAnsi="Arial" w:cs="Arial"/>
          <w:i/>
          <w:iCs/>
          <w:color w:val="222222"/>
          <w:sz w:val="23"/>
          <w:szCs w:val="23"/>
        </w:rPr>
        <w:t>H bridge</w:t>
      </w:r>
      <w:r>
        <w:rPr>
          <w:rFonts w:ascii="Arial" w:hAnsi="Arial" w:cs="Arial"/>
          <w:color w:val="222222"/>
          <w:sz w:val="23"/>
          <w:szCs w:val="23"/>
        </w:rPr>
        <w:t> is derived from the typical graphical representation of such a circuit. An H bridge is built with four switches (solid-state or mechanical). When the switches S1 and S4 (according to the first figure) are closed (and S2 and S3 are open) a positive voltage will be applied across the motor. By opening S1 and S4 switches and closing S2 and S3 switches, this voltage is reversed, allowing reverse operation of the motor.</w:t>
      </w:r>
    </w:p>
    <w:p w:rsidR="00D93699" w:rsidRDefault="00D93699" w:rsidP="00D93699">
      <w:pPr>
        <w:pStyle w:val="NormalWeb"/>
        <w:shd w:val="clear" w:color="auto" w:fill="FFFFFF"/>
        <w:spacing w:before="120" w:beforeAutospacing="0" w:after="120" w:afterAutospacing="0"/>
        <w:ind w:left="433"/>
        <w:rPr>
          <w:rFonts w:ascii="Arial" w:hAnsi="Arial" w:cs="Arial"/>
          <w:color w:val="222222"/>
          <w:sz w:val="23"/>
          <w:szCs w:val="23"/>
        </w:rPr>
      </w:pPr>
      <w:r>
        <w:rPr>
          <w:rFonts w:ascii="Arial" w:hAnsi="Arial" w:cs="Arial"/>
          <w:color w:val="222222"/>
          <w:sz w:val="23"/>
          <w:szCs w:val="23"/>
        </w:rPr>
        <w:t>Using the nomenclature above, the switches S1 and S2 should never be closed at the same time, as this would cause a short circuit on the input voltage source. The same applies to the switches S3 and S4. This condition is known as shoot-through.</w:t>
      </w:r>
    </w:p>
    <w:p w:rsidR="00D93699" w:rsidRDefault="00D93699" w:rsidP="00083348">
      <w:pPr>
        <w:pStyle w:val="NormalWeb"/>
        <w:shd w:val="clear" w:color="auto" w:fill="FFFFFF"/>
        <w:spacing w:before="120" w:beforeAutospacing="0" w:after="120" w:afterAutospacing="0"/>
        <w:ind w:left="433"/>
        <w:rPr>
          <w:rFonts w:ascii="Arial" w:hAnsi="Arial" w:cs="Arial"/>
          <w:color w:val="222222"/>
          <w:sz w:val="23"/>
          <w:szCs w:val="23"/>
        </w:rPr>
      </w:pPr>
    </w:p>
    <w:p w:rsidR="00D93699" w:rsidRPr="00D93699" w:rsidRDefault="00D93699" w:rsidP="00D93699">
      <w:pPr>
        <w:pStyle w:val="ListParagraph"/>
        <w:ind w:left="433" w:right="3400"/>
        <w:jc w:val="both"/>
        <w:rPr>
          <w:rFonts w:ascii="Cambria" w:eastAsia="Cambria" w:hAnsi="Cambria" w:cs="Cambria"/>
          <w:b/>
          <w:sz w:val="22"/>
          <w:szCs w:val="22"/>
        </w:rPr>
      </w:pPr>
    </w:p>
    <w:p w:rsidR="00D73726" w:rsidRDefault="00D73726">
      <w:pPr>
        <w:ind w:left="43" w:right="3400"/>
        <w:jc w:val="both"/>
        <w:rPr>
          <w:rFonts w:ascii="Cambria" w:eastAsia="Cambria" w:hAnsi="Cambria" w:cs="Cambria"/>
          <w:b/>
          <w:sz w:val="22"/>
          <w:szCs w:val="22"/>
        </w:rPr>
      </w:pPr>
    </w:p>
    <w:p w:rsidR="00D73726" w:rsidRPr="00D73726" w:rsidRDefault="00D73726">
      <w:pPr>
        <w:ind w:left="43" w:right="3400"/>
        <w:jc w:val="both"/>
        <w:rPr>
          <w:rFonts w:ascii="Cambria" w:eastAsia="Cambria" w:hAnsi="Cambria" w:cs="Cambria"/>
          <w:b/>
          <w:sz w:val="32"/>
          <w:szCs w:val="32"/>
        </w:rPr>
      </w:pPr>
    </w:p>
    <w:p w:rsidR="00D73726" w:rsidRPr="00D73726" w:rsidRDefault="00D73726" w:rsidP="00D73726">
      <w:pPr>
        <w:ind w:left="104" w:right="4480"/>
        <w:jc w:val="both"/>
        <w:rPr>
          <w:sz w:val="32"/>
          <w:szCs w:val="32"/>
        </w:rPr>
      </w:pPr>
      <w:r w:rsidRPr="00D73726">
        <w:rPr>
          <w:w w:val="99"/>
          <w:sz w:val="32"/>
          <w:szCs w:val="32"/>
        </w:rPr>
        <w:t>Water</w:t>
      </w:r>
      <w:r w:rsidRPr="00D73726">
        <w:rPr>
          <w:sz w:val="32"/>
          <w:szCs w:val="32"/>
        </w:rPr>
        <w:t xml:space="preserve"> </w:t>
      </w:r>
      <w:r w:rsidRPr="00D73726">
        <w:rPr>
          <w:w w:val="99"/>
          <w:sz w:val="32"/>
          <w:szCs w:val="32"/>
        </w:rPr>
        <w:t>management</w:t>
      </w:r>
      <w:r w:rsidRPr="00D73726">
        <w:rPr>
          <w:sz w:val="32"/>
          <w:szCs w:val="32"/>
        </w:rPr>
        <w:t xml:space="preserve"> </w:t>
      </w:r>
      <w:r w:rsidRPr="00D73726">
        <w:rPr>
          <w:w w:val="99"/>
          <w:sz w:val="32"/>
          <w:szCs w:val="32"/>
        </w:rPr>
        <w:t>scenario</w:t>
      </w:r>
      <w:r w:rsidRPr="00D73726">
        <w:rPr>
          <w:sz w:val="32"/>
          <w:szCs w:val="32"/>
        </w:rPr>
        <w:t xml:space="preserve"> </w:t>
      </w:r>
      <w:r w:rsidRPr="00D73726">
        <w:rPr>
          <w:w w:val="99"/>
          <w:sz w:val="32"/>
          <w:szCs w:val="32"/>
        </w:rPr>
        <w:t>description</w:t>
      </w:r>
    </w:p>
    <w:p w:rsidR="00D73726" w:rsidRDefault="00D73726" w:rsidP="00D73726">
      <w:pPr>
        <w:spacing w:before="2" w:line="180" w:lineRule="exact"/>
        <w:rPr>
          <w:sz w:val="18"/>
          <w:szCs w:val="18"/>
        </w:rPr>
      </w:pPr>
    </w:p>
    <w:p w:rsidR="00D73726" w:rsidRPr="00D73726" w:rsidRDefault="00D73726" w:rsidP="00D73726">
      <w:pPr>
        <w:spacing w:line="257" w:lineRule="auto"/>
        <w:ind w:left="104" w:right="67"/>
        <w:jc w:val="both"/>
        <w:rPr>
          <w:sz w:val="28"/>
          <w:szCs w:val="28"/>
        </w:rPr>
      </w:pPr>
      <w:r w:rsidRPr="00D73726">
        <w:rPr>
          <w:w w:val="99"/>
          <w:sz w:val="28"/>
          <w:szCs w:val="28"/>
        </w:rPr>
        <w:t>Scenarios</w:t>
      </w:r>
      <w:r w:rsidRPr="00D73726">
        <w:rPr>
          <w:sz w:val="28"/>
          <w:szCs w:val="28"/>
        </w:rPr>
        <w:t xml:space="preserve"> </w:t>
      </w:r>
      <w:r w:rsidRPr="00D73726">
        <w:rPr>
          <w:w w:val="99"/>
          <w:sz w:val="28"/>
          <w:szCs w:val="28"/>
        </w:rPr>
        <w:t>for</w:t>
      </w:r>
      <w:r w:rsidRPr="00D73726">
        <w:rPr>
          <w:sz w:val="28"/>
          <w:szCs w:val="28"/>
        </w:rPr>
        <w:t xml:space="preserve"> </w:t>
      </w:r>
      <w:r w:rsidRPr="00D73726">
        <w:rPr>
          <w:w w:val="99"/>
          <w:sz w:val="28"/>
          <w:szCs w:val="28"/>
        </w:rPr>
        <w:t>water</w:t>
      </w:r>
      <w:r w:rsidRPr="00D73726">
        <w:rPr>
          <w:sz w:val="28"/>
          <w:szCs w:val="28"/>
        </w:rPr>
        <w:t xml:space="preserve"> </w:t>
      </w:r>
      <w:r w:rsidRPr="00D73726">
        <w:rPr>
          <w:w w:val="99"/>
          <w:sz w:val="28"/>
          <w:szCs w:val="28"/>
        </w:rPr>
        <w:t>management</w:t>
      </w:r>
      <w:r w:rsidRPr="00D73726">
        <w:rPr>
          <w:sz w:val="28"/>
          <w:szCs w:val="28"/>
        </w:rPr>
        <w:t xml:space="preserve"> </w:t>
      </w:r>
      <w:r w:rsidRPr="00D73726">
        <w:rPr>
          <w:w w:val="99"/>
          <w:sz w:val="28"/>
          <w:szCs w:val="28"/>
        </w:rPr>
        <w:t>consider</w:t>
      </w:r>
      <w:r w:rsidRPr="00D73726">
        <w:rPr>
          <w:sz w:val="28"/>
          <w:szCs w:val="28"/>
        </w:rPr>
        <w:t xml:space="preserve"> </w:t>
      </w:r>
      <w:r w:rsidRPr="00D73726">
        <w:rPr>
          <w:w w:val="99"/>
          <w:sz w:val="28"/>
          <w:szCs w:val="28"/>
        </w:rPr>
        <w:t>natural</w:t>
      </w:r>
      <w:r w:rsidRPr="00D73726">
        <w:rPr>
          <w:sz w:val="28"/>
          <w:szCs w:val="28"/>
        </w:rPr>
        <w:t xml:space="preserve"> </w:t>
      </w:r>
      <w:r w:rsidRPr="00D73726">
        <w:rPr>
          <w:w w:val="99"/>
          <w:sz w:val="28"/>
          <w:szCs w:val="28"/>
        </w:rPr>
        <w:t>environments,</w:t>
      </w:r>
      <w:r w:rsidRPr="00D73726">
        <w:rPr>
          <w:sz w:val="28"/>
          <w:szCs w:val="28"/>
        </w:rPr>
        <w:t xml:space="preserve"> </w:t>
      </w:r>
      <w:r w:rsidRPr="00D73726">
        <w:rPr>
          <w:w w:val="99"/>
          <w:sz w:val="28"/>
          <w:szCs w:val="28"/>
        </w:rPr>
        <w:t>cities</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rural</w:t>
      </w:r>
      <w:r w:rsidRPr="00D73726">
        <w:rPr>
          <w:sz w:val="28"/>
          <w:szCs w:val="28"/>
        </w:rPr>
        <w:t xml:space="preserve"> </w:t>
      </w:r>
      <w:r w:rsidRPr="00D73726">
        <w:rPr>
          <w:w w:val="99"/>
          <w:sz w:val="28"/>
          <w:szCs w:val="28"/>
        </w:rPr>
        <w:t>regions.</w:t>
      </w:r>
      <w:r w:rsidRPr="00D73726">
        <w:rPr>
          <w:sz w:val="28"/>
          <w:szCs w:val="28"/>
        </w:rPr>
        <w:t xml:space="preserve">  </w:t>
      </w:r>
      <w:r w:rsidRPr="00D73726">
        <w:rPr>
          <w:w w:val="99"/>
          <w:sz w:val="28"/>
          <w:szCs w:val="28"/>
        </w:rPr>
        <w:t>Systems</w:t>
      </w:r>
      <w:r w:rsidRPr="00D73726">
        <w:rPr>
          <w:sz w:val="28"/>
          <w:szCs w:val="28"/>
        </w:rPr>
        <w:t xml:space="preserve"> </w:t>
      </w:r>
      <w:r w:rsidRPr="00D73726">
        <w:rPr>
          <w:w w:val="99"/>
          <w:sz w:val="28"/>
          <w:szCs w:val="28"/>
        </w:rPr>
        <w:t>de- ployed</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these</w:t>
      </w:r>
      <w:r w:rsidRPr="00D73726">
        <w:rPr>
          <w:sz w:val="28"/>
          <w:szCs w:val="28"/>
        </w:rPr>
        <w:t xml:space="preserve"> </w:t>
      </w:r>
      <w:r w:rsidRPr="00D73726">
        <w:rPr>
          <w:w w:val="99"/>
          <w:sz w:val="28"/>
          <w:szCs w:val="28"/>
        </w:rPr>
        <w:t>scenarios</w:t>
      </w:r>
      <w:r w:rsidRPr="00D73726">
        <w:rPr>
          <w:sz w:val="28"/>
          <w:szCs w:val="28"/>
        </w:rPr>
        <w:t xml:space="preserve"> </w:t>
      </w:r>
      <w:r w:rsidRPr="00D73726">
        <w:rPr>
          <w:w w:val="99"/>
          <w:sz w:val="28"/>
          <w:szCs w:val="28"/>
        </w:rPr>
        <w:t>are</w:t>
      </w:r>
      <w:r w:rsidRPr="00D73726">
        <w:rPr>
          <w:sz w:val="28"/>
          <w:szCs w:val="28"/>
        </w:rPr>
        <w:t xml:space="preserve"> </w:t>
      </w:r>
      <w:r w:rsidRPr="00D73726">
        <w:rPr>
          <w:w w:val="99"/>
          <w:sz w:val="28"/>
          <w:szCs w:val="28"/>
        </w:rPr>
        <w:t>controlled</w:t>
      </w:r>
      <w:r w:rsidRPr="00D73726">
        <w:rPr>
          <w:sz w:val="28"/>
          <w:szCs w:val="28"/>
        </w:rPr>
        <w:t xml:space="preserve"> </w:t>
      </w:r>
      <w:r w:rsidRPr="00D73726">
        <w:rPr>
          <w:w w:val="99"/>
          <w:sz w:val="28"/>
          <w:szCs w:val="28"/>
        </w:rPr>
        <w:t>by</w:t>
      </w:r>
      <w:r w:rsidRPr="00D73726">
        <w:rPr>
          <w:sz w:val="28"/>
          <w:szCs w:val="28"/>
        </w:rPr>
        <w:t xml:space="preserve"> </w:t>
      </w:r>
      <w:r w:rsidRPr="00D73726">
        <w:rPr>
          <w:w w:val="99"/>
          <w:sz w:val="28"/>
          <w:szCs w:val="28"/>
        </w:rPr>
        <w:t>applications</w:t>
      </w:r>
      <w:r w:rsidRPr="00D73726">
        <w:rPr>
          <w:sz w:val="28"/>
          <w:szCs w:val="28"/>
        </w:rPr>
        <w:t xml:space="preserve"> </w:t>
      </w:r>
      <w:r w:rsidRPr="00D73726">
        <w:rPr>
          <w:w w:val="99"/>
          <w:sz w:val="28"/>
          <w:szCs w:val="28"/>
        </w:rPr>
        <w:t>that</w:t>
      </w:r>
      <w:r w:rsidRPr="00D73726">
        <w:rPr>
          <w:sz w:val="28"/>
          <w:szCs w:val="28"/>
        </w:rPr>
        <w:t xml:space="preserve"> </w:t>
      </w:r>
      <w:r w:rsidRPr="00D73726">
        <w:rPr>
          <w:w w:val="99"/>
          <w:sz w:val="28"/>
          <w:szCs w:val="28"/>
        </w:rPr>
        <w:t>access</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subsystems.</w:t>
      </w:r>
      <w:r w:rsidRPr="00D73726">
        <w:rPr>
          <w:sz w:val="28"/>
          <w:szCs w:val="28"/>
        </w:rPr>
        <w:t xml:space="preserve">  </w:t>
      </w:r>
      <w:r w:rsidRPr="00D73726">
        <w:rPr>
          <w:w w:val="99"/>
          <w:sz w:val="28"/>
          <w:szCs w:val="28"/>
        </w:rPr>
        <w:t>It</w:t>
      </w:r>
      <w:r w:rsidRPr="00D73726">
        <w:rPr>
          <w:sz w:val="28"/>
          <w:szCs w:val="28"/>
        </w:rPr>
        <w:t xml:space="preserve"> </w:t>
      </w:r>
      <w:r w:rsidRPr="00D73726">
        <w:rPr>
          <w:w w:val="99"/>
          <w:sz w:val="28"/>
          <w:szCs w:val="28"/>
        </w:rPr>
        <w:t>is</w:t>
      </w:r>
      <w:r w:rsidRPr="00D73726">
        <w:rPr>
          <w:sz w:val="28"/>
          <w:szCs w:val="28"/>
        </w:rPr>
        <w:t xml:space="preserve"> </w:t>
      </w:r>
      <w:r w:rsidRPr="00D73726">
        <w:rPr>
          <w:w w:val="99"/>
          <w:sz w:val="28"/>
          <w:szCs w:val="28"/>
        </w:rPr>
        <w:t>necessary</w:t>
      </w:r>
      <w:r w:rsidRPr="00D73726">
        <w:rPr>
          <w:sz w:val="28"/>
          <w:szCs w:val="28"/>
        </w:rPr>
        <w:t xml:space="preserve"> </w:t>
      </w:r>
      <w:r w:rsidRPr="00D73726">
        <w:rPr>
          <w:w w:val="99"/>
          <w:sz w:val="28"/>
          <w:szCs w:val="28"/>
        </w:rPr>
        <w:t>to consider</w:t>
      </w:r>
      <w:r w:rsidRPr="00D73726">
        <w:rPr>
          <w:sz w:val="28"/>
          <w:szCs w:val="28"/>
        </w:rPr>
        <w:t xml:space="preserve"> </w:t>
      </w:r>
      <w:r w:rsidRPr="00D73726">
        <w:rPr>
          <w:w w:val="99"/>
          <w:sz w:val="28"/>
          <w:szCs w:val="28"/>
        </w:rPr>
        <w:t>various</w:t>
      </w:r>
      <w:r w:rsidRPr="00D73726">
        <w:rPr>
          <w:sz w:val="28"/>
          <w:szCs w:val="28"/>
        </w:rPr>
        <w:t xml:space="preserve"> </w:t>
      </w:r>
      <w:r w:rsidRPr="00D73726">
        <w:rPr>
          <w:w w:val="99"/>
          <w:sz w:val="28"/>
          <w:szCs w:val="28"/>
        </w:rPr>
        <w:t>conditions,</w:t>
      </w:r>
      <w:r w:rsidRPr="00D73726">
        <w:rPr>
          <w:sz w:val="28"/>
          <w:szCs w:val="28"/>
        </w:rPr>
        <w:t xml:space="preserve"> </w:t>
      </w:r>
      <w:r w:rsidRPr="00D73726">
        <w:rPr>
          <w:w w:val="99"/>
          <w:sz w:val="28"/>
          <w:szCs w:val="28"/>
        </w:rPr>
        <w:t>ranging</w:t>
      </w:r>
      <w:r w:rsidRPr="00D73726">
        <w:rPr>
          <w:sz w:val="28"/>
          <w:szCs w:val="28"/>
        </w:rPr>
        <w:t xml:space="preserve"> </w:t>
      </w:r>
      <w:r w:rsidRPr="00D73726">
        <w:rPr>
          <w:w w:val="99"/>
          <w:sz w:val="28"/>
          <w:szCs w:val="28"/>
        </w:rPr>
        <w:t>from</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number</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subsystems</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be</w:t>
      </w:r>
      <w:r w:rsidRPr="00D73726">
        <w:rPr>
          <w:sz w:val="28"/>
          <w:szCs w:val="28"/>
        </w:rPr>
        <w:t xml:space="preserve"> </w:t>
      </w:r>
      <w:r w:rsidRPr="00D73726">
        <w:rPr>
          <w:w w:val="99"/>
          <w:sz w:val="28"/>
          <w:szCs w:val="28"/>
        </w:rPr>
        <w:t>deployed</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business</w:t>
      </w:r>
      <w:r w:rsidRPr="00D73726">
        <w:rPr>
          <w:sz w:val="28"/>
          <w:szCs w:val="28"/>
        </w:rPr>
        <w:t xml:space="preserve"> </w:t>
      </w:r>
      <w:r w:rsidRPr="00D73726">
        <w:rPr>
          <w:w w:val="99"/>
          <w:sz w:val="28"/>
          <w:szCs w:val="28"/>
        </w:rPr>
        <w:t>mod- els</w:t>
      </w:r>
      <w:r w:rsidRPr="00D73726">
        <w:rPr>
          <w:sz w:val="28"/>
          <w:szCs w:val="28"/>
        </w:rPr>
        <w:t xml:space="preserve"> </w:t>
      </w:r>
      <w:r w:rsidRPr="00D73726">
        <w:rPr>
          <w:w w:val="99"/>
          <w:sz w:val="28"/>
          <w:szCs w:val="28"/>
        </w:rPr>
        <w:t>that</w:t>
      </w:r>
      <w:r w:rsidRPr="00D73726">
        <w:rPr>
          <w:sz w:val="28"/>
          <w:szCs w:val="28"/>
        </w:rPr>
        <w:t xml:space="preserve"> </w:t>
      </w:r>
      <w:r w:rsidRPr="00D73726">
        <w:rPr>
          <w:w w:val="99"/>
          <w:sz w:val="28"/>
          <w:szCs w:val="28"/>
        </w:rPr>
        <w:t>must</w:t>
      </w:r>
      <w:r w:rsidRPr="00D73726">
        <w:rPr>
          <w:sz w:val="28"/>
          <w:szCs w:val="28"/>
        </w:rPr>
        <w:t xml:space="preserve"> </w:t>
      </w:r>
      <w:r w:rsidRPr="00D73726">
        <w:rPr>
          <w:w w:val="99"/>
          <w:sz w:val="28"/>
          <w:szCs w:val="28"/>
        </w:rPr>
        <w:t>be</w:t>
      </w:r>
      <w:r w:rsidRPr="00D73726">
        <w:rPr>
          <w:sz w:val="28"/>
          <w:szCs w:val="28"/>
        </w:rPr>
        <w:t xml:space="preserve"> </w:t>
      </w:r>
      <w:r w:rsidRPr="00D73726">
        <w:rPr>
          <w:w w:val="99"/>
          <w:sz w:val="28"/>
          <w:szCs w:val="28"/>
        </w:rPr>
        <w:t>considered</w:t>
      </w:r>
      <w:r w:rsidRPr="00D73726">
        <w:rPr>
          <w:sz w:val="28"/>
          <w:szCs w:val="28"/>
        </w:rPr>
        <w:t xml:space="preserve"> </w:t>
      </w:r>
      <w:r w:rsidRPr="00D73726">
        <w:rPr>
          <w:w w:val="99"/>
          <w:sz w:val="28"/>
          <w:szCs w:val="28"/>
        </w:rPr>
        <w:t>for</w:t>
      </w:r>
      <w:r w:rsidRPr="00D73726">
        <w:rPr>
          <w:sz w:val="28"/>
          <w:szCs w:val="28"/>
        </w:rPr>
        <w:t xml:space="preserve"> </w:t>
      </w:r>
      <w:r w:rsidRPr="00D73726">
        <w:rPr>
          <w:w w:val="99"/>
          <w:sz w:val="28"/>
          <w:szCs w:val="28"/>
        </w:rPr>
        <w:t>subsystem</w:t>
      </w:r>
      <w:r w:rsidRPr="00D73726">
        <w:rPr>
          <w:sz w:val="28"/>
          <w:szCs w:val="28"/>
        </w:rPr>
        <w:t xml:space="preserve"> </w:t>
      </w:r>
      <w:r w:rsidRPr="00D73726">
        <w:rPr>
          <w:w w:val="99"/>
          <w:sz w:val="28"/>
          <w:szCs w:val="28"/>
        </w:rPr>
        <w:t>control,</w:t>
      </w:r>
      <w:r w:rsidRPr="00D73726">
        <w:rPr>
          <w:sz w:val="28"/>
          <w:szCs w:val="28"/>
        </w:rPr>
        <w:t xml:space="preserve"> </w:t>
      </w:r>
      <w:r w:rsidRPr="00D73726">
        <w:rPr>
          <w:w w:val="99"/>
          <w:sz w:val="28"/>
          <w:szCs w:val="28"/>
        </w:rPr>
        <w:t>exploitation</w:t>
      </w:r>
      <w:r w:rsidRPr="00D73726">
        <w:rPr>
          <w:sz w:val="28"/>
          <w:szCs w:val="28"/>
        </w:rPr>
        <w:t xml:space="preserve"> </w:t>
      </w:r>
      <w:r w:rsidRPr="00D73726">
        <w:rPr>
          <w:w w:val="99"/>
          <w:sz w:val="28"/>
          <w:szCs w:val="28"/>
        </w:rPr>
        <w:t>services</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information</w:t>
      </w:r>
      <w:r w:rsidRPr="00D73726">
        <w:rPr>
          <w:sz w:val="28"/>
          <w:szCs w:val="28"/>
        </w:rPr>
        <w:t xml:space="preserve"> </w:t>
      </w:r>
      <w:r w:rsidRPr="00D73726">
        <w:rPr>
          <w:w w:val="99"/>
          <w:sz w:val="28"/>
          <w:szCs w:val="28"/>
        </w:rPr>
        <w:t>exchange.</w:t>
      </w:r>
      <w:r w:rsidRPr="00D73726">
        <w:rPr>
          <w:sz w:val="28"/>
          <w:szCs w:val="28"/>
        </w:rPr>
        <w:t xml:space="preserve"> </w:t>
      </w:r>
      <w:r w:rsidRPr="00D73726">
        <w:rPr>
          <w:w w:val="99"/>
          <w:sz w:val="28"/>
          <w:szCs w:val="28"/>
        </w:rPr>
        <w:t>This Section</w:t>
      </w:r>
      <w:r w:rsidRPr="00D73726">
        <w:rPr>
          <w:sz w:val="28"/>
          <w:szCs w:val="28"/>
        </w:rPr>
        <w:t xml:space="preserve"> </w:t>
      </w:r>
      <w:r w:rsidRPr="00D73726">
        <w:rPr>
          <w:w w:val="99"/>
          <w:sz w:val="28"/>
          <w:szCs w:val="28"/>
        </w:rPr>
        <w:t>describes</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deployment</w:t>
      </w:r>
      <w:r w:rsidRPr="00D73726">
        <w:rPr>
          <w:sz w:val="28"/>
          <w:szCs w:val="28"/>
        </w:rPr>
        <w:t xml:space="preserve"> </w:t>
      </w:r>
      <w:r w:rsidRPr="00D73726">
        <w:rPr>
          <w:w w:val="99"/>
          <w:sz w:val="28"/>
          <w:szCs w:val="28"/>
        </w:rPr>
        <w:t>scenario</w:t>
      </w:r>
      <w:r w:rsidRPr="00D73726">
        <w:rPr>
          <w:sz w:val="28"/>
          <w:szCs w:val="28"/>
        </w:rPr>
        <w:t xml:space="preserve"> </w:t>
      </w:r>
      <w:r w:rsidRPr="00D73726">
        <w:rPr>
          <w:w w:val="99"/>
          <w:sz w:val="28"/>
          <w:szCs w:val="28"/>
        </w:rPr>
        <w:t>we</w:t>
      </w:r>
      <w:r w:rsidRPr="00D73726">
        <w:rPr>
          <w:sz w:val="28"/>
          <w:szCs w:val="28"/>
        </w:rPr>
        <w:t xml:space="preserve"> </w:t>
      </w:r>
      <w:r w:rsidRPr="00D73726">
        <w:rPr>
          <w:w w:val="99"/>
          <w:sz w:val="28"/>
          <w:szCs w:val="28"/>
        </w:rPr>
        <w:t>have</w:t>
      </w:r>
      <w:r w:rsidRPr="00D73726">
        <w:rPr>
          <w:sz w:val="28"/>
          <w:szCs w:val="28"/>
        </w:rPr>
        <w:t xml:space="preserve"> </w:t>
      </w:r>
      <w:r w:rsidRPr="00D73726">
        <w:rPr>
          <w:w w:val="99"/>
          <w:sz w:val="28"/>
          <w:szCs w:val="28"/>
        </w:rPr>
        <w:t>defined</w:t>
      </w:r>
      <w:r w:rsidRPr="00D73726">
        <w:rPr>
          <w:sz w:val="28"/>
          <w:szCs w:val="28"/>
        </w:rPr>
        <w:t xml:space="preserve"> </w:t>
      </w:r>
      <w:r w:rsidRPr="00D73726">
        <w:rPr>
          <w:w w:val="99"/>
          <w:sz w:val="28"/>
          <w:szCs w:val="28"/>
        </w:rPr>
        <w:t>for</w:t>
      </w:r>
      <w:r w:rsidRPr="00D73726">
        <w:rPr>
          <w:sz w:val="28"/>
          <w:szCs w:val="28"/>
        </w:rPr>
        <w:t xml:space="preserve"> </w:t>
      </w:r>
      <w:r w:rsidRPr="00D73726">
        <w:rPr>
          <w:w w:val="99"/>
          <w:sz w:val="28"/>
          <w:szCs w:val="28"/>
        </w:rPr>
        <w:t>validating</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MEGA</w:t>
      </w:r>
      <w:r w:rsidRPr="00D73726">
        <w:rPr>
          <w:sz w:val="28"/>
          <w:szCs w:val="28"/>
        </w:rPr>
        <w:t xml:space="preserve"> </w:t>
      </w:r>
      <w:r w:rsidRPr="00D73726">
        <w:rPr>
          <w:w w:val="99"/>
          <w:sz w:val="28"/>
          <w:szCs w:val="28"/>
        </w:rPr>
        <w:t>model,</w:t>
      </w:r>
      <w:r w:rsidRPr="00D73726">
        <w:rPr>
          <w:sz w:val="28"/>
          <w:szCs w:val="28"/>
        </w:rPr>
        <w:t xml:space="preserve"> </w:t>
      </w:r>
      <w:r w:rsidRPr="00D73726">
        <w:rPr>
          <w:w w:val="99"/>
          <w:sz w:val="28"/>
          <w:szCs w:val="28"/>
        </w:rPr>
        <w:t>that</w:t>
      </w:r>
      <w:r w:rsidRPr="00D73726">
        <w:rPr>
          <w:sz w:val="28"/>
          <w:szCs w:val="28"/>
        </w:rPr>
        <w:t xml:space="preserve"> </w:t>
      </w:r>
      <w:r w:rsidRPr="00D73726">
        <w:rPr>
          <w:w w:val="99"/>
          <w:sz w:val="28"/>
          <w:szCs w:val="28"/>
        </w:rPr>
        <w:t>is</w:t>
      </w:r>
      <w:r w:rsidRPr="00D73726">
        <w:rPr>
          <w:sz w:val="28"/>
          <w:szCs w:val="28"/>
        </w:rPr>
        <w:t xml:space="preserve"> </w:t>
      </w:r>
      <w:r w:rsidRPr="00D73726">
        <w:rPr>
          <w:w w:val="99"/>
          <w:sz w:val="28"/>
          <w:szCs w:val="28"/>
        </w:rPr>
        <w:t>de- veloped</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Aula</w:t>
      </w:r>
      <w:r w:rsidRPr="00D73726">
        <w:rPr>
          <w:sz w:val="28"/>
          <w:szCs w:val="28"/>
        </w:rPr>
        <w:t xml:space="preserve"> </w:t>
      </w:r>
      <w:r w:rsidRPr="00D73726">
        <w:rPr>
          <w:w w:val="99"/>
          <w:sz w:val="28"/>
          <w:szCs w:val="28"/>
        </w:rPr>
        <w:t>Dei,</w:t>
      </w:r>
      <w:r w:rsidRPr="00D73726">
        <w:rPr>
          <w:sz w:val="28"/>
          <w:szCs w:val="28"/>
        </w:rPr>
        <w:t xml:space="preserve"> </w:t>
      </w:r>
      <w:r w:rsidRPr="00D73726">
        <w:rPr>
          <w:w w:val="99"/>
          <w:sz w:val="28"/>
          <w:szCs w:val="28"/>
        </w:rPr>
        <w:t>an</w:t>
      </w:r>
      <w:r w:rsidRPr="00D73726">
        <w:rPr>
          <w:sz w:val="28"/>
          <w:szCs w:val="28"/>
        </w:rPr>
        <w:t xml:space="preserve"> </w:t>
      </w:r>
      <w:r w:rsidRPr="00D73726">
        <w:rPr>
          <w:w w:val="99"/>
          <w:sz w:val="28"/>
          <w:szCs w:val="28"/>
        </w:rPr>
        <w:t>experimental</w:t>
      </w:r>
      <w:r w:rsidRPr="00D73726">
        <w:rPr>
          <w:sz w:val="28"/>
          <w:szCs w:val="28"/>
        </w:rPr>
        <w:t xml:space="preserve"> </w:t>
      </w:r>
      <w:r w:rsidRPr="00D73726">
        <w:rPr>
          <w:w w:val="99"/>
          <w:sz w:val="28"/>
          <w:szCs w:val="28"/>
        </w:rPr>
        <w:t>station</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Zaragoza,</w:t>
      </w:r>
      <w:r w:rsidRPr="00D73726">
        <w:rPr>
          <w:sz w:val="28"/>
          <w:szCs w:val="28"/>
        </w:rPr>
        <w:t xml:space="preserve"> </w:t>
      </w:r>
      <w:r w:rsidRPr="00D73726">
        <w:rPr>
          <w:w w:val="99"/>
          <w:sz w:val="28"/>
          <w:szCs w:val="28"/>
        </w:rPr>
        <w:t>Spain.</w:t>
      </w:r>
      <w:r w:rsidRPr="00D73726">
        <w:rPr>
          <w:sz w:val="28"/>
          <w:szCs w:val="28"/>
        </w:rPr>
        <w:t xml:space="preserve"> </w:t>
      </w:r>
      <w:r w:rsidRPr="00D73726">
        <w:rPr>
          <w:w w:val="99"/>
          <w:sz w:val="28"/>
          <w:szCs w:val="28"/>
        </w:rPr>
        <w:t>We</w:t>
      </w:r>
      <w:r w:rsidRPr="00D73726">
        <w:rPr>
          <w:sz w:val="28"/>
          <w:szCs w:val="28"/>
        </w:rPr>
        <w:t xml:space="preserve"> </w:t>
      </w:r>
      <w:r w:rsidRPr="00D73726">
        <w:rPr>
          <w:w w:val="99"/>
          <w:sz w:val="28"/>
          <w:szCs w:val="28"/>
        </w:rPr>
        <w:t>also</w:t>
      </w:r>
      <w:r w:rsidRPr="00D73726">
        <w:rPr>
          <w:sz w:val="28"/>
          <w:szCs w:val="28"/>
        </w:rPr>
        <w:t xml:space="preserve"> </w:t>
      </w:r>
      <w:r w:rsidRPr="00D73726">
        <w:rPr>
          <w:w w:val="99"/>
          <w:sz w:val="28"/>
          <w:szCs w:val="28"/>
        </w:rPr>
        <w:t>enumerate</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list</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functions that</w:t>
      </w:r>
      <w:r w:rsidRPr="00D73726">
        <w:rPr>
          <w:sz w:val="28"/>
          <w:szCs w:val="28"/>
        </w:rPr>
        <w:t xml:space="preserve"> </w:t>
      </w:r>
      <w:r w:rsidRPr="00D73726">
        <w:rPr>
          <w:w w:val="99"/>
          <w:sz w:val="28"/>
          <w:szCs w:val="28"/>
        </w:rPr>
        <w:t>we</w:t>
      </w:r>
      <w:r w:rsidRPr="00D73726">
        <w:rPr>
          <w:sz w:val="28"/>
          <w:szCs w:val="28"/>
        </w:rPr>
        <w:t xml:space="preserve"> </w:t>
      </w:r>
      <w:r w:rsidRPr="00D73726">
        <w:rPr>
          <w:w w:val="99"/>
          <w:sz w:val="28"/>
          <w:szCs w:val="28"/>
        </w:rPr>
        <w:t>are</w:t>
      </w:r>
      <w:r w:rsidRPr="00D73726">
        <w:rPr>
          <w:sz w:val="28"/>
          <w:szCs w:val="28"/>
        </w:rPr>
        <w:t xml:space="preserve"> </w:t>
      </w:r>
      <w:r w:rsidRPr="00D73726">
        <w:rPr>
          <w:w w:val="99"/>
          <w:sz w:val="28"/>
          <w:szCs w:val="28"/>
        </w:rPr>
        <w:t>going</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test</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this</w:t>
      </w:r>
      <w:r w:rsidRPr="00D73726">
        <w:rPr>
          <w:sz w:val="28"/>
          <w:szCs w:val="28"/>
        </w:rPr>
        <w:t xml:space="preserve"> </w:t>
      </w:r>
      <w:r w:rsidRPr="00D73726">
        <w:rPr>
          <w:w w:val="99"/>
          <w:sz w:val="28"/>
          <w:szCs w:val="28"/>
        </w:rPr>
        <w:t>station.</w:t>
      </w:r>
    </w:p>
    <w:p w:rsidR="00D73726" w:rsidRPr="00D73726" w:rsidRDefault="00D73726" w:rsidP="00D73726">
      <w:pPr>
        <w:spacing w:before="11" w:line="257" w:lineRule="auto"/>
        <w:ind w:left="104" w:right="67" w:firstLine="339"/>
        <w:jc w:val="both"/>
        <w:rPr>
          <w:sz w:val="28"/>
          <w:szCs w:val="28"/>
        </w:rPr>
      </w:pPr>
      <w:r w:rsidRPr="00D73726">
        <w:rPr>
          <w:w w:val="99"/>
          <w:sz w:val="28"/>
          <w:szCs w:val="28"/>
        </w:rPr>
        <w:t>The</w:t>
      </w:r>
      <w:r w:rsidRPr="00D73726">
        <w:rPr>
          <w:sz w:val="28"/>
          <w:szCs w:val="28"/>
        </w:rPr>
        <w:t xml:space="preserve"> </w:t>
      </w:r>
      <w:r w:rsidRPr="00D73726">
        <w:rPr>
          <w:w w:val="99"/>
          <w:sz w:val="28"/>
          <w:szCs w:val="28"/>
        </w:rPr>
        <w:t>Aula</w:t>
      </w:r>
      <w:r w:rsidRPr="00D73726">
        <w:rPr>
          <w:sz w:val="28"/>
          <w:szCs w:val="28"/>
        </w:rPr>
        <w:t xml:space="preserve"> </w:t>
      </w:r>
      <w:r w:rsidRPr="00D73726">
        <w:rPr>
          <w:w w:val="99"/>
          <w:sz w:val="28"/>
          <w:szCs w:val="28"/>
        </w:rPr>
        <w:t>Dei</w:t>
      </w:r>
      <w:r w:rsidRPr="00D73726">
        <w:rPr>
          <w:sz w:val="28"/>
          <w:szCs w:val="28"/>
        </w:rPr>
        <w:t xml:space="preserve"> </w:t>
      </w:r>
      <w:r w:rsidRPr="00D73726">
        <w:rPr>
          <w:w w:val="99"/>
          <w:sz w:val="28"/>
          <w:szCs w:val="28"/>
        </w:rPr>
        <w:t>experimental</w:t>
      </w:r>
      <w:r w:rsidRPr="00D73726">
        <w:rPr>
          <w:sz w:val="28"/>
          <w:szCs w:val="28"/>
        </w:rPr>
        <w:t xml:space="preserve"> </w:t>
      </w:r>
      <w:r w:rsidRPr="00D73726">
        <w:rPr>
          <w:w w:val="99"/>
          <w:sz w:val="28"/>
          <w:szCs w:val="28"/>
        </w:rPr>
        <w:t>station</w:t>
      </w:r>
      <w:r w:rsidRPr="00D73726">
        <w:rPr>
          <w:sz w:val="28"/>
          <w:szCs w:val="28"/>
        </w:rPr>
        <w:t xml:space="preserve"> </w:t>
      </w:r>
      <w:r w:rsidRPr="00D73726">
        <w:rPr>
          <w:w w:val="99"/>
          <w:sz w:val="28"/>
          <w:szCs w:val="28"/>
        </w:rPr>
        <w:t>is</w:t>
      </w:r>
      <w:r w:rsidRPr="00D73726">
        <w:rPr>
          <w:sz w:val="28"/>
          <w:szCs w:val="28"/>
        </w:rPr>
        <w:t xml:space="preserve"> </w:t>
      </w:r>
      <w:r w:rsidRPr="00D73726">
        <w:rPr>
          <w:w w:val="99"/>
          <w:sz w:val="28"/>
          <w:szCs w:val="28"/>
        </w:rPr>
        <w:t>focused</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water</w:t>
      </w:r>
      <w:r w:rsidRPr="00D73726">
        <w:rPr>
          <w:sz w:val="28"/>
          <w:szCs w:val="28"/>
        </w:rPr>
        <w:t xml:space="preserve"> </w:t>
      </w:r>
      <w:r w:rsidRPr="00D73726">
        <w:rPr>
          <w:w w:val="99"/>
          <w:sz w:val="28"/>
          <w:szCs w:val="28"/>
        </w:rPr>
        <w:t>management</w:t>
      </w:r>
      <w:r w:rsidRPr="00D73726">
        <w:rPr>
          <w:sz w:val="28"/>
          <w:szCs w:val="28"/>
        </w:rPr>
        <w:t xml:space="preserve"> </w:t>
      </w:r>
      <w:r w:rsidRPr="00D73726">
        <w:rPr>
          <w:w w:val="99"/>
          <w:sz w:val="28"/>
          <w:szCs w:val="28"/>
        </w:rPr>
        <w:t>cycle,</w:t>
      </w:r>
      <w:r w:rsidRPr="00D73726">
        <w:rPr>
          <w:sz w:val="28"/>
          <w:szCs w:val="28"/>
        </w:rPr>
        <w:t xml:space="preserve"> </w:t>
      </w:r>
      <w:r w:rsidRPr="00D73726">
        <w:rPr>
          <w:w w:val="99"/>
          <w:sz w:val="28"/>
          <w:szCs w:val="28"/>
        </w:rPr>
        <w:t>specifically</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irri- gation.</w:t>
      </w:r>
      <w:r w:rsidRPr="00D73726">
        <w:rPr>
          <w:sz w:val="28"/>
          <w:szCs w:val="28"/>
        </w:rPr>
        <w:t xml:space="preserve">  </w:t>
      </w:r>
      <w:r w:rsidRPr="00D73726">
        <w:rPr>
          <w:w w:val="99"/>
          <w:sz w:val="28"/>
          <w:szCs w:val="28"/>
        </w:rPr>
        <w:t>A</w:t>
      </w:r>
      <w:r w:rsidRPr="00D73726">
        <w:rPr>
          <w:sz w:val="28"/>
          <w:szCs w:val="28"/>
        </w:rPr>
        <w:t xml:space="preserve"> </w:t>
      </w:r>
      <w:r w:rsidRPr="00D73726">
        <w:rPr>
          <w:w w:val="99"/>
          <w:sz w:val="28"/>
          <w:szCs w:val="28"/>
        </w:rPr>
        <w:t>complete</w:t>
      </w:r>
      <w:r w:rsidRPr="00D73726">
        <w:rPr>
          <w:sz w:val="28"/>
          <w:szCs w:val="28"/>
        </w:rPr>
        <w:t xml:space="preserve"> </w:t>
      </w:r>
      <w:r w:rsidRPr="00D73726">
        <w:rPr>
          <w:w w:val="99"/>
          <w:sz w:val="28"/>
          <w:szCs w:val="28"/>
        </w:rPr>
        <w:t>irrigation</w:t>
      </w:r>
      <w:r w:rsidRPr="00D73726">
        <w:rPr>
          <w:sz w:val="28"/>
          <w:szCs w:val="28"/>
        </w:rPr>
        <w:t xml:space="preserve"> </w:t>
      </w:r>
      <w:r w:rsidRPr="00D73726">
        <w:rPr>
          <w:w w:val="99"/>
          <w:sz w:val="28"/>
          <w:szCs w:val="28"/>
        </w:rPr>
        <w:t>system</w:t>
      </w:r>
      <w:r w:rsidRPr="00D73726">
        <w:rPr>
          <w:sz w:val="28"/>
          <w:szCs w:val="28"/>
        </w:rPr>
        <w:t xml:space="preserve"> </w:t>
      </w:r>
      <w:r w:rsidRPr="00D73726">
        <w:rPr>
          <w:w w:val="99"/>
          <w:sz w:val="28"/>
          <w:szCs w:val="28"/>
        </w:rPr>
        <w:t>is</w:t>
      </w:r>
      <w:r w:rsidRPr="00D73726">
        <w:rPr>
          <w:sz w:val="28"/>
          <w:szCs w:val="28"/>
        </w:rPr>
        <w:t xml:space="preserve"> </w:t>
      </w:r>
      <w:r w:rsidRPr="00D73726">
        <w:rPr>
          <w:w w:val="99"/>
          <w:sz w:val="28"/>
          <w:szCs w:val="28"/>
        </w:rPr>
        <w:t>modeled,</w:t>
      </w:r>
      <w:r w:rsidRPr="00D73726">
        <w:rPr>
          <w:sz w:val="28"/>
          <w:szCs w:val="28"/>
        </w:rPr>
        <w:t xml:space="preserve"> </w:t>
      </w:r>
      <w:r w:rsidRPr="00D73726">
        <w:rPr>
          <w:w w:val="99"/>
          <w:sz w:val="28"/>
          <w:szCs w:val="28"/>
        </w:rPr>
        <w:t>from</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water</w:t>
      </w:r>
      <w:r w:rsidRPr="00D73726">
        <w:rPr>
          <w:sz w:val="28"/>
          <w:szCs w:val="28"/>
        </w:rPr>
        <w:t xml:space="preserve"> </w:t>
      </w:r>
      <w:r w:rsidRPr="00D73726">
        <w:rPr>
          <w:w w:val="99"/>
          <w:sz w:val="28"/>
          <w:szCs w:val="28"/>
        </w:rPr>
        <w:t>intake</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distribution</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latest elements</w:t>
      </w:r>
      <w:r w:rsidRPr="00D73726">
        <w:rPr>
          <w:sz w:val="28"/>
          <w:szCs w:val="28"/>
        </w:rPr>
        <w:t xml:space="preserve"> </w:t>
      </w:r>
      <w:r w:rsidRPr="00D73726">
        <w:rPr>
          <w:w w:val="99"/>
          <w:sz w:val="28"/>
          <w:szCs w:val="28"/>
        </w:rPr>
        <w:t>(i.e.</w:t>
      </w:r>
      <w:r w:rsidRPr="00D73726">
        <w:rPr>
          <w:sz w:val="28"/>
          <w:szCs w:val="28"/>
        </w:rPr>
        <w:t xml:space="preserve">  </w:t>
      </w:r>
      <w:r w:rsidRPr="00D73726">
        <w:rPr>
          <w:w w:val="99"/>
          <w:sz w:val="28"/>
          <w:szCs w:val="28"/>
        </w:rPr>
        <w:t>hydrants).</w:t>
      </w:r>
      <w:r w:rsidRPr="00D73726">
        <w:rPr>
          <w:sz w:val="28"/>
          <w:szCs w:val="28"/>
        </w:rPr>
        <w:t xml:space="preserve">  </w:t>
      </w:r>
      <w:r w:rsidRPr="00D73726">
        <w:rPr>
          <w:w w:val="99"/>
          <w:sz w:val="28"/>
          <w:szCs w:val="28"/>
        </w:rPr>
        <w:t>One</w:t>
      </w:r>
      <w:r w:rsidRPr="00D73726">
        <w:rPr>
          <w:sz w:val="28"/>
          <w:szCs w:val="28"/>
        </w:rPr>
        <w:t xml:space="preserve"> </w:t>
      </w:r>
      <w:r w:rsidRPr="00D73726">
        <w:rPr>
          <w:w w:val="99"/>
          <w:sz w:val="28"/>
          <w:szCs w:val="28"/>
        </w:rPr>
        <w:t>irrigation</w:t>
      </w:r>
      <w:r w:rsidRPr="00D73726">
        <w:rPr>
          <w:sz w:val="28"/>
          <w:szCs w:val="28"/>
        </w:rPr>
        <w:t xml:space="preserve"> </w:t>
      </w:r>
      <w:r w:rsidRPr="00D73726">
        <w:rPr>
          <w:w w:val="99"/>
          <w:sz w:val="28"/>
          <w:szCs w:val="28"/>
        </w:rPr>
        <w:t>system</w:t>
      </w:r>
      <w:r w:rsidRPr="00D73726">
        <w:rPr>
          <w:sz w:val="28"/>
          <w:szCs w:val="28"/>
        </w:rPr>
        <w:t xml:space="preserve"> </w:t>
      </w:r>
      <w:r w:rsidRPr="00D73726">
        <w:rPr>
          <w:w w:val="99"/>
          <w:sz w:val="28"/>
          <w:szCs w:val="28"/>
        </w:rPr>
        <w:t>works</w:t>
      </w:r>
      <w:r w:rsidRPr="00D73726">
        <w:rPr>
          <w:sz w:val="28"/>
          <w:szCs w:val="28"/>
        </w:rPr>
        <w:t xml:space="preserve"> </w:t>
      </w:r>
      <w:r w:rsidRPr="00D73726">
        <w:rPr>
          <w:w w:val="99"/>
          <w:sz w:val="28"/>
          <w:szCs w:val="28"/>
        </w:rPr>
        <w:t>by</w:t>
      </w:r>
      <w:r w:rsidRPr="00D73726">
        <w:rPr>
          <w:sz w:val="28"/>
          <w:szCs w:val="28"/>
        </w:rPr>
        <w:t xml:space="preserve"> </w:t>
      </w:r>
      <w:r w:rsidRPr="00D73726">
        <w:rPr>
          <w:w w:val="99"/>
          <w:sz w:val="28"/>
          <w:szCs w:val="28"/>
        </w:rPr>
        <w:t>gravity</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other</w:t>
      </w:r>
      <w:r w:rsidRPr="00D73726">
        <w:rPr>
          <w:sz w:val="28"/>
          <w:szCs w:val="28"/>
        </w:rPr>
        <w:t xml:space="preserve"> </w:t>
      </w:r>
      <w:r w:rsidRPr="00D73726">
        <w:rPr>
          <w:w w:val="99"/>
          <w:sz w:val="28"/>
          <w:szCs w:val="28"/>
        </w:rPr>
        <w:t>one</w:t>
      </w:r>
      <w:r w:rsidRPr="00D73726">
        <w:rPr>
          <w:sz w:val="28"/>
          <w:szCs w:val="28"/>
        </w:rPr>
        <w:t xml:space="preserve"> </w:t>
      </w:r>
      <w:r w:rsidRPr="00D73726">
        <w:rPr>
          <w:w w:val="99"/>
          <w:sz w:val="28"/>
          <w:szCs w:val="28"/>
        </w:rPr>
        <w:t>works</w:t>
      </w:r>
      <w:r w:rsidRPr="00D73726">
        <w:rPr>
          <w:sz w:val="28"/>
          <w:szCs w:val="28"/>
        </w:rPr>
        <w:t xml:space="preserve"> </w:t>
      </w:r>
      <w:r w:rsidRPr="00D73726">
        <w:rPr>
          <w:w w:val="99"/>
          <w:sz w:val="28"/>
          <w:szCs w:val="28"/>
        </w:rPr>
        <w:t>by</w:t>
      </w:r>
      <w:r w:rsidRPr="00D73726">
        <w:rPr>
          <w:sz w:val="28"/>
          <w:szCs w:val="28"/>
        </w:rPr>
        <w:t xml:space="preserve"> </w:t>
      </w:r>
      <w:r w:rsidRPr="00D73726">
        <w:rPr>
          <w:w w:val="99"/>
          <w:sz w:val="28"/>
          <w:szCs w:val="28"/>
        </w:rPr>
        <w:t>artificial pressure,</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cover</w:t>
      </w:r>
      <w:r w:rsidRPr="00D73726">
        <w:rPr>
          <w:sz w:val="28"/>
          <w:szCs w:val="28"/>
        </w:rPr>
        <w:t xml:space="preserve"> </w:t>
      </w:r>
      <w:r w:rsidRPr="00D73726">
        <w:rPr>
          <w:w w:val="99"/>
          <w:sz w:val="28"/>
          <w:szCs w:val="28"/>
        </w:rPr>
        <w:t>all</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situations</w:t>
      </w:r>
      <w:r w:rsidRPr="00D73726">
        <w:rPr>
          <w:sz w:val="28"/>
          <w:szCs w:val="28"/>
        </w:rPr>
        <w:t xml:space="preserve"> </w:t>
      </w:r>
      <w:r w:rsidRPr="00D73726">
        <w:rPr>
          <w:w w:val="99"/>
          <w:sz w:val="28"/>
          <w:szCs w:val="28"/>
        </w:rPr>
        <w:t>that</w:t>
      </w:r>
      <w:r w:rsidRPr="00D73726">
        <w:rPr>
          <w:sz w:val="28"/>
          <w:szCs w:val="28"/>
        </w:rPr>
        <w:t xml:space="preserve"> </w:t>
      </w:r>
      <w:r w:rsidRPr="00D73726">
        <w:rPr>
          <w:w w:val="99"/>
          <w:sz w:val="28"/>
          <w:szCs w:val="28"/>
        </w:rPr>
        <w:t>can</w:t>
      </w:r>
      <w:r w:rsidRPr="00D73726">
        <w:rPr>
          <w:sz w:val="28"/>
          <w:szCs w:val="28"/>
        </w:rPr>
        <w:t xml:space="preserve"> </w:t>
      </w:r>
      <w:r w:rsidRPr="00D73726">
        <w:rPr>
          <w:w w:val="99"/>
          <w:sz w:val="28"/>
          <w:szCs w:val="28"/>
        </w:rPr>
        <w:t>be</w:t>
      </w:r>
      <w:r w:rsidRPr="00D73726">
        <w:rPr>
          <w:sz w:val="28"/>
          <w:szCs w:val="28"/>
        </w:rPr>
        <w:t xml:space="preserve"> </w:t>
      </w:r>
      <w:r w:rsidRPr="00D73726">
        <w:rPr>
          <w:w w:val="99"/>
          <w:sz w:val="28"/>
          <w:szCs w:val="28"/>
        </w:rPr>
        <w:t>presented</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a</w:t>
      </w:r>
      <w:r w:rsidRPr="00D73726">
        <w:rPr>
          <w:sz w:val="28"/>
          <w:szCs w:val="28"/>
        </w:rPr>
        <w:t xml:space="preserve"> </w:t>
      </w:r>
      <w:r w:rsidRPr="00D73726">
        <w:rPr>
          <w:w w:val="99"/>
          <w:sz w:val="28"/>
          <w:szCs w:val="28"/>
        </w:rPr>
        <w:t>real</w:t>
      </w:r>
      <w:r w:rsidRPr="00D73726">
        <w:rPr>
          <w:sz w:val="28"/>
          <w:szCs w:val="28"/>
        </w:rPr>
        <w:t xml:space="preserve"> </w:t>
      </w:r>
      <w:r w:rsidRPr="00D73726">
        <w:rPr>
          <w:w w:val="99"/>
          <w:sz w:val="28"/>
          <w:szCs w:val="28"/>
        </w:rPr>
        <w:t>setting.</w:t>
      </w:r>
      <w:r w:rsidRPr="00D73726">
        <w:rPr>
          <w:sz w:val="28"/>
          <w:szCs w:val="28"/>
        </w:rPr>
        <w:t xml:space="preserve"> </w:t>
      </w:r>
      <w:r w:rsidRPr="00D73726">
        <w:rPr>
          <w:w w:val="99"/>
          <w:sz w:val="28"/>
          <w:szCs w:val="28"/>
        </w:rPr>
        <w:t>From</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point</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view</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the automation</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control</w:t>
      </w:r>
      <w:r w:rsidRPr="00D73726">
        <w:rPr>
          <w:sz w:val="28"/>
          <w:szCs w:val="28"/>
        </w:rPr>
        <w:t xml:space="preserve"> </w:t>
      </w:r>
      <w:r w:rsidRPr="00D73726">
        <w:rPr>
          <w:w w:val="99"/>
          <w:sz w:val="28"/>
          <w:szCs w:val="28"/>
        </w:rPr>
        <w:t>elements,</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execution</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various</w:t>
      </w:r>
      <w:r w:rsidRPr="00D73726">
        <w:rPr>
          <w:sz w:val="28"/>
          <w:szCs w:val="28"/>
        </w:rPr>
        <w:t xml:space="preserve"> </w:t>
      </w:r>
      <w:r w:rsidRPr="00D73726">
        <w:rPr>
          <w:w w:val="99"/>
          <w:sz w:val="28"/>
          <w:szCs w:val="28"/>
        </w:rPr>
        <w:t>procedures</w:t>
      </w:r>
      <w:r w:rsidRPr="00D73726">
        <w:rPr>
          <w:sz w:val="28"/>
          <w:szCs w:val="28"/>
        </w:rPr>
        <w:t xml:space="preserve"> </w:t>
      </w:r>
      <w:r w:rsidRPr="00D73726">
        <w:rPr>
          <w:w w:val="99"/>
          <w:sz w:val="28"/>
          <w:szCs w:val="28"/>
        </w:rPr>
        <w:lastRenderedPageBreak/>
        <w:t>is</w:t>
      </w:r>
      <w:r w:rsidRPr="00D73726">
        <w:rPr>
          <w:sz w:val="28"/>
          <w:szCs w:val="28"/>
        </w:rPr>
        <w:t xml:space="preserve"> </w:t>
      </w:r>
      <w:r w:rsidRPr="00D73726">
        <w:rPr>
          <w:w w:val="99"/>
          <w:sz w:val="28"/>
          <w:szCs w:val="28"/>
        </w:rPr>
        <w:t>allowed</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same</w:t>
      </w:r>
      <w:r w:rsidRPr="00D73726">
        <w:rPr>
          <w:sz w:val="28"/>
          <w:szCs w:val="28"/>
        </w:rPr>
        <w:t xml:space="preserve"> </w:t>
      </w:r>
      <w:r w:rsidRPr="00D73726">
        <w:rPr>
          <w:w w:val="99"/>
          <w:sz w:val="28"/>
          <w:szCs w:val="28"/>
        </w:rPr>
        <w:t>hydraulic element.</w:t>
      </w:r>
      <w:r w:rsidRPr="00D73726">
        <w:rPr>
          <w:sz w:val="28"/>
          <w:szCs w:val="28"/>
        </w:rPr>
        <w:t xml:space="preserve"> </w:t>
      </w:r>
      <w:r w:rsidRPr="00D73726">
        <w:rPr>
          <w:w w:val="99"/>
          <w:sz w:val="28"/>
          <w:szCs w:val="28"/>
        </w:rPr>
        <w:t>Specifically,</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installation</w:t>
      </w:r>
      <w:r w:rsidRPr="00D73726">
        <w:rPr>
          <w:sz w:val="28"/>
          <w:szCs w:val="28"/>
        </w:rPr>
        <w:t xml:space="preserve"> </w:t>
      </w:r>
      <w:r w:rsidRPr="00D73726">
        <w:rPr>
          <w:w w:val="99"/>
          <w:sz w:val="28"/>
          <w:szCs w:val="28"/>
        </w:rPr>
        <w:t>is</w:t>
      </w:r>
      <w:r w:rsidRPr="00D73726">
        <w:rPr>
          <w:sz w:val="28"/>
          <w:szCs w:val="28"/>
        </w:rPr>
        <w:t xml:space="preserve"> </w:t>
      </w:r>
      <w:r w:rsidRPr="00D73726">
        <w:rPr>
          <w:w w:val="99"/>
          <w:sz w:val="28"/>
          <w:szCs w:val="28"/>
        </w:rPr>
        <w:t>divided</w:t>
      </w:r>
      <w:r w:rsidRPr="00D73726">
        <w:rPr>
          <w:sz w:val="28"/>
          <w:szCs w:val="28"/>
        </w:rPr>
        <w:t xml:space="preserve"> </w:t>
      </w:r>
      <w:r w:rsidRPr="00D73726">
        <w:rPr>
          <w:w w:val="99"/>
          <w:sz w:val="28"/>
          <w:szCs w:val="28"/>
        </w:rPr>
        <w:t>into:</w:t>
      </w:r>
    </w:p>
    <w:p w:rsidR="00D73726" w:rsidRPr="00D73726" w:rsidRDefault="00D73726" w:rsidP="00D73726">
      <w:pPr>
        <w:spacing w:before="3" w:line="220" w:lineRule="exact"/>
        <w:rPr>
          <w:sz w:val="28"/>
          <w:szCs w:val="28"/>
        </w:rPr>
      </w:pPr>
    </w:p>
    <w:p w:rsidR="00D73726" w:rsidRPr="00D73726" w:rsidRDefault="00D73726" w:rsidP="00D73726">
      <w:pPr>
        <w:spacing w:line="257" w:lineRule="auto"/>
        <w:ind w:left="649" w:right="67" w:hanging="273"/>
        <w:jc w:val="both"/>
        <w:rPr>
          <w:sz w:val="28"/>
          <w:szCs w:val="28"/>
        </w:rPr>
      </w:pPr>
      <w:r w:rsidRPr="00D73726">
        <w:rPr>
          <w:w w:val="99"/>
          <w:sz w:val="28"/>
          <w:szCs w:val="28"/>
        </w:rPr>
        <w:t>1.</w:t>
      </w:r>
      <w:r w:rsidRPr="00D73726">
        <w:rPr>
          <w:sz w:val="28"/>
          <w:szCs w:val="28"/>
        </w:rPr>
        <w:t xml:space="preserve">  </w:t>
      </w:r>
      <w:r w:rsidRPr="00D73726">
        <w:rPr>
          <w:w w:val="99"/>
          <w:sz w:val="28"/>
          <w:szCs w:val="28"/>
        </w:rPr>
        <w:t>Upper</w:t>
      </w:r>
      <w:r w:rsidRPr="00D73726">
        <w:rPr>
          <w:sz w:val="28"/>
          <w:szCs w:val="28"/>
        </w:rPr>
        <w:t xml:space="preserve"> </w:t>
      </w:r>
      <w:r w:rsidRPr="00D73726">
        <w:rPr>
          <w:w w:val="99"/>
          <w:sz w:val="28"/>
          <w:szCs w:val="28"/>
        </w:rPr>
        <w:t>network</w:t>
      </w:r>
      <w:r w:rsidRPr="00D73726">
        <w:rPr>
          <w:sz w:val="28"/>
          <w:szCs w:val="28"/>
        </w:rPr>
        <w:t xml:space="preserve"> </w:t>
      </w:r>
      <w:r w:rsidRPr="00D73726">
        <w:rPr>
          <w:w w:val="99"/>
          <w:sz w:val="28"/>
          <w:szCs w:val="28"/>
        </w:rPr>
        <w:t>with</w:t>
      </w:r>
      <w:r w:rsidRPr="00D73726">
        <w:rPr>
          <w:sz w:val="28"/>
          <w:szCs w:val="28"/>
        </w:rPr>
        <w:t xml:space="preserve"> </w:t>
      </w:r>
      <w:r w:rsidRPr="00D73726">
        <w:rPr>
          <w:w w:val="99"/>
          <w:sz w:val="28"/>
          <w:szCs w:val="28"/>
        </w:rPr>
        <w:t>two</w:t>
      </w:r>
      <w:r w:rsidRPr="00D73726">
        <w:rPr>
          <w:sz w:val="28"/>
          <w:szCs w:val="28"/>
        </w:rPr>
        <w:t xml:space="preserve"> </w:t>
      </w:r>
      <w:r w:rsidRPr="00D73726">
        <w:rPr>
          <w:w w:val="99"/>
          <w:sz w:val="28"/>
          <w:szCs w:val="28"/>
        </w:rPr>
        <w:t>water</w:t>
      </w:r>
      <w:r w:rsidRPr="00D73726">
        <w:rPr>
          <w:sz w:val="28"/>
          <w:szCs w:val="28"/>
        </w:rPr>
        <w:t xml:space="preserve"> </w:t>
      </w:r>
      <w:r w:rsidRPr="00D73726">
        <w:rPr>
          <w:w w:val="99"/>
          <w:sz w:val="28"/>
          <w:szCs w:val="28"/>
        </w:rPr>
        <w:t>tanks</w:t>
      </w:r>
      <w:r w:rsidRPr="00D73726">
        <w:rPr>
          <w:sz w:val="28"/>
          <w:szCs w:val="28"/>
        </w:rPr>
        <w:t xml:space="preserve"> </w:t>
      </w:r>
      <w:r w:rsidRPr="00D73726">
        <w:rPr>
          <w:w w:val="99"/>
          <w:sz w:val="28"/>
          <w:szCs w:val="28"/>
        </w:rPr>
        <w:t>at</w:t>
      </w:r>
      <w:r w:rsidRPr="00D73726">
        <w:rPr>
          <w:sz w:val="28"/>
          <w:szCs w:val="28"/>
        </w:rPr>
        <w:t xml:space="preserve"> </w:t>
      </w:r>
      <w:r w:rsidRPr="00D73726">
        <w:rPr>
          <w:w w:val="99"/>
          <w:sz w:val="28"/>
          <w:szCs w:val="28"/>
        </w:rPr>
        <w:t>different</w:t>
      </w:r>
      <w:r w:rsidRPr="00D73726">
        <w:rPr>
          <w:sz w:val="28"/>
          <w:szCs w:val="28"/>
        </w:rPr>
        <w:t xml:space="preserve"> </w:t>
      </w:r>
      <w:r w:rsidRPr="00D73726">
        <w:rPr>
          <w:w w:val="99"/>
          <w:sz w:val="28"/>
          <w:szCs w:val="28"/>
        </w:rPr>
        <w:t>levels</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a</w:t>
      </w:r>
      <w:r w:rsidRPr="00D73726">
        <w:rPr>
          <w:sz w:val="28"/>
          <w:szCs w:val="28"/>
        </w:rPr>
        <w:t xml:space="preserve"> </w:t>
      </w:r>
      <w:r w:rsidRPr="00D73726">
        <w:rPr>
          <w:w w:val="99"/>
          <w:sz w:val="28"/>
          <w:szCs w:val="28"/>
        </w:rPr>
        <w:t>lifting</w:t>
      </w:r>
      <w:r w:rsidRPr="00D73726">
        <w:rPr>
          <w:sz w:val="28"/>
          <w:szCs w:val="28"/>
        </w:rPr>
        <w:t xml:space="preserve"> </w:t>
      </w:r>
      <w:r w:rsidRPr="00D73726">
        <w:rPr>
          <w:w w:val="99"/>
          <w:sz w:val="28"/>
          <w:szCs w:val="28"/>
        </w:rPr>
        <w:t>station</w:t>
      </w:r>
      <w:r w:rsidRPr="00D73726">
        <w:rPr>
          <w:sz w:val="28"/>
          <w:szCs w:val="28"/>
        </w:rPr>
        <w:t xml:space="preserve"> </w:t>
      </w:r>
      <w:r w:rsidRPr="00D73726">
        <w:rPr>
          <w:w w:val="99"/>
          <w:sz w:val="28"/>
          <w:szCs w:val="28"/>
        </w:rPr>
        <w:t>with</w:t>
      </w:r>
      <w:r w:rsidRPr="00D73726">
        <w:rPr>
          <w:sz w:val="28"/>
          <w:szCs w:val="28"/>
        </w:rPr>
        <w:t xml:space="preserve"> </w:t>
      </w:r>
      <w:r w:rsidRPr="00D73726">
        <w:rPr>
          <w:w w:val="99"/>
          <w:sz w:val="28"/>
          <w:szCs w:val="28"/>
        </w:rPr>
        <w:t>two</w:t>
      </w:r>
      <w:r w:rsidRPr="00D73726">
        <w:rPr>
          <w:sz w:val="28"/>
          <w:szCs w:val="28"/>
        </w:rPr>
        <w:t xml:space="preserve"> </w:t>
      </w:r>
      <w:r w:rsidRPr="00D73726">
        <w:rPr>
          <w:w w:val="99"/>
          <w:sz w:val="28"/>
          <w:szCs w:val="28"/>
        </w:rPr>
        <w:t>pumps</w:t>
      </w:r>
      <w:r w:rsidRPr="00D73726">
        <w:rPr>
          <w:sz w:val="28"/>
          <w:szCs w:val="28"/>
        </w:rPr>
        <w:t xml:space="preserve"> </w:t>
      </w:r>
      <w:r w:rsidRPr="00D73726">
        <w:rPr>
          <w:w w:val="99"/>
          <w:sz w:val="28"/>
          <w:szCs w:val="28"/>
        </w:rPr>
        <w:t>in parallel</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level</w:t>
      </w:r>
      <w:r w:rsidRPr="00D73726">
        <w:rPr>
          <w:sz w:val="28"/>
          <w:szCs w:val="28"/>
        </w:rPr>
        <w:t xml:space="preserve"> </w:t>
      </w:r>
      <w:r w:rsidRPr="00D73726">
        <w:rPr>
          <w:w w:val="99"/>
          <w:sz w:val="28"/>
          <w:szCs w:val="28"/>
        </w:rPr>
        <w:t>control</w:t>
      </w:r>
      <w:r w:rsidRPr="00D73726">
        <w:rPr>
          <w:sz w:val="28"/>
          <w:szCs w:val="28"/>
        </w:rPr>
        <w:t xml:space="preserve"> </w:t>
      </w:r>
      <w:r w:rsidRPr="00D73726">
        <w:rPr>
          <w:w w:val="99"/>
          <w:sz w:val="28"/>
          <w:szCs w:val="28"/>
        </w:rPr>
        <w:t>function.</w:t>
      </w:r>
    </w:p>
    <w:p w:rsidR="00D73726" w:rsidRPr="00D73726" w:rsidRDefault="00D73726" w:rsidP="00D73726">
      <w:pPr>
        <w:spacing w:before="3" w:line="220" w:lineRule="exact"/>
        <w:rPr>
          <w:sz w:val="28"/>
          <w:szCs w:val="28"/>
        </w:rPr>
      </w:pPr>
    </w:p>
    <w:p w:rsidR="00D73726" w:rsidRPr="00D73726" w:rsidRDefault="00D73726" w:rsidP="00D73726">
      <w:pPr>
        <w:spacing w:line="257" w:lineRule="auto"/>
        <w:ind w:left="649" w:right="67" w:hanging="273"/>
        <w:jc w:val="both"/>
        <w:rPr>
          <w:sz w:val="28"/>
          <w:szCs w:val="28"/>
        </w:rPr>
      </w:pPr>
      <w:r w:rsidRPr="00D73726">
        <w:rPr>
          <w:w w:val="99"/>
          <w:sz w:val="28"/>
          <w:szCs w:val="28"/>
        </w:rPr>
        <w:t>2.</w:t>
      </w:r>
      <w:r w:rsidRPr="00D73726">
        <w:rPr>
          <w:sz w:val="28"/>
          <w:szCs w:val="28"/>
        </w:rPr>
        <w:t xml:space="preserve">  </w:t>
      </w:r>
      <w:r w:rsidRPr="00D73726">
        <w:rPr>
          <w:w w:val="99"/>
          <w:sz w:val="28"/>
          <w:szCs w:val="28"/>
        </w:rPr>
        <w:t>Pressure</w:t>
      </w:r>
      <w:r w:rsidRPr="00D73726">
        <w:rPr>
          <w:sz w:val="28"/>
          <w:szCs w:val="28"/>
        </w:rPr>
        <w:t xml:space="preserve"> </w:t>
      </w:r>
      <w:r w:rsidRPr="00D73726">
        <w:rPr>
          <w:w w:val="99"/>
          <w:sz w:val="28"/>
          <w:szCs w:val="28"/>
        </w:rPr>
        <w:t>network</w:t>
      </w:r>
      <w:r w:rsidRPr="00D73726">
        <w:rPr>
          <w:sz w:val="28"/>
          <w:szCs w:val="28"/>
        </w:rPr>
        <w:t xml:space="preserve"> </w:t>
      </w:r>
      <w:r w:rsidRPr="00D73726">
        <w:rPr>
          <w:w w:val="99"/>
          <w:sz w:val="28"/>
          <w:szCs w:val="28"/>
        </w:rPr>
        <w:t>with</w:t>
      </w:r>
      <w:r w:rsidRPr="00D73726">
        <w:rPr>
          <w:sz w:val="28"/>
          <w:szCs w:val="28"/>
        </w:rPr>
        <w:t xml:space="preserve"> </w:t>
      </w:r>
      <w:r w:rsidRPr="00D73726">
        <w:rPr>
          <w:w w:val="99"/>
          <w:sz w:val="28"/>
          <w:szCs w:val="28"/>
        </w:rPr>
        <w:t>automatic</w:t>
      </w:r>
      <w:r w:rsidRPr="00D73726">
        <w:rPr>
          <w:sz w:val="28"/>
          <w:szCs w:val="28"/>
        </w:rPr>
        <w:t xml:space="preserve"> </w:t>
      </w:r>
      <w:r w:rsidRPr="00D73726">
        <w:rPr>
          <w:w w:val="99"/>
          <w:sz w:val="28"/>
          <w:szCs w:val="28"/>
        </w:rPr>
        <w:t>pumping</w:t>
      </w:r>
      <w:r w:rsidRPr="00D73726">
        <w:rPr>
          <w:sz w:val="28"/>
          <w:szCs w:val="28"/>
        </w:rPr>
        <w:t xml:space="preserve"> </w:t>
      </w:r>
      <w:r w:rsidRPr="00D73726">
        <w:rPr>
          <w:w w:val="99"/>
          <w:sz w:val="28"/>
          <w:szCs w:val="28"/>
        </w:rPr>
        <w:t>station,</w:t>
      </w:r>
      <w:r w:rsidRPr="00D73726">
        <w:rPr>
          <w:sz w:val="28"/>
          <w:szCs w:val="28"/>
        </w:rPr>
        <w:t xml:space="preserve">  </w:t>
      </w:r>
      <w:r w:rsidRPr="00D73726">
        <w:rPr>
          <w:w w:val="99"/>
          <w:sz w:val="28"/>
          <w:szCs w:val="28"/>
        </w:rPr>
        <w:t>three</w:t>
      </w:r>
      <w:r w:rsidRPr="00D73726">
        <w:rPr>
          <w:sz w:val="28"/>
          <w:szCs w:val="28"/>
        </w:rPr>
        <w:t xml:space="preserve"> </w:t>
      </w:r>
      <w:r w:rsidRPr="00D73726">
        <w:rPr>
          <w:w w:val="99"/>
          <w:sz w:val="28"/>
          <w:szCs w:val="28"/>
        </w:rPr>
        <w:t>pumps</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parallel.</w:t>
      </w:r>
      <w:r w:rsidRPr="00D73726">
        <w:rPr>
          <w:sz w:val="28"/>
          <w:szCs w:val="28"/>
        </w:rPr>
        <w:t xml:space="preserve">   </w:t>
      </w:r>
      <w:r w:rsidRPr="00D73726">
        <w:rPr>
          <w:w w:val="99"/>
          <w:sz w:val="28"/>
          <w:szCs w:val="28"/>
        </w:rPr>
        <w:t>Two</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them</w:t>
      </w:r>
      <w:r w:rsidRPr="00D73726">
        <w:rPr>
          <w:sz w:val="28"/>
          <w:szCs w:val="28"/>
        </w:rPr>
        <w:t xml:space="preserve"> </w:t>
      </w:r>
      <w:r w:rsidRPr="00D73726">
        <w:rPr>
          <w:w w:val="99"/>
          <w:sz w:val="28"/>
          <w:szCs w:val="28"/>
        </w:rPr>
        <w:t>with variable</w:t>
      </w:r>
      <w:r w:rsidRPr="00D73726">
        <w:rPr>
          <w:sz w:val="28"/>
          <w:szCs w:val="28"/>
        </w:rPr>
        <w:t xml:space="preserve"> </w:t>
      </w:r>
      <w:r w:rsidRPr="00D73726">
        <w:rPr>
          <w:w w:val="99"/>
          <w:sz w:val="28"/>
          <w:szCs w:val="28"/>
        </w:rPr>
        <w:t>speed</w:t>
      </w:r>
      <w:r w:rsidRPr="00D73726">
        <w:rPr>
          <w:sz w:val="28"/>
          <w:szCs w:val="28"/>
        </w:rPr>
        <w:t xml:space="preserve"> </w:t>
      </w:r>
      <w:r w:rsidRPr="00D73726">
        <w:rPr>
          <w:w w:val="99"/>
          <w:sz w:val="28"/>
          <w:szCs w:val="28"/>
        </w:rPr>
        <w:t>drive.</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network</w:t>
      </w:r>
      <w:r w:rsidRPr="00D73726">
        <w:rPr>
          <w:sz w:val="28"/>
          <w:szCs w:val="28"/>
        </w:rPr>
        <w:t xml:space="preserve"> </w:t>
      </w:r>
      <w:r w:rsidRPr="00D73726">
        <w:rPr>
          <w:w w:val="99"/>
          <w:sz w:val="28"/>
          <w:szCs w:val="28"/>
        </w:rPr>
        <w:t>is</w:t>
      </w:r>
      <w:r w:rsidRPr="00D73726">
        <w:rPr>
          <w:sz w:val="28"/>
          <w:szCs w:val="28"/>
        </w:rPr>
        <w:t xml:space="preserve"> </w:t>
      </w:r>
      <w:r w:rsidRPr="00D73726">
        <w:rPr>
          <w:w w:val="99"/>
          <w:sz w:val="28"/>
          <w:szCs w:val="28"/>
        </w:rPr>
        <w:t>composed</w:t>
      </w:r>
      <w:r w:rsidRPr="00D73726">
        <w:rPr>
          <w:sz w:val="28"/>
          <w:szCs w:val="28"/>
        </w:rPr>
        <w:t xml:space="preserve"> </w:t>
      </w:r>
      <w:r w:rsidRPr="00D73726">
        <w:rPr>
          <w:w w:val="99"/>
          <w:sz w:val="28"/>
          <w:szCs w:val="28"/>
        </w:rPr>
        <w:t>by</w:t>
      </w:r>
      <w:r w:rsidRPr="00D73726">
        <w:rPr>
          <w:sz w:val="28"/>
          <w:szCs w:val="28"/>
        </w:rPr>
        <w:t xml:space="preserve"> </w:t>
      </w:r>
      <w:r w:rsidRPr="00D73726">
        <w:rPr>
          <w:w w:val="99"/>
          <w:sz w:val="28"/>
          <w:szCs w:val="28"/>
        </w:rPr>
        <w:t>20</w:t>
      </w:r>
      <w:r w:rsidRPr="00D73726">
        <w:rPr>
          <w:sz w:val="28"/>
          <w:szCs w:val="28"/>
        </w:rPr>
        <w:t xml:space="preserve"> </w:t>
      </w:r>
      <w:r w:rsidRPr="00D73726">
        <w:rPr>
          <w:w w:val="99"/>
          <w:sz w:val="28"/>
          <w:szCs w:val="28"/>
        </w:rPr>
        <w:t>hydrants,</w:t>
      </w:r>
      <w:r w:rsidRPr="00D73726">
        <w:rPr>
          <w:sz w:val="28"/>
          <w:szCs w:val="28"/>
        </w:rPr>
        <w:t xml:space="preserve"> </w:t>
      </w:r>
      <w:r w:rsidRPr="00D73726">
        <w:rPr>
          <w:w w:val="99"/>
          <w:sz w:val="28"/>
          <w:szCs w:val="28"/>
        </w:rPr>
        <w:t>grouped</w:t>
      </w:r>
      <w:r w:rsidRPr="00D73726">
        <w:rPr>
          <w:sz w:val="28"/>
          <w:szCs w:val="28"/>
        </w:rPr>
        <w:t xml:space="preserve"> </w:t>
      </w:r>
      <w:r w:rsidRPr="00D73726">
        <w:rPr>
          <w:w w:val="99"/>
          <w:sz w:val="28"/>
          <w:szCs w:val="28"/>
        </w:rPr>
        <w:t>into</w:t>
      </w:r>
      <w:r w:rsidRPr="00D73726">
        <w:rPr>
          <w:sz w:val="28"/>
          <w:szCs w:val="28"/>
        </w:rPr>
        <w:t xml:space="preserve"> </w:t>
      </w:r>
      <w:r w:rsidRPr="00D73726">
        <w:rPr>
          <w:w w:val="99"/>
          <w:sz w:val="28"/>
          <w:szCs w:val="28"/>
        </w:rPr>
        <w:t>4</w:t>
      </w:r>
      <w:r w:rsidRPr="00D73726">
        <w:rPr>
          <w:sz w:val="28"/>
          <w:szCs w:val="28"/>
        </w:rPr>
        <w:t xml:space="preserve"> </w:t>
      </w:r>
      <w:r w:rsidRPr="00D73726">
        <w:rPr>
          <w:w w:val="99"/>
          <w:sz w:val="28"/>
          <w:szCs w:val="28"/>
        </w:rPr>
        <w:t>lines</w:t>
      </w:r>
      <w:r w:rsidRPr="00D73726">
        <w:rPr>
          <w:sz w:val="28"/>
          <w:szCs w:val="28"/>
        </w:rPr>
        <w:t xml:space="preserve"> </w:t>
      </w:r>
      <w:r w:rsidRPr="00D73726">
        <w:rPr>
          <w:w w:val="99"/>
          <w:sz w:val="28"/>
          <w:szCs w:val="28"/>
        </w:rPr>
        <w:t>that</w:t>
      </w:r>
      <w:r w:rsidRPr="00D73726">
        <w:rPr>
          <w:sz w:val="28"/>
          <w:szCs w:val="28"/>
        </w:rPr>
        <w:t xml:space="preserve"> </w:t>
      </w:r>
      <w:r w:rsidRPr="00D73726">
        <w:rPr>
          <w:w w:val="99"/>
          <w:sz w:val="28"/>
          <w:szCs w:val="28"/>
        </w:rPr>
        <w:t>return water</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tank,</w:t>
      </w:r>
      <w:r w:rsidRPr="00D73726">
        <w:rPr>
          <w:sz w:val="28"/>
          <w:szCs w:val="28"/>
        </w:rPr>
        <w:t xml:space="preserve"> </w:t>
      </w:r>
      <w:r w:rsidRPr="00D73726">
        <w:rPr>
          <w:w w:val="99"/>
          <w:sz w:val="28"/>
          <w:szCs w:val="28"/>
        </w:rPr>
        <w:t>closing</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cycle.</w:t>
      </w:r>
    </w:p>
    <w:p w:rsidR="00D73726" w:rsidRPr="00D73726" w:rsidRDefault="00D73726" w:rsidP="00D73726">
      <w:pPr>
        <w:spacing w:before="3" w:line="220" w:lineRule="exact"/>
        <w:rPr>
          <w:sz w:val="28"/>
          <w:szCs w:val="28"/>
        </w:rPr>
      </w:pPr>
    </w:p>
    <w:p w:rsidR="00D73726" w:rsidRPr="00D73726" w:rsidRDefault="00D73726" w:rsidP="00D73726">
      <w:pPr>
        <w:spacing w:line="257" w:lineRule="auto"/>
        <w:ind w:left="649" w:right="67" w:hanging="273"/>
        <w:jc w:val="both"/>
        <w:rPr>
          <w:sz w:val="28"/>
          <w:szCs w:val="28"/>
        </w:rPr>
        <w:sectPr w:rsidR="00D73726" w:rsidRPr="00D73726" w:rsidSect="00D73726">
          <w:type w:val="continuous"/>
          <w:pgSz w:w="12240" w:h="15840"/>
          <w:pgMar w:top="900" w:right="1480" w:bottom="280" w:left="1480" w:header="692" w:footer="810" w:gutter="0"/>
          <w:cols w:space="720"/>
        </w:sectPr>
      </w:pPr>
      <w:r w:rsidRPr="00D73726">
        <w:rPr>
          <w:w w:val="99"/>
          <w:sz w:val="28"/>
          <w:szCs w:val="28"/>
        </w:rPr>
        <w:t>3.</w:t>
      </w:r>
      <w:r w:rsidRPr="00D73726">
        <w:rPr>
          <w:sz w:val="28"/>
          <w:szCs w:val="28"/>
        </w:rPr>
        <w:t xml:space="preserve">  </w:t>
      </w:r>
      <w:r w:rsidRPr="00D73726">
        <w:rPr>
          <w:w w:val="99"/>
          <w:sz w:val="28"/>
          <w:szCs w:val="28"/>
        </w:rPr>
        <w:t>Control</w:t>
      </w:r>
      <w:r w:rsidRPr="00D73726">
        <w:rPr>
          <w:sz w:val="28"/>
          <w:szCs w:val="28"/>
        </w:rPr>
        <w:t xml:space="preserve"> </w:t>
      </w:r>
      <w:r w:rsidRPr="00D73726">
        <w:rPr>
          <w:w w:val="99"/>
          <w:sz w:val="28"/>
          <w:szCs w:val="28"/>
        </w:rPr>
        <w:t>center</w:t>
      </w:r>
      <w:r w:rsidRPr="00D73726">
        <w:rPr>
          <w:sz w:val="28"/>
          <w:szCs w:val="28"/>
        </w:rPr>
        <w:t xml:space="preserve"> </w:t>
      </w:r>
      <w:r w:rsidRPr="00D73726">
        <w:rPr>
          <w:w w:val="99"/>
          <w:sz w:val="28"/>
          <w:szCs w:val="28"/>
        </w:rPr>
        <w:t>with</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necessary</w:t>
      </w:r>
      <w:r w:rsidRPr="00D73726">
        <w:rPr>
          <w:sz w:val="28"/>
          <w:szCs w:val="28"/>
        </w:rPr>
        <w:t xml:space="preserve"> </w:t>
      </w:r>
      <w:r w:rsidRPr="00D73726">
        <w:rPr>
          <w:w w:val="99"/>
          <w:sz w:val="28"/>
          <w:szCs w:val="28"/>
        </w:rPr>
        <w:t>computer</w:t>
      </w:r>
      <w:r w:rsidRPr="00D73726">
        <w:rPr>
          <w:sz w:val="28"/>
          <w:szCs w:val="28"/>
        </w:rPr>
        <w:t xml:space="preserve"> </w:t>
      </w:r>
      <w:r w:rsidRPr="00D73726">
        <w:rPr>
          <w:w w:val="99"/>
          <w:sz w:val="28"/>
          <w:szCs w:val="28"/>
        </w:rPr>
        <w:t>equipment</w:t>
      </w:r>
      <w:r w:rsidRPr="00D73726">
        <w:rPr>
          <w:sz w:val="28"/>
          <w:szCs w:val="28"/>
        </w:rPr>
        <w:t xml:space="preserve"> </w:t>
      </w:r>
      <w:r w:rsidRPr="00D73726">
        <w:rPr>
          <w:w w:val="99"/>
          <w:sz w:val="28"/>
          <w:szCs w:val="28"/>
        </w:rPr>
        <w:t>for</w:t>
      </w:r>
      <w:r w:rsidRPr="00D73726">
        <w:rPr>
          <w:sz w:val="28"/>
          <w:szCs w:val="28"/>
        </w:rPr>
        <w:t xml:space="preserve"> </w:t>
      </w:r>
      <w:r w:rsidRPr="00D73726">
        <w:rPr>
          <w:w w:val="99"/>
          <w:sz w:val="28"/>
          <w:szCs w:val="28"/>
        </w:rPr>
        <w:t>proper</w:t>
      </w:r>
      <w:r w:rsidRPr="00D73726">
        <w:rPr>
          <w:sz w:val="28"/>
          <w:szCs w:val="28"/>
        </w:rPr>
        <w:t xml:space="preserve"> </w:t>
      </w:r>
      <w:r w:rsidRPr="00D73726">
        <w:rPr>
          <w:w w:val="99"/>
          <w:sz w:val="28"/>
          <w:szCs w:val="28"/>
        </w:rPr>
        <w:t>control</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installation,</w:t>
      </w:r>
      <w:r w:rsidRPr="00D73726">
        <w:rPr>
          <w:sz w:val="28"/>
          <w:szCs w:val="28"/>
        </w:rPr>
        <w:t xml:space="preserve"> </w:t>
      </w:r>
      <w:r w:rsidRPr="00D73726">
        <w:rPr>
          <w:w w:val="99"/>
          <w:sz w:val="28"/>
          <w:szCs w:val="28"/>
        </w:rPr>
        <w:t>as</w:t>
      </w:r>
      <w:r w:rsidRPr="00D73726">
        <w:rPr>
          <w:sz w:val="28"/>
          <w:szCs w:val="28"/>
        </w:rPr>
        <w:t xml:space="preserve"> </w:t>
      </w:r>
      <w:r w:rsidRPr="00D73726">
        <w:rPr>
          <w:w w:val="99"/>
          <w:sz w:val="28"/>
          <w:szCs w:val="28"/>
        </w:rPr>
        <w:t>well as</w:t>
      </w:r>
      <w:r w:rsidRPr="00D73726">
        <w:rPr>
          <w:sz w:val="28"/>
          <w:szCs w:val="28"/>
        </w:rPr>
        <w:t xml:space="preserve"> </w:t>
      </w:r>
      <w:r w:rsidRPr="00D73726">
        <w:rPr>
          <w:w w:val="99"/>
          <w:sz w:val="28"/>
          <w:szCs w:val="28"/>
        </w:rPr>
        <w:t>for</w:t>
      </w:r>
      <w:r w:rsidRPr="00D73726">
        <w:rPr>
          <w:sz w:val="28"/>
          <w:szCs w:val="28"/>
        </w:rPr>
        <w:t xml:space="preserve"> </w:t>
      </w:r>
      <w:r w:rsidRPr="00D73726">
        <w:rPr>
          <w:w w:val="99"/>
          <w:sz w:val="28"/>
          <w:szCs w:val="28"/>
        </w:rPr>
        <w:t>conducting</w:t>
      </w:r>
      <w:r w:rsidRPr="00D73726">
        <w:rPr>
          <w:sz w:val="28"/>
          <w:szCs w:val="28"/>
        </w:rPr>
        <w:t xml:space="preserve"> </w:t>
      </w:r>
      <w:r w:rsidRPr="00D73726">
        <w:rPr>
          <w:w w:val="99"/>
          <w:sz w:val="28"/>
          <w:szCs w:val="28"/>
        </w:rPr>
        <w:t>some</w:t>
      </w:r>
      <w:r w:rsidRPr="00D73726">
        <w:rPr>
          <w:sz w:val="28"/>
          <w:szCs w:val="28"/>
        </w:rPr>
        <w:t xml:space="preserve"> </w:t>
      </w:r>
      <w:r w:rsidRPr="00D73726">
        <w:rPr>
          <w:w w:val="99"/>
          <w:sz w:val="28"/>
          <w:szCs w:val="28"/>
        </w:rPr>
        <w:t>tests</w:t>
      </w:r>
      <w:r w:rsidRPr="00D73726">
        <w:rPr>
          <w:sz w:val="28"/>
          <w:szCs w:val="28"/>
        </w:rPr>
        <w:t xml:space="preserve"> </w:t>
      </w:r>
      <w:r w:rsidRPr="00D73726">
        <w:rPr>
          <w:w w:val="99"/>
          <w:sz w:val="28"/>
          <w:szCs w:val="28"/>
        </w:rPr>
        <w:t>over</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management</w:t>
      </w:r>
      <w:r w:rsidRPr="00D73726">
        <w:rPr>
          <w:sz w:val="28"/>
          <w:szCs w:val="28"/>
        </w:rPr>
        <w:t xml:space="preserve"> </w:t>
      </w:r>
      <w:r w:rsidRPr="00D73726">
        <w:rPr>
          <w:w w:val="99"/>
          <w:sz w:val="28"/>
          <w:szCs w:val="28"/>
        </w:rPr>
        <w:t>applications.</w:t>
      </w:r>
    </w:p>
    <w:p w:rsidR="00D73726" w:rsidRPr="00D73726" w:rsidRDefault="00D73726" w:rsidP="00D73726">
      <w:pPr>
        <w:spacing w:line="120" w:lineRule="exact"/>
        <w:rPr>
          <w:sz w:val="28"/>
          <w:szCs w:val="28"/>
        </w:rPr>
      </w:pPr>
    </w:p>
    <w:p w:rsidR="00D73726" w:rsidRPr="00D73726" w:rsidRDefault="00D73726" w:rsidP="00D73726">
      <w:pPr>
        <w:spacing w:line="200" w:lineRule="exact"/>
        <w:rPr>
          <w:sz w:val="28"/>
          <w:szCs w:val="28"/>
        </w:rPr>
      </w:pPr>
    </w:p>
    <w:p w:rsidR="00D73726" w:rsidRPr="00D73726" w:rsidRDefault="00D73726" w:rsidP="00D73726">
      <w:pPr>
        <w:spacing w:line="200" w:lineRule="exact"/>
        <w:rPr>
          <w:sz w:val="28"/>
          <w:szCs w:val="28"/>
        </w:rPr>
      </w:pPr>
    </w:p>
    <w:p w:rsidR="00D73726" w:rsidRPr="00D73726" w:rsidRDefault="00D73726" w:rsidP="00D73726">
      <w:pPr>
        <w:spacing w:before="22" w:line="257" w:lineRule="auto"/>
        <w:ind w:left="649" w:right="67" w:hanging="273"/>
        <w:rPr>
          <w:sz w:val="28"/>
          <w:szCs w:val="28"/>
        </w:rPr>
      </w:pPr>
      <w:r w:rsidRPr="00D73726">
        <w:rPr>
          <w:w w:val="99"/>
          <w:sz w:val="28"/>
          <w:szCs w:val="28"/>
        </w:rPr>
        <w:t>4.</w:t>
      </w:r>
      <w:r w:rsidRPr="00D73726">
        <w:rPr>
          <w:sz w:val="28"/>
          <w:szCs w:val="28"/>
        </w:rPr>
        <w:t xml:space="preserve">  </w:t>
      </w:r>
      <w:r w:rsidRPr="00D73726">
        <w:rPr>
          <w:w w:val="99"/>
          <w:sz w:val="28"/>
          <w:szCs w:val="28"/>
        </w:rPr>
        <w:t>Channel</w:t>
      </w:r>
      <w:r w:rsidRPr="00D73726">
        <w:rPr>
          <w:sz w:val="28"/>
          <w:szCs w:val="28"/>
        </w:rPr>
        <w:t xml:space="preserve"> </w:t>
      </w:r>
      <w:r w:rsidRPr="00D73726">
        <w:rPr>
          <w:w w:val="99"/>
          <w:sz w:val="28"/>
          <w:szCs w:val="28"/>
        </w:rPr>
        <w:t>with</w:t>
      </w:r>
      <w:r w:rsidRPr="00D73726">
        <w:rPr>
          <w:sz w:val="28"/>
          <w:szCs w:val="28"/>
        </w:rPr>
        <w:t xml:space="preserve"> </w:t>
      </w:r>
      <w:r w:rsidRPr="00D73726">
        <w:rPr>
          <w:w w:val="99"/>
          <w:sz w:val="28"/>
          <w:szCs w:val="28"/>
        </w:rPr>
        <w:t>regulation</w:t>
      </w:r>
      <w:r w:rsidRPr="00D73726">
        <w:rPr>
          <w:sz w:val="28"/>
          <w:szCs w:val="28"/>
        </w:rPr>
        <w:t xml:space="preserve"> </w:t>
      </w:r>
      <w:r w:rsidRPr="00D73726">
        <w:rPr>
          <w:w w:val="99"/>
          <w:sz w:val="28"/>
          <w:szCs w:val="28"/>
        </w:rPr>
        <w:t>elements</w:t>
      </w:r>
      <w:r w:rsidRPr="00D73726">
        <w:rPr>
          <w:sz w:val="28"/>
          <w:szCs w:val="28"/>
        </w:rPr>
        <w:t xml:space="preserve"> </w:t>
      </w:r>
      <w:r w:rsidRPr="00D73726">
        <w:rPr>
          <w:w w:val="99"/>
          <w:sz w:val="28"/>
          <w:szCs w:val="28"/>
        </w:rPr>
        <w:t>for</w:t>
      </w:r>
      <w:r w:rsidRPr="00D73726">
        <w:rPr>
          <w:sz w:val="28"/>
          <w:szCs w:val="28"/>
        </w:rPr>
        <w:t xml:space="preserve"> </w:t>
      </w:r>
      <w:r w:rsidRPr="00D73726">
        <w:rPr>
          <w:w w:val="99"/>
          <w:sz w:val="28"/>
          <w:szCs w:val="28"/>
        </w:rPr>
        <w:t>downstream</w:t>
      </w:r>
      <w:r w:rsidRPr="00D73726">
        <w:rPr>
          <w:sz w:val="28"/>
          <w:szCs w:val="28"/>
        </w:rPr>
        <w:t xml:space="preserve"> </w:t>
      </w:r>
      <w:r w:rsidRPr="00D73726">
        <w:rPr>
          <w:w w:val="99"/>
          <w:sz w:val="28"/>
          <w:szCs w:val="28"/>
        </w:rPr>
        <w:t>water,</w:t>
      </w:r>
      <w:r w:rsidRPr="00D73726">
        <w:rPr>
          <w:sz w:val="28"/>
          <w:szCs w:val="28"/>
        </w:rPr>
        <w:t xml:space="preserve"> </w:t>
      </w:r>
      <w:r w:rsidRPr="00D73726">
        <w:rPr>
          <w:w w:val="99"/>
          <w:sz w:val="28"/>
          <w:szCs w:val="28"/>
        </w:rPr>
        <w:t>regulation</w:t>
      </w:r>
      <w:r w:rsidRPr="00D73726">
        <w:rPr>
          <w:sz w:val="28"/>
          <w:szCs w:val="28"/>
        </w:rPr>
        <w:t xml:space="preserve"> </w:t>
      </w:r>
      <w:r w:rsidRPr="00D73726">
        <w:rPr>
          <w:w w:val="99"/>
          <w:sz w:val="28"/>
          <w:szCs w:val="28"/>
        </w:rPr>
        <w:t>gate</w:t>
      </w:r>
      <w:r w:rsidRPr="00D73726">
        <w:rPr>
          <w:sz w:val="28"/>
          <w:szCs w:val="28"/>
        </w:rPr>
        <w:t xml:space="preserve"> </w:t>
      </w:r>
      <w:r w:rsidRPr="00D73726">
        <w:rPr>
          <w:w w:val="99"/>
          <w:sz w:val="28"/>
          <w:szCs w:val="28"/>
        </w:rPr>
        <w:t>for</w:t>
      </w:r>
      <w:r w:rsidRPr="00D73726">
        <w:rPr>
          <w:sz w:val="28"/>
          <w:szCs w:val="28"/>
        </w:rPr>
        <w:t xml:space="preserve"> </w:t>
      </w:r>
      <w:r w:rsidRPr="00D73726">
        <w:rPr>
          <w:w w:val="99"/>
          <w:sz w:val="28"/>
          <w:szCs w:val="28"/>
        </w:rPr>
        <w:t>upstream</w:t>
      </w:r>
      <w:r w:rsidRPr="00D73726">
        <w:rPr>
          <w:sz w:val="28"/>
          <w:szCs w:val="28"/>
        </w:rPr>
        <w:t xml:space="preserve"> </w:t>
      </w:r>
      <w:r w:rsidRPr="00D73726">
        <w:rPr>
          <w:w w:val="99"/>
          <w:sz w:val="28"/>
          <w:szCs w:val="28"/>
        </w:rPr>
        <w:t>water,</w:t>
      </w:r>
      <w:r w:rsidRPr="00D73726">
        <w:rPr>
          <w:sz w:val="28"/>
          <w:szCs w:val="28"/>
        </w:rPr>
        <w:t xml:space="preserve"> </w:t>
      </w:r>
      <w:r w:rsidRPr="00D73726">
        <w:rPr>
          <w:w w:val="99"/>
          <w:sz w:val="28"/>
          <w:szCs w:val="28"/>
        </w:rPr>
        <w:t>mixed regulation</w:t>
      </w:r>
      <w:r w:rsidRPr="00D73726">
        <w:rPr>
          <w:sz w:val="28"/>
          <w:szCs w:val="28"/>
        </w:rPr>
        <w:t xml:space="preserve"> </w:t>
      </w:r>
      <w:r w:rsidRPr="00D73726">
        <w:rPr>
          <w:w w:val="99"/>
          <w:sz w:val="28"/>
          <w:szCs w:val="28"/>
        </w:rPr>
        <w:t>gate</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flow</w:t>
      </w:r>
      <w:r w:rsidRPr="00D73726">
        <w:rPr>
          <w:sz w:val="28"/>
          <w:szCs w:val="28"/>
        </w:rPr>
        <w:t xml:space="preserve"> </w:t>
      </w:r>
      <w:r w:rsidRPr="00D73726">
        <w:rPr>
          <w:w w:val="99"/>
          <w:sz w:val="28"/>
          <w:szCs w:val="28"/>
        </w:rPr>
        <w:t>controlled</w:t>
      </w:r>
      <w:r w:rsidRPr="00D73726">
        <w:rPr>
          <w:sz w:val="28"/>
          <w:szCs w:val="28"/>
        </w:rPr>
        <w:t xml:space="preserve"> </w:t>
      </w:r>
      <w:r w:rsidRPr="00D73726">
        <w:rPr>
          <w:w w:val="99"/>
          <w:sz w:val="28"/>
          <w:szCs w:val="28"/>
        </w:rPr>
        <w:t>regulation</w:t>
      </w:r>
      <w:r w:rsidRPr="00D73726">
        <w:rPr>
          <w:sz w:val="28"/>
          <w:szCs w:val="28"/>
        </w:rPr>
        <w:t xml:space="preserve"> </w:t>
      </w:r>
      <w:r w:rsidRPr="00D73726">
        <w:rPr>
          <w:w w:val="99"/>
          <w:sz w:val="28"/>
          <w:szCs w:val="28"/>
        </w:rPr>
        <w:t>gate.</w:t>
      </w:r>
    </w:p>
    <w:p w:rsidR="00D73726" w:rsidRPr="00D73726" w:rsidRDefault="00D73726" w:rsidP="00D73726">
      <w:pPr>
        <w:spacing w:line="160" w:lineRule="exact"/>
        <w:rPr>
          <w:sz w:val="28"/>
          <w:szCs w:val="28"/>
        </w:rPr>
      </w:pPr>
    </w:p>
    <w:p w:rsidR="00D73726" w:rsidRPr="00D73726" w:rsidRDefault="00D73726" w:rsidP="00D73726">
      <w:pPr>
        <w:spacing w:line="200" w:lineRule="exact"/>
        <w:rPr>
          <w:sz w:val="28"/>
          <w:szCs w:val="28"/>
        </w:rPr>
      </w:pPr>
    </w:p>
    <w:p w:rsidR="00D73726" w:rsidRPr="00D73726" w:rsidRDefault="00D73726" w:rsidP="00D73726">
      <w:pPr>
        <w:ind w:left="1691"/>
        <w:rPr>
          <w:sz w:val="28"/>
          <w:szCs w:val="28"/>
        </w:rPr>
      </w:pPr>
    </w:p>
    <w:p w:rsidR="00D73726" w:rsidRPr="00D73726" w:rsidRDefault="00D73726" w:rsidP="00D73726">
      <w:pPr>
        <w:spacing w:before="5" w:line="260" w:lineRule="exact"/>
        <w:rPr>
          <w:sz w:val="28"/>
          <w:szCs w:val="28"/>
        </w:rPr>
      </w:pPr>
    </w:p>
    <w:p w:rsidR="00D73726" w:rsidRPr="00D73726" w:rsidRDefault="00D73726" w:rsidP="00D73726">
      <w:pPr>
        <w:spacing w:line="120" w:lineRule="exact"/>
        <w:rPr>
          <w:sz w:val="28"/>
          <w:szCs w:val="28"/>
        </w:rPr>
      </w:pPr>
    </w:p>
    <w:p w:rsidR="00D73726" w:rsidRPr="00D73726" w:rsidRDefault="00D73726" w:rsidP="00D73726">
      <w:pPr>
        <w:spacing w:line="200" w:lineRule="exact"/>
        <w:rPr>
          <w:sz w:val="28"/>
          <w:szCs w:val="28"/>
        </w:rPr>
      </w:pPr>
    </w:p>
    <w:p w:rsidR="00D73726" w:rsidRPr="00D73726" w:rsidRDefault="00D73726" w:rsidP="00D73726">
      <w:pPr>
        <w:spacing w:line="200" w:lineRule="exact"/>
        <w:rPr>
          <w:sz w:val="28"/>
          <w:szCs w:val="28"/>
        </w:rPr>
      </w:pPr>
    </w:p>
    <w:p w:rsidR="00D73726" w:rsidRPr="00D73726" w:rsidRDefault="00D73726" w:rsidP="00D73726">
      <w:pPr>
        <w:spacing w:before="18" w:line="255" w:lineRule="auto"/>
        <w:ind w:left="649" w:right="62" w:hanging="218"/>
        <w:jc w:val="both"/>
        <w:rPr>
          <w:sz w:val="28"/>
          <w:szCs w:val="28"/>
        </w:rPr>
      </w:pPr>
      <w:r w:rsidRPr="00D73726">
        <w:rPr>
          <w:rFonts w:ascii="Cambria" w:eastAsia="Cambria" w:hAnsi="Cambria" w:cs="Cambria"/>
          <w:w w:val="99"/>
          <w:sz w:val="28"/>
          <w:szCs w:val="28"/>
        </w:rPr>
        <w:t>•</w:t>
      </w:r>
      <w:r w:rsidRPr="00D73726">
        <w:rPr>
          <w:rFonts w:ascii="Cambria" w:eastAsia="Cambria" w:hAnsi="Cambria" w:cs="Cambria"/>
          <w:sz w:val="28"/>
          <w:szCs w:val="28"/>
        </w:rPr>
        <w:t xml:space="preserve">  </w:t>
      </w:r>
      <w:r w:rsidRPr="00D73726">
        <w:rPr>
          <w:w w:val="99"/>
          <w:sz w:val="28"/>
          <w:szCs w:val="28"/>
        </w:rPr>
        <w:t>Water</w:t>
      </w:r>
      <w:r w:rsidRPr="00D73726">
        <w:rPr>
          <w:sz w:val="28"/>
          <w:szCs w:val="28"/>
        </w:rPr>
        <w:t xml:space="preserve"> </w:t>
      </w:r>
      <w:r w:rsidRPr="00D73726">
        <w:rPr>
          <w:w w:val="99"/>
          <w:sz w:val="28"/>
          <w:szCs w:val="28"/>
        </w:rPr>
        <w:t>regulation</w:t>
      </w:r>
      <w:r w:rsidRPr="00D73726">
        <w:rPr>
          <w:sz w:val="28"/>
          <w:szCs w:val="28"/>
        </w:rPr>
        <w:t xml:space="preserve"> </w:t>
      </w:r>
      <w:r w:rsidRPr="00D73726">
        <w:rPr>
          <w:w w:val="99"/>
          <w:sz w:val="28"/>
          <w:szCs w:val="28"/>
        </w:rPr>
        <w:t>flow</w:t>
      </w:r>
      <w:r w:rsidRPr="00D73726">
        <w:rPr>
          <w:sz w:val="28"/>
          <w:szCs w:val="28"/>
        </w:rPr>
        <w:t xml:space="preserve"> </w:t>
      </w:r>
      <w:r w:rsidRPr="00D73726">
        <w:rPr>
          <w:w w:val="99"/>
          <w:sz w:val="28"/>
          <w:szCs w:val="28"/>
        </w:rPr>
        <w:t>tests,</w:t>
      </w:r>
      <w:r w:rsidRPr="00D73726">
        <w:rPr>
          <w:sz w:val="28"/>
          <w:szCs w:val="28"/>
        </w:rPr>
        <w:t xml:space="preserve"> </w:t>
      </w:r>
      <w:r w:rsidRPr="00D73726">
        <w:rPr>
          <w:w w:val="99"/>
          <w:sz w:val="28"/>
          <w:szCs w:val="28"/>
        </w:rPr>
        <w:t>checking</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optimal</w:t>
      </w:r>
      <w:r w:rsidRPr="00D73726">
        <w:rPr>
          <w:sz w:val="28"/>
          <w:szCs w:val="28"/>
        </w:rPr>
        <w:t xml:space="preserve"> </w:t>
      </w:r>
      <w:r w:rsidRPr="00D73726">
        <w:rPr>
          <w:w w:val="99"/>
          <w:sz w:val="28"/>
          <w:szCs w:val="28"/>
        </w:rPr>
        <w:t>functioning</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various</w:t>
      </w:r>
      <w:r w:rsidRPr="00D73726">
        <w:rPr>
          <w:sz w:val="28"/>
          <w:szCs w:val="28"/>
        </w:rPr>
        <w:t xml:space="preserve"> </w:t>
      </w:r>
      <w:r w:rsidRPr="00D73726">
        <w:rPr>
          <w:w w:val="99"/>
          <w:sz w:val="28"/>
          <w:szCs w:val="28"/>
        </w:rPr>
        <w:t>control</w:t>
      </w:r>
      <w:r w:rsidRPr="00D73726">
        <w:rPr>
          <w:sz w:val="28"/>
          <w:szCs w:val="28"/>
        </w:rPr>
        <w:t xml:space="preserve"> </w:t>
      </w:r>
      <w:r w:rsidRPr="00D73726">
        <w:rPr>
          <w:w w:val="99"/>
          <w:sz w:val="28"/>
          <w:szCs w:val="28"/>
        </w:rPr>
        <w:t>algorithms,</w:t>
      </w:r>
      <w:r w:rsidRPr="00D73726">
        <w:rPr>
          <w:sz w:val="28"/>
          <w:szCs w:val="28"/>
        </w:rPr>
        <w:t xml:space="preserve"> </w:t>
      </w:r>
      <w:r w:rsidRPr="00D73726">
        <w:rPr>
          <w:w w:val="99"/>
          <w:sz w:val="28"/>
          <w:szCs w:val="28"/>
        </w:rPr>
        <w:t>both</w:t>
      </w:r>
      <w:r w:rsidRPr="00D73726">
        <w:rPr>
          <w:sz w:val="28"/>
          <w:szCs w:val="28"/>
        </w:rPr>
        <w:t xml:space="preserve"> </w:t>
      </w:r>
      <w:r w:rsidRPr="00D73726">
        <w:rPr>
          <w:w w:val="99"/>
          <w:sz w:val="28"/>
          <w:szCs w:val="28"/>
        </w:rPr>
        <w:t>in pumping</w:t>
      </w:r>
      <w:r w:rsidRPr="00D73726">
        <w:rPr>
          <w:sz w:val="28"/>
          <w:szCs w:val="28"/>
        </w:rPr>
        <w:t xml:space="preserve"> </w:t>
      </w:r>
      <w:r w:rsidRPr="00D73726">
        <w:rPr>
          <w:w w:val="99"/>
          <w:sz w:val="28"/>
          <w:szCs w:val="28"/>
        </w:rPr>
        <w:t>stations</w:t>
      </w:r>
      <w:r w:rsidRPr="00D73726">
        <w:rPr>
          <w:sz w:val="28"/>
          <w:szCs w:val="28"/>
        </w:rPr>
        <w:t xml:space="preserve"> </w:t>
      </w:r>
      <w:r w:rsidRPr="00D73726">
        <w:rPr>
          <w:w w:val="99"/>
          <w:sz w:val="28"/>
          <w:szCs w:val="28"/>
        </w:rPr>
        <w:t>operating</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conjunction</w:t>
      </w:r>
      <w:r w:rsidRPr="00D73726">
        <w:rPr>
          <w:sz w:val="28"/>
          <w:szCs w:val="28"/>
        </w:rPr>
        <w:t xml:space="preserve"> </w:t>
      </w:r>
      <w:r w:rsidRPr="00D73726">
        <w:rPr>
          <w:w w:val="99"/>
          <w:sz w:val="28"/>
          <w:szCs w:val="28"/>
        </w:rPr>
        <w:t>with</w:t>
      </w:r>
      <w:r w:rsidRPr="00D73726">
        <w:rPr>
          <w:sz w:val="28"/>
          <w:szCs w:val="28"/>
        </w:rPr>
        <w:t xml:space="preserve"> </w:t>
      </w:r>
      <w:r w:rsidRPr="00D73726">
        <w:rPr>
          <w:w w:val="99"/>
          <w:sz w:val="28"/>
          <w:szCs w:val="28"/>
        </w:rPr>
        <w:t>tanks</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regulation</w:t>
      </w:r>
      <w:r w:rsidRPr="00D73726">
        <w:rPr>
          <w:sz w:val="28"/>
          <w:szCs w:val="28"/>
        </w:rPr>
        <w:t xml:space="preserve"> </w:t>
      </w:r>
      <w:r w:rsidRPr="00D73726">
        <w:rPr>
          <w:w w:val="99"/>
          <w:sz w:val="28"/>
          <w:szCs w:val="28"/>
        </w:rPr>
        <w:t>control</w:t>
      </w:r>
      <w:r w:rsidRPr="00D73726">
        <w:rPr>
          <w:sz w:val="28"/>
          <w:szCs w:val="28"/>
        </w:rPr>
        <w:t xml:space="preserve"> </w:t>
      </w:r>
      <w:r w:rsidRPr="00D73726">
        <w:rPr>
          <w:w w:val="99"/>
          <w:sz w:val="28"/>
          <w:szCs w:val="28"/>
        </w:rPr>
        <w:t>points</w:t>
      </w:r>
      <w:r w:rsidRPr="00D73726">
        <w:rPr>
          <w:sz w:val="28"/>
          <w:szCs w:val="28"/>
        </w:rPr>
        <w:t xml:space="preserve"> </w:t>
      </w:r>
      <w:r w:rsidRPr="00D73726">
        <w:rPr>
          <w:w w:val="99"/>
          <w:sz w:val="28"/>
          <w:szCs w:val="28"/>
        </w:rPr>
        <w:t>for</w:t>
      </w:r>
      <w:r w:rsidRPr="00D73726">
        <w:rPr>
          <w:sz w:val="28"/>
          <w:szCs w:val="28"/>
        </w:rPr>
        <w:t xml:space="preserve"> </w:t>
      </w:r>
      <w:r w:rsidRPr="00D73726">
        <w:rPr>
          <w:w w:val="99"/>
          <w:sz w:val="28"/>
          <w:szCs w:val="28"/>
        </w:rPr>
        <w:t>hydrants.</w:t>
      </w:r>
    </w:p>
    <w:p w:rsidR="00D73726" w:rsidRPr="00D73726" w:rsidRDefault="00D73726" w:rsidP="00D73726">
      <w:pPr>
        <w:spacing w:before="7" w:line="160" w:lineRule="exact"/>
        <w:rPr>
          <w:sz w:val="28"/>
          <w:szCs w:val="28"/>
        </w:rPr>
      </w:pPr>
    </w:p>
    <w:p w:rsidR="00D73726" w:rsidRPr="00D73726" w:rsidRDefault="00D73726" w:rsidP="00D73726">
      <w:pPr>
        <w:spacing w:line="256" w:lineRule="auto"/>
        <w:ind w:left="649" w:right="62" w:hanging="218"/>
        <w:jc w:val="both"/>
        <w:rPr>
          <w:sz w:val="28"/>
          <w:szCs w:val="28"/>
        </w:rPr>
      </w:pPr>
      <w:r w:rsidRPr="00D73726">
        <w:rPr>
          <w:rFonts w:ascii="Cambria" w:eastAsia="Cambria" w:hAnsi="Cambria" w:cs="Cambria"/>
          <w:w w:val="99"/>
          <w:sz w:val="28"/>
          <w:szCs w:val="28"/>
        </w:rPr>
        <w:t>•</w:t>
      </w:r>
      <w:r w:rsidRPr="00D73726">
        <w:rPr>
          <w:rFonts w:ascii="Cambria" w:eastAsia="Cambria" w:hAnsi="Cambria" w:cs="Cambria"/>
          <w:sz w:val="28"/>
          <w:szCs w:val="28"/>
        </w:rPr>
        <w:t xml:space="preserve">  </w:t>
      </w:r>
      <w:r w:rsidRPr="00D73726">
        <w:rPr>
          <w:w w:val="99"/>
          <w:sz w:val="28"/>
          <w:szCs w:val="28"/>
        </w:rPr>
        <w:t>Tests</w:t>
      </w:r>
      <w:r w:rsidRPr="00D73726">
        <w:rPr>
          <w:sz w:val="28"/>
          <w:szCs w:val="28"/>
        </w:rPr>
        <w:t xml:space="preserve"> </w:t>
      </w:r>
      <w:r w:rsidRPr="00D73726">
        <w:rPr>
          <w:w w:val="99"/>
          <w:sz w:val="28"/>
          <w:szCs w:val="28"/>
        </w:rPr>
        <w:t>on</w:t>
      </w:r>
      <w:r w:rsidRPr="00D73726">
        <w:rPr>
          <w:sz w:val="28"/>
          <w:szCs w:val="28"/>
        </w:rPr>
        <w:t xml:space="preserve"> </w:t>
      </w:r>
      <w:r w:rsidRPr="00D73726">
        <w:rPr>
          <w:w w:val="99"/>
          <w:sz w:val="28"/>
          <w:szCs w:val="28"/>
        </w:rPr>
        <w:t>management</w:t>
      </w:r>
      <w:r w:rsidRPr="00D73726">
        <w:rPr>
          <w:sz w:val="28"/>
          <w:szCs w:val="28"/>
        </w:rPr>
        <w:t xml:space="preserve"> </w:t>
      </w:r>
      <w:r w:rsidRPr="00D73726">
        <w:rPr>
          <w:w w:val="99"/>
          <w:sz w:val="28"/>
          <w:szCs w:val="28"/>
        </w:rPr>
        <w:t>applications,</w:t>
      </w:r>
      <w:r w:rsidRPr="00D73726">
        <w:rPr>
          <w:sz w:val="28"/>
          <w:szCs w:val="28"/>
        </w:rPr>
        <w:t xml:space="preserve"> </w:t>
      </w:r>
      <w:r w:rsidRPr="00D73726">
        <w:rPr>
          <w:w w:val="99"/>
          <w:sz w:val="28"/>
          <w:szCs w:val="28"/>
        </w:rPr>
        <w:t>checking</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correct</w:t>
      </w:r>
      <w:r w:rsidRPr="00D73726">
        <w:rPr>
          <w:sz w:val="28"/>
          <w:szCs w:val="28"/>
        </w:rPr>
        <w:t xml:space="preserve"> </w:t>
      </w:r>
      <w:r w:rsidRPr="00D73726">
        <w:rPr>
          <w:w w:val="99"/>
          <w:sz w:val="28"/>
          <w:szCs w:val="28"/>
        </w:rPr>
        <w:t>operation</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interoperability</w:t>
      </w:r>
      <w:r w:rsidRPr="00D73726">
        <w:rPr>
          <w:sz w:val="28"/>
          <w:szCs w:val="28"/>
        </w:rPr>
        <w:t xml:space="preserve"> </w:t>
      </w:r>
      <w:r w:rsidRPr="00D73726">
        <w:rPr>
          <w:w w:val="99"/>
          <w:sz w:val="28"/>
          <w:szCs w:val="28"/>
        </w:rPr>
        <w:t>with</w:t>
      </w:r>
      <w:r w:rsidRPr="00D73726">
        <w:rPr>
          <w:sz w:val="28"/>
          <w:szCs w:val="28"/>
        </w:rPr>
        <w:t xml:space="preserve"> </w:t>
      </w:r>
      <w:r w:rsidRPr="00D73726">
        <w:rPr>
          <w:w w:val="99"/>
          <w:sz w:val="28"/>
          <w:szCs w:val="28"/>
        </w:rPr>
        <w:t>the installed</w:t>
      </w:r>
      <w:r w:rsidRPr="00D73726">
        <w:rPr>
          <w:sz w:val="28"/>
          <w:szCs w:val="28"/>
        </w:rPr>
        <w:t xml:space="preserve">  </w:t>
      </w:r>
      <w:r w:rsidRPr="00D73726">
        <w:rPr>
          <w:w w:val="99"/>
          <w:sz w:val="28"/>
          <w:szCs w:val="28"/>
        </w:rPr>
        <w:t>systems.</w:t>
      </w:r>
      <w:r w:rsidRPr="00D73726">
        <w:rPr>
          <w:sz w:val="28"/>
          <w:szCs w:val="28"/>
        </w:rPr>
        <w:t xml:space="preserve">   </w:t>
      </w:r>
      <w:r w:rsidRPr="00D73726">
        <w:rPr>
          <w:w w:val="99"/>
          <w:sz w:val="28"/>
          <w:szCs w:val="28"/>
        </w:rPr>
        <w:t>Multiple</w:t>
      </w:r>
      <w:r w:rsidRPr="00D73726">
        <w:rPr>
          <w:sz w:val="28"/>
          <w:szCs w:val="28"/>
        </w:rPr>
        <w:t xml:space="preserve">  </w:t>
      </w:r>
      <w:r w:rsidRPr="00D73726">
        <w:rPr>
          <w:w w:val="99"/>
          <w:sz w:val="28"/>
          <w:szCs w:val="28"/>
        </w:rPr>
        <w:t>computers</w:t>
      </w:r>
      <w:r w:rsidRPr="00D73726">
        <w:rPr>
          <w:sz w:val="28"/>
          <w:szCs w:val="28"/>
        </w:rPr>
        <w:t xml:space="preserve">  </w:t>
      </w:r>
      <w:r w:rsidRPr="00D73726">
        <w:rPr>
          <w:w w:val="99"/>
          <w:sz w:val="28"/>
          <w:szCs w:val="28"/>
        </w:rPr>
        <w:t>are</w:t>
      </w:r>
      <w:r w:rsidRPr="00D73726">
        <w:rPr>
          <w:sz w:val="28"/>
          <w:szCs w:val="28"/>
        </w:rPr>
        <w:t xml:space="preserve">  </w:t>
      </w:r>
      <w:r w:rsidRPr="00D73726">
        <w:rPr>
          <w:w w:val="99"/>
          <w:sz w:val="28"/>
          <w:szCs w:val="28"/>
        </w:rPr>
        <w:t>installed</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order</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perform</w:t>
      </w:r>
      <w:r w:rsidRPr="00D73726">
        <w:rPr>
          <w:sz w:val="28"/>
          <w:szCs w:val="28"/>
        </w:rPr>
        <w:t xml:space="preserve">  </w:t>
      </w:r>
      <w:r w:rsidRPr="00D73726">
        <w:rPr>
          <w:w w:val="99"/>
          <w:sz w:val="28"/>
          <w:szCs w:val="28"/>
        </w:rPr>
        <w:t>parallel</w:t>
      </w:r>
      <w:r w:rsidRPr="00D73726">
        <w:rPr>
          <w:sz w:val="28"/>
          <w:szCs w:val="28"/>
        </w:rPr>
        <w:t xml:space="preserve">  </w:t>
      </w:r>
      <w:r w:rsidRPr="00D73726">
        <w:rPr>
          <w:w w:val="99"/>
          <w:sz w:val="28"/>
          <w:szCs w:val="28"/>
        </w:rPr>
        <w:t>tests</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check equipment</w:t>
      </w:r>
      <w:r w:rsidRPr="00D73726">
        <w:rPr>
          <w:sz w:val="28"/>
          <w:szCs w:val="28"/>
        </w:rPr>
        <w:t xml:space="preserve"> </w:t>
      </w:r>
      <w:r w:rsidRPr="00D73726">
        <w:rPr>
          <w:w w:val="99"/>
          <w:sz w:val="28"/>
          <w:szCs w:val="28"/>
        </w:rPr>
        <w:t>coordination</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detect</w:t>
      </w:r>
      <w:r w:rsidRPr="00D73726">
        <w:rPr>
          <w:sz w:val="28"/>
          <w:szCs w:val="28"/>
        </w:rPr>
        <w:t xml:space="preserve"> </w:t>
      </w:r>
      <w:r w:rsidRPr="00D73726">
        <w:rPr>
          <w:w w:val="99"/>
          <w:sz w:val="28"/>
          <w:szCs w:val="28"/>
        </w:rPr>
        <w:t>interferences.</w:t>
      </w:r>
    </w:p>
    <w:p w:rsidR="00D73726" w:rsidRPr="00D73726" w:rsidRDefault="00D73726" w:rsidP="00D73726">
      <w:pPr>
        <w:spacing w:before="8" w:line="160" w:lineRule="exact"/>
        <w:rPr>
          <w:sz w:val="28"/>
          <w:szCs w:val="28"/>
        </w:rPr>
      </w:pPr>
    </w:p>
    <w:p w:rsidR="00D73726" w:rsidRPr="00D73726" w:rsidRDefault="00D73726" w:rsidP="00D73726">
      <w:pPr>
        <w:ind w:left="443"/>
        <w:rPr>
          <w:sz w:val="28"/>
          <w:szCs w:val="28"/>
        </w:rPr>
      </w:pPr>
      <w:r w:rsidRPr="00D73726">
        <w:rPr>
          <w:w w:val="99"/>
          <w:sz w:val="28"/>
          <w:szCs w:val="28"/>
        </w:rPr>
        <w:t>We</w:t>
      </w:r>
      <w:r w:rsidRPr="00D73726">
        <w:rPr>
          <w:sz w:val="28"/>
          <w:szCs w:val="28"/>
        </w:rPr>
        <w:t xml:space="preserve"> </w:t>
      </w:r>
      <w:r w:rsidRPr="00D73726">
        <w:rPr>
          <w:w w:val="99"/>
          <w:sz w:val="28"/>
          <w:szCs w:val="28"/>
        </w:rPr>
        <w:t>enumerate</w:t>
      </w:r>
      <w:r w:rsidRPr="00D73726">
        <w:rPr>
          <w:sz w:val="28"/>
          <w:szCs w:val="28"/>
        </w:rPr>
        <w:t xml:space="preserve"> </w:t>
      </w:r>
      <w:r w:rsidRPr="00D73726">
        <w:rPr>
          <w:w w:val="99"/>
          <w:sz w:val="28"/>
          <w:szCs w:val="28"/>
        </w:rPr>
        <w:t>a</w:t>
      </w:r>
      <w:r w:rsidRPr="00D73726">
        <w:rPr>
          <w:sz w:val="28"/>
          <w:szCs w:val="28"/>
        </w:rPr>
        <w:t xml:space="preserve"> </w:t>
      </w:r>
      <w:r w:rsidRPr="00D73726">
        <w:rPr>
          <w:w w:val="99"/>
          <w:sz w:val="28"/>
          <w:szCs w:val="28"/>
        </w:rPr>
        <w:t>list</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functions</w:t>
      </w:r>
      <w:r w:rsidRPr="00D73726">
        <w:rPr>
          <w:sz w:val="28"/>
          <w:szCs w:val="28"/>
        </w:rPr>
        <w:t xml:space="preserve"> </w:t>
      </w:r>
      <w:r w:rsidRPr="00D73726">
        <w:rPr>
          <w:w w:val="99"/>
          <w:sz w:val="28"/>
          <w:szCs w:val="28"/>
        </w:rPr>
        <w:t>that</w:t>
      </w:r>
      <w:r w:rsidRPr="00D73726">
        <w:rPr>
          <w:sz w:val="28"/>
          <w:szCs w:val="28"/>
        </w:rPr>
        <w:t xml:space="preserve"> </w:t>
      </w:r>
      <w:r w:rsidRPr="00D73726">
        <w:rPr>
          <w:w w:val="99"/>
          <w:sz w:val="28"/>
          <w:szCs w:val="28"/>
        </w:rPr>
        <w:t>we</w:t>
      </w:r>
      <w:r w:rsidRPr="00D73726">
        <w:rPr>
          <w:sz w:val="28"/>
          <w:szCs w:val="28"/>
        </w:rPr>
        <w:t xml:space="preserve"> </w:t>
      </w:r>
      <w:r w:rsidRPr="00D73726">
        <w:rPr>
          <w:w w:val="99"/>
          <w:sz w:val="28"/>
          <w:szCs w:val="28"/>
        </w:rPr>
        <w:t>are</w:t>
      </w:r>
      <w:r w:rsidRPr="00D73726">
        <w:rPr>
          <w:sz w:val="28"/>
          <w:szCs w:val="28"/>
        </w:rPr>
        <w:t xml:space="preserve"> </w:t>
      </w:r>
      <w:r w:rsidRPr="00D73726">
        <w:rPr>
          <w:w w:val="99"/>
          <w:sz w:val="28"/>
          <w:szCs w:val="28"/>
        </w:rPr>
        <w:t>going</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test</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described</w:t>
      </w:r>
      <w:r w:rsidRPr="00D73726">
        <w:rPr>
          <w:sz w:val="28"/>
          <w:szCs w:val="28"/>
        </w:rPr>
        <w:t xml:space="preserve"> </w:t>
      </w:r>
      <w:r w:rsidRPr="00D73726">
        <w:rPr>
          <w:w w:val="99"/>
          <w:sz w:val="28"/>
          <w:szCs w:val="28"/>
        </w:rPr>
        <w:t>scenario:</w:t>
      </w:r>
    </w:p>
    <w:p w:rsidR="00D73726" w:rsidRPr="00D73726" w:rsidRDefault="00D73726" w:rsidP="00D73726">
      <w:pPr>
        <w:spacing w:before="1" w:line="180" w:lineRule="exact"/>
        <w:rPr>
          <w:sz w:val="28"/>
          <w:szCs w:val="28"/>
        </w:rPr>
      </w:pPr>
    </w:p>
    <w:p w:rsidR="00D73726" w:rsidRPr="00D73726" w:rsidRDefault="00D73726" w:rsidP="00D73726">
      <w:pPr>
        <w:spacing w:line="256" w:lineRule="auto"/>
        <w:ind w:left="649" w:right="62" w:hanging="218"/>
        <w:jc w:val="both"/>
        <w:rPr>
          <w:sz w:val="28"/>
          <w:szCs w:val="28"/>
        </w:rPr>
      </w:pPr>
      <w:r w:rsidRPr="00D73726">
        <w:rPr>
          <w:rFonts w:ascii="Cambria" w:eastAsia="Cambria" w:hAnsi="Cambria" w:cs="Cambria"/>
          <w:w w:val="99"/>
          <w:sz w:val="28"/>
          <w:szCs w:val="28"/>
        </w:rPr>
        <w:t>•</w:t>
      </w:r>
      <w:r w:rsidRPr="00D73726">
        <w:rPr>
          <w:rFonts w:ascii="Cambria" w:eastAsia="Cambria" w:hAnsi="Cambria" w:cs="Cambria"/>
          <w:sz w:val="28"/>
          <w:szCs w:val="28"/>
        </w:rPr>
        <w:t xml:space="preserve">  </w:t>
      </w:r>
      <w:r w:rsidRPr="00D73726">
        <w:rPr>
          <w:w w:val="99"/>
          <w:sz w:val="28"/>
          <w:szCs w:val="28"/>
        </w:rPr>
        <w:t>Loading</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configuration</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elements</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physical</w:t>
      </w:r>
      <w:r w:rsidRPr="00D73726">
        <w:rPr>
          <w:sz w:val="28"/>
          <w:szCs w:val="28"/>
        </w:rPr>
        <w:t xml:space="preserve"> </w:t>
      </w:r>
      <w:r w:rsidRPr="00D73726">
        <w:rPr>
          <w:w w:val="99"/>
          <w:sz w:val="28"/>
          <w:szCs w:val="28"/>
        </w:rPr>
        <w:t>model.</w:t>
      </w:r>
      <w:r w:rsidRPr="00D73726">
        <w:rPr>
          <w:sz w:val="28"/>
          <w:szCs w:val="28"/>
        </w:rPr>
        <w:t xml:space="preserve">  </w:t>
      </w:r>
      <w:r w:rsidRPr="00D73726">
        <w:rPr>
          <w:w w:val="99"/>
          <w:sz w:val="28"/>
          <w:szCs w:val="28"/>
        </w:rPr>
        <w:t>Mapping</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hydraulic</w:t>
      </w:r>
      <w:r w:rsidRPr="00D73726">
        <w:rPr>
          <w:sz w:val="28"/>
          <w:szCs w:val="28"/>
        </w:rPr>
        <w:t xml:space="preserve"> </w:t>
      </w:r>
      <w:r w:rsidRPr="00D73726">
        <w:rPr>
          <w:w w:val="99"/>
          <w:sz w:val="28"/>
          <w:szCs w:val="28"/>
        </w:rPr>
        <w:t>entities and</w:t>
      </w:r>
      <w:r w:rsidRPr="00D73726">
        <w:rPr>
          <w:sz w:val="28"/>
          <w:szCs w:val="28"/>
        </w:rPr>
        <w:t xml:space="preserve"> </w:t>
      </w:r>
      <w:r w:rsidRPr="00D73726">
        <w:rPr>
          <w:w w:val="99"/>
          <w:sz w:val="28"/>
          <w:szCs w:val="28"/>
        </w:rPr>
        <w:t>association</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subsystem</w:t>
      </w:r>
      <w:r w:rsidRPr="00D73726">
        <w:rPr>
          <w:sz w:val="28"/>
          <w:szCs w:val="28"/>
        </w:rPr>
        <w:t xml:space="preserve"> </w:t>
      </w:r>
      <w:r w:rsidRPr="00D73726">
        <w:rPr>
          <w:w w:val="99"/>
          <w:sz w:val="28"/>
          <w:szCs w:val="28"/>
        </w:rPr>
        <w:t>controllers.</w:t>
      </w:r>
      <w:r w:rsidRPr="00D73726">
        <w:rPr>
          <w:sz w:val="28"/>
          <w:szCs w:val="28"/>
        </w:rPr>
        <w:t xml:space="preserve">  </w:t>
      </w:r>
      <w:r w:rsidRPr="00D73726">
        <w:rPr>
          <w:w w:val="99"/>
          <w:sz w:val="28"/>
          <w:szCs w:val="28"/>
        </w:rPr>
        <w:t>Monitoring</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listing</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elements</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physical model</w:t>
      </w:r>
      <w:r w:rsidRPr="00D73726">
        <w:rPr>
          <w:sz w:val="28"/>
          <w:szCs w:val="28"/>
        </w:rPr>
        <w:t xml:space="preserve"> </w:t>
      </w:r>
      <w:r w:rsidRPr="00D73726">
        <w:rPr>
          <w:w w:val="99"/>
          <w:sz w:val="28"/>
          <w:szCs w:val="28"/>
        </w:rPr>
        <w:t>registered</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Coordination</w:t>
      </w:r>
      <w:r w:rsidRPr="00D73726">
        <w:rPr>
          <w:sz w:val="28"/>
          <w:szCs w:val="28"/>
        </w:rPr>
        <w:t xml:space="preserve"> </w:t>
      </w:r>
      <w:r w:rsidRPr="00D73726">
        <w:rPr>
          <w:w w:val="99"/>
          <w:sz w:val="28"/>
          <w:szCs w:val="28"/>
        </w:rPr>
        <w:t>layer.</w:t>
      </w:r>
    </w:p>
    <w:p w:rsidR="00D73726" w:rsidRPr="00D73726" w:rsidRDefault="00D73726" w:rsidP="00D73726">
      <w:pPr>
        <w:spacing w:before="6" w:line="160" w:lineRule="exact"/>
        <w:rPr>
          <w:sz w:val="28"/>
          <w:szCs w:val="28"/>
        </w:rPr>
      </w:pPr>
    </w:p>
    <w:p w:rsidR="00D73726" w:rsidRPr="00D73726" w:rsidRDefault="00D73726" w:rsidP="00D73726">
      <w:pPr>
        <w:spacing w:line="255" w:lineRule="auto"/>
        <w:ind w:left="649" w:right="62" w:hanging="218"/>
        <w:jc w:val="both"/>
        <w:rPr>
          <w:sz w:val="28"/>
          <w:szCs w:val="28"/>
        </w:rPr>
      </w:pPr>
      <w:r w:rsidRPr="00D73726">
        <w:rPr>
          <w:rFonts w:ascii="Cambria" w:eastAsia="Cambria" w:hAnsi="Cambria" w:cs="Cambria"/>
          <w:w w:val="99"/>
          <w:sz w:val="28"/>
          <w:szCs w:val="28"/>
        </w:rPr>
        <w:t>•</w:t>
      </w:r>
      <w:r w:rsidRPr="00D73726">
        <w:rPr>
          <w:rFonts w:ascii="Cambria" w:eastAsia="Cambria" w:hAnsi="Cambria" w:cs="Cambria"/>
          <w:sz w:val="28"/>
          <w:szCs w:val="28"/>
        </w:rPr>
        <w:t xml:space="preserve">  </w:t>
      </w:r>
      <w:r w:rsidRPr="00D73726">
        <w:rPr>
          <w:w w:val="99"/>
          <w:sz w:val="28"/>
          <w:szCs w:val="28"/>
        </w:rPr>
        <w:t>Collection</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consolidation</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data</w:t>
      </w:r>
      <w:r w:rsidRPr="00D73726">
        <w:rPr>
          <w:sz w:val="28"/>
          <w:szCs w:val="28"/>
        </w:rPr>
        <w:t xml:space="preserve"> </w:t>
      </w:r>
      <w:r w:rsidRPr="00D73726">
        <w:rPr>
          <w:w w:val="99"/>
          <w:sz w:val="28"/>
          <w:szCs w:val="28"/>
        </w:rPr>
        <w:t>from</w:t>
      </w:r>
      <w:r w:rsidRPr="00D73726">
        <w:rPr>
          <w:sz w:val="28"/>
          <w:szCs w:val="28"/>
        </w:rPr>
        <w:t xml:space="preserve"> </w:t>
      </w:r>
      <w:r w:rsidRPr="00D73726">
        <w:rPr>
          <w:w w:val="99"/>
          <w:sz w:val="28"/>
          <w:szCs w:val="28"/>
        </w:rPr>
        <w:t>subsystems.</w:t>
      </w:r>
      <w:r w:rsidRPr="00D73726">
        <w:rPr>
          <w:sz w:val="28"/>
          <w:szCs w:val="28"/>
        </w:rPr>
        <w:t xml:space="preserve">  </w:t>
      </w:r>
      <w:r w:rsidRPr="00D73726">
        <w:rPr>
          <w:w w:val="99"/>
          <w:sz w:val="28"/>
          <w:szCs w:val="28"/>
        </w:rPr>
        <w:t>Subsystem</w:t>
      </w:r>
      <w:r w:rsidRPr="00D73726">
        <w:rPr>
          <w:sz w:val="28"/>
          <w:szCs w:val="28"/>
        </w:rPr>
        <w:t xml:space="preserve"> </w:t>
      </w:r>
      <w:r w:rsidRPr="00D73726">
        <w:rPr>
          <w:w w:val="99"/>
          <w:sz w:val="28"/>
          <w:szCs w:val="28"/>
        </w:rPr>
        <w:t>coordination</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data</w:t>
      </w:r>
      <w:r w:rsidRPr="00D73726">
        <w:rPr>
          <w:sz w:val="28"/>
          <w:szCs w:val="28"/>
        </w:rPr>
        <w:t xml:space="preserve"> </w:t>
      </w:r>
      <w:r w:rsidRPr="00D73726">
        <w:rPr>
          <w:w w:val="99"/>
          <w:sz w:val="28"/>
          <w:szCs w:val="28"/>
        </w:rPr>
        <w:t>integra- tion,</w:t>
      </w:r>
      <w:r w:rsidRPr="00D73726">
        <w:rPr>
          <w:sz w:val="28"/>
          <w:szCs w:val="28"/>
        </w:rPr>
        <w:t xml:space="preserve"> </w:t>
      </w:r>
      <w:r w:rsidRPr="00D73726">
        <w:rPr>
          <w:w w:val="99"/>
          <w:sz w:val="28"/>
          <w:szCs w:val="28"/>
        </w:rPr>
        <w:t>i.e.</w:t>
      </w:r>
      <w:r w:rsidRPr="00D73726">
        <w:rPr>
          <w:sz w:val="28"/>
          <w:szCs w:val="28"/>
        </w:rPr>
        <w:t xml:space="preserve"> </w:t>
      </w:r>
      <w:r w:rsidRPr="00D73726">
        <w:rPr>
          <w:w w:val="99"/>
          <w:sz w:val="28"/>
          <w:szCs w:val="28"/>
        </w:rPr>
        <w:t>integration</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hydrants’</w:t>
      </w:r>
      <w:r w:rsidRPr="00D73726">
        <w:rPr>
          <w:sz w:val="28"/>
          <w:szCs w:val="28"/>
        </w:rPr>
        <w:t xml:space="preserve"> </w:t>
      </w:r>
      <w:r w:rsidRPr="00D73726">
        <w:rPr>
          <w:w w:val="99"/>
          <w:sz w:val="28"/>
          <w:szCs w:val="28"/>
        </w:rPr>
        <w:t>aggregated</w:t>
      </w:r>
      <w:r w:rsidRPr="00D73726">
        <w:rPr>
          <w:sz w:val="28"/>
          <w:szCs w:val="28"/>
        </w:rPr>
        <w:t xml:space="preserve"> </w:t>
      </w:r>
      <w:r w:rsidRPr="00D73726">
        <w:rPr>
          <w:w w:val="99"/>
          <w:sz w:val="28"/>
          <w:szCs w:val="28"/>
        </w:rPr>
        <w:t>data</w:t>
      </w:r>
      <w:r w:rsidRPr="00D73726">
        <w:rPr>
          <w:sz w:val="28"/>
          <w:szCs w:val="28"/>
        </w:rPr>
        <w:t xml:space="preserve"> </w:t>
      </w:r>
      <w:r w:rsidRPr="00D73726">
        <w:rPr>
          <w:w w:val="99"/>
          <w:sz w:val="28"/>
          <w:szCs w:val="28"/>
        </w:rPr>
        <w:t>for</w:t>
      </w:r>
      <w:r w:rsidRPr="00D73726">
        <w:rPr>
          <w:sz w:val="28"/>
          <w:szCs w:val="28"/>
        </w:rPr>
        <w:t xml:space="preserve"> </w:t>
      </w:r>
      <w:r w:rsidRPr="00D73726">
        <w:rPr>
          <w:w w:val="99"/>
          <w:sz w:val="28"/>
          <w:szCs w:val="28"/>
        </w:rPr>
        <w:t>branch</w:t>
      </w:r>
      <w:r w:rsidRPr="00D73726">
        <w:rPr>
          <w:sz w:val="28"/>
          <w:szCs w:val="28"/>
        </w:rPr>
        <w:t xml:space="preserve"> </w:t>
      </w:r>
      <w:r w:rsidRPr="00D73726">
        <w:rPr>
          <w:w w:val="99"/>
          <w:sz w:val="28"/>
          <w:szCs w:val="28"/>
        </w:rPr>
        <w:t>surveillance.</w:t>
      </w:r>
    </w:p>
    <w:p w:rsidR="00D73726" w:rsidRPr="00D73726" w:rsidRDefault="00D73726" w:rsidP="00D73726">
      <w:pPr>
        <w:spacing w:before="7" w:line="160" w:lineRule="exact"/>
        <w:rPr>
          <w:sz w:val="28"/>
          <w:szCs w:val="28"/>
        </w:rPr>
      </w:pPr>
    </w:p>
    <w:p w:rsidR="00D73726" w:rsidRPr="00D73726" w:rsidRDefault="00D73726" w:rsidP="00D73726">
      <w:pPr>
        <w:spacing w:line="255" w:lineRule="auto"/>
        <w:ind w:left="649" w:right="62" w:hanging="218"/>
        <w:jc w:val="both"/>
        <w:rPr>
          <w:sz w:val="28"/>
          <w:szCs w:val="28"/>
        </w:rPr>
      </w:pPr>
      <w:r w:rsidRPr="00D73726">
        <w:rPr>
          <w:rFonts w:ascii="Cambria" w:eastAsia="Cambria" w:hAnsi="Cambria" w:cs="Cambria"/>
          <w:w w:val="99"/>
          <w:sz w:val="28"/>
          <w:szCs w:val="28"/>
        </w:rPr>
        <w:t>•</w:t>
      </w:r>
      <w:r w:rsidRPr="00D73726">
        <w:rPr>
          <w:rFonts w:ascii="Cambria" w:eastAsia="Cambria" w:hAnsi="Cambria" w:cs="Cambria"/>
          <w:sz w:val="28"/>
          <w:szCs w:val="28"/>
        </w:rPr>
        <w:t xml:space="preserve">  </w:t>
      </w:r>
      <w:r w:rsidRPr="00D73726">
        <w:rPr>
          <w:w w:val="99"/>
          <w:sz w:val="28"/>
          <w:szCs w:val="28"/>
        </w:rPr>
        <w:t>Execution</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control</w:t>
      </w:r>
      <w:r w:rsidRPr="00D73726">
        <w:rPr>
          <w:sz w:val="28"/>
          <w:szCs w:val="28"/>
        </w:rPr>
        <w:t xml:space="preserve"> </w:t>
      </w:r>
      <w:r w:rsidRPr="00D73726">
        <w:rPr>
          <w:w w:val="99"/>
          <w:sz w:val="28"/>
          <w:szCs w:val="28"/>
        </w:rPr>
        <w:t>recipes</w:t>
      </w:r>
      <w:r w:rsidRPr="00D73726">
        <w:rPr>
          <w:sz w:val="28"/>
          <w:szCs w:val="28"/>
        </w:rPr>
        <w:t xml:space="preserve"> </w:t>
      </w:r>
      <w:r w:rsidRPr="00D73726">
        <w:rPr>
          <w:w w:val="99"/>
          <w:sz w:val="28"/>
          <w:szCs w:val="28"/>
        </w:rPr>
        <w:t>in</w:t>
      </w:r>
      <w:r w:rsidRPr="00D73726">
        <w:rPr>
          <w:sz w:val="28"/>
          <w:szCs w:val="28"/>
        </w:rPr>
        <w:t xml:space="preserve"> </w:t>
      </w:r>
      <w:r w:rsidRPr="00D73726">
        <w:rPr>
          <w:w w:val="99"/>
          <w:sz w:val="28"/>
          <w:szCs w:val="28"/>
        </w:rPr>
        <w:t>virtual</w:t>
      </w:r>
      <w:r w:rsidRPr="00D73726">
        <w:rPr>
          <w:sz w:val="28"/>
          <w:szCs w:val="28"/>
        </w:rPr>
        <w:t xml:space="preserve"> </w:t>
      </w:r>
      <w:r w:rsidRPr="00D73726">
        <w:rPr>
          <w:w w:val="99"/>
          <w:sz w:val="28"/>
          <w:szCs w:val="28"/>
        </w:rPr>
        <w:t>entities,</w:t>
      </w:r>
      <w:r w:rsidRPr="00D73726">
        <w:rPr>
          <w:sz w:val="28"/>
          <w:szCs w:val="28"/>
        </w:rPr>
        <w:t xml:space="preserve"> </w:t>
      </w:r>
      <w:r w:rsidRPr="00D73726">
        <w:rPr>
          <w:w w:val="99"/>
          <w:sz w:val="28"/>
          <w:szCs w:val="28"/>
        </w:rPr>
        <w:t>assigning</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associated</w:t>
      </w:r>
      <w:r w:rsidRPr="00D73726">
        <w:rPr>
          <w:sz w:val="28"/>
          <w:szCs w:val="28"/>
        </w:rPr>
        <w:t xml:space="preserve"> </w:t>
      </w:r>
      <w:r w:rsidRPr="00D73726">
        <w:rPr>
          <w:w w:val="99"/>
          <w:sz w:val="28"/>
          <w:szCs w:val="28"/>
        </w:rPr>
        <w:t>subsystem</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correspond- ing</w:t>
      </w:r>
      <w:r w:rsidRPr="00D73726">
        <w:rPr>
          <w:sz w:val="28"/>
          <w:szCs w:val="28"/>
        </w:rPr>
        <w:t xml:space="preserve"> </w:t>
      </w:r>
      <w:r w:rsidRPr="00D73726">
        <w:rPr>
          <w:w w:val="99"/>
          <w:sz w:val="28"/>
          <w:szCs w:val="28"/>
        </w:rPr>
        <w:t>actions.</w:t>
      </w:r>
      <w:r w:rsidRPr="00D73726">
        <w:rPr>
          <w:sz w:val="28"/>
          <w:szCs w:val="28"/>
        </w:rPr>
        <w:t xml:space="preserve"> </w:t>
      </w:r>
      <w:r w:rsidRPr="00D73726">
        <w:rPr>
          <w:w w:val="99"/>
          <w:sz w:val="28"/>
          <w:szCs w:val="28"/>
        </w:rPr>
        <w:t>Creation</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normalized</w:t>
      </w:r>
      <w:r w:rsidRPr="00D73726">
        <w:rPr>
          <w:sz w:val="28"/>
          <w:szCs w:val="28"/>
        </w:rPr>
        <w:t xml:space="preserve"> </w:t>
      </w:r>
      <w:r w:rsidRPr="00D73726">
        <w:rPr>
          <w:w w:val="99"/>
          <w:sz w:val="28"/>
          <w:szCs w:val="28"/>
        </w:rPr>
        <w:t>history</w:t>
      </w:r>
      <w:r w:rsidRPr="00D73726">
        <w:rPr>
          <w:sz w:val="28"/>
          <w:szCs w:val="28"/>
        </w:rPr>
        <w:t xml:space="preserve"> </w:t>
      </w:r>
      <w:r w:rsidRPr="00D73726">
        <w:rPr>
          <w:w w:val="99"/>
          <w:sz w:val="28"/>
          <w:szCs w:val="28"/>
        </w:rPr>
        <w:t>registries</w:t>
      </w:r>
      <w:r w:rsidRPr="00D73726">
        <w:rPr>
          <w:sz w:val="28"/>
          <w:szCs w:val="28"/>
        </w:rPr>
        <w:t xml:space="preserve"> </w:t>
      </w:r>
      <w:r w:rsidRPr="00D73726">
        <w:rPr>
          <w:w w:val="99"/>
          <w:sz w:val="28"/>
          <w:szCs w:val="28"/>
        </w:rPr>
        <w:t>for</w:t>
      </w:r>
      <w:r w:rsidRPr="00D73726">
        <w:rPr>
          <w:sz w:val="28"/>
          <w:szCs w:val="28"/>
        </w:rPr>
        <w:t xml:space="preserve"> </w:t>
      </w:r>
      <w:r w:rsidRPr="00D73726">
        <w:rPr>
          <w:w w:val="99"/>
          <w:sz w:val="28"/>
          <w:szCs w:val="28"/>
        </w:rPr>
        <w:t>virtual</w:t>
      </w:r>
      <w:r w:rsidRPr="00D73726">
        <w:rPr>
          <w:sz w:val="28"/>
          <w:szCs w:val="28"/>
        </w:rPr>
        <w:t xml:space="preserve"> </w:t>
      </w:r>
      <w:r w:rsidRPr="00D73726">
        <w:rPr>
          <w:w w:val="99"/>
          <w:sz w:val="28"/>
          <w:szCs w:val="28"/>
        </w:rPr>
        <w:t>entities.</w:t>
      </w:r>
    </w:p>
    <w:p w:rsidR="00D73726" w:rsidRPr="00D73726" w:rsidRDefault="00D73726" w:rsidP="00D73726">
      <w:pPr>
        <w:spacing w:before="7" w:line="160" w:lineRule="exact"/>
        <w:rPr>
          <w:sz w:val="28"/>
          <w:szCs w:val="28"/>
        </w:rPr>
      </w:pPr>
    </w:p>
    <w:p w:rsidR="00D73726" w:rsidRPr="00D73726" w:rsidRDefault="00D73726" w:rsidP="00D73726">
      <w:pPr>
        <w:spacing w:line="255" w:lineRule="auto"/>
        <w:ind w:left="649" w:right="62" w:hanging="218"/>
        <w:jc w:val="both"/>
        <w:rPr>
          <w:sz w:val="28"/>
          <w:szCs w:val="28"/>
        </w:rPr>
      </w:pPr>
      <w:r w:rsidRPr="00D73726">
        <w:rPr>
          <w:rFonts w:ascii="Cambria" w:eastAsia="Cambria" w:hAnsi="Cambria" w:cs="Cambria"/>
          <w:w w:val="99"/>
          <w:sz w:val="28"/>
          <w:szCs w:val="28"/>
        </w:rPr>
        <w:t>•</w:t>
      </w:r>
      <w:r w:rsidRPr="00D73726">
        <w:rPr>
          <w:rFonts w:ascii="Cambria" w:eastAsia="Cambria" w:hAnsi="Cambria" w:cs="Cambria"/>
          <w:sz w:val="28"/>
          <w:szCs w:val="28"/>
        </w:rPr>
        <w:t xml:space="preserve">  </w:t>
      </w:r>
      <w:r w:rsidRPr="00D73726">
        <w:rPr>
          <w:w w:val="99"/>
          <w:sz w:val="28"/>
          <w:szCs w:val="28"/>
        </w:rPr>
        <w:t>Reception,</w:t>
      </w:r>
      <w:r w:rsidRPr="00D73726">
        <w:rPr>
          <w:sz w:val="28"/>
          <w:szCs w:val="28"/>
        </w:rPr>
        <w:t xml:space="preserve"> </w:t>
      </w:r>
      <w:r w:rsidRPr="00D73726">
        <w:rPr>
          <w:w w:val="99"/>
          <w:sz w:val="28"/>
          <w:szCs w:val="28"/>
        </w:rPr>
        <w:t>interpretation,</w:t>
      </w:r>
      <w:r w:rsidRPr="00D73726">
        <w:rPr>
          <w:sz w:val="28"/>
          <w:szCs w:val="28"/>
        </w:rPr>
        <w:t xml:space="preserve"> </w:t>
      </w:r>
      <w:r w:rsidRPr="00D73726">
        <w:rPr>
          <w:w w:val="99"/>
          <w:sz w:val="28"/>
          <w:szCs w:val="28"/>
        </w:rPr>
        <w:t>allocation</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delivery</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elements</w:t>
      </w:r>
      <w:r w:rsidRPr="00D73726">
        <w:rPr>
          <w:sz w:val="28"/>
          <w:szCs w:val="28"/>
        </w:rPr>
        <w:t xml:space="preserve"> </w:t>
      </w:r>
      <w:r w:rsidRPr="00D73726">
        <w:rPr>
          <w:w w:val="99"/>
          <w:sz w:val="28"/>
          <w:szCs w:val="28"/>
        </w:rPr>
        <w:t>from</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process</w:t>
      </w:r>
      <w:r w:rsidRPr="00D73726">
        <w:rPr>
          <w:sz w:val="28"/>
          <w:szCs w:val="28"/>
        </w:rPr>
        <w:t xml:space="preserve"> </w:t>
      </w:r>
      <w:r w:rsidRPr="00D73726">
        <w:rPr>
          <w:w w:val="99"/>
          <w:sz w:val="28"/>
          <w:szCs w:val="28"/>
        </w:rPr>
        <w:t>model.</w:t>
      </w:r>
      <w:r w:rsidRPr="00D73726">
        <w:rPr>
          <w:sz w:val="28"/>
          <w:szCs w:val="28"/>
        </w:rPr>
        <w:t xml:space="preserve"> </w:t>
      </w:r>
      <w:r w:rsidRPr="00D73726">
        <w:rPr>
          <w:w w:val="99"/>
          <w:sz w:val="28"/>
          <w:szCs w:val="28"/>
        </w:rPr>
        <w:t>Monitoring and</w:t>
      </w:r>
      <w:r w:rsidRPr="00D73726">
        <w:rPr>
          <w:sz w:val="28"/>
          <w:szCs w:val="28"/>
        </w:rPr>
        <w:t xml:space="preserve"> </w:t>
      </w:r>
      <w:r w:rsidRPr="00D73726">
        <w:rPr>
          <w:w w:val="99"/>
          <w:sz w:val="28"/>
          <w:szCs w:val="28"/>
        </w:rPr>
        <w:t>listing</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these</w:t>
      </w:r>
      <w:r w:rsidRPr="00D73726">
        <w:rPr>
          <w:sz w:val="28"/>
          <w:szCs w:val="28"/>
        </w:rPr>
        <w:t xml:space="preserve"> </w:t>
      </w:r>
      <w:r w:rsidRPr="00D73726">
        <w:rPr>
          <w:w w:val="99"/>
          <w:sz w:val="28"/>
          <w:szCs w:val="28"/>
        </w:rPr>
        <w:t>elements.</w:t>
      </w:r>
    </w:p>
    <w:p w:rsidR="00D73726" w:rsidRPr="00D73726" w:rsidRDefault="00D73726" w:rsidP="00D73726">
      <w:pPr>
        <w:spacing w:before="7" w:line="160" w:lineRule="exact"/>
        <w:rPr>
          <w:sz w:val="28"/>
          <w:szCs w:val="28"/>
        </w:rPr>
      </w:pPr>
    </w:p>
    <w:p w:rsidR="00D73726" w:rsidRPr="00D73726" w:rsidRDefault="00D73726" w:rsidP="00D73726">
      <w:pPr>
        <w:ind w:left="431"/>
        <w:rPr>
          <w:sz w:val="28"/>
          <w:szCs w:val="28"/>
        </w:rPr>
      </w:pPr>
      <w:r w:rsidRPr="00D73726">
        <w:rPr>
          <w:rFonts w:ascii="Cambria" w:eastAsia="Cambria" w:hAnsi="Cambria" w:cs="Cambria"/>
          <w:w w:val="99"/>
          <w:sz w:val="28"/>
          <w:szCs w:val="28"/>
        </w:rPr>
        <w:t>•</w:t>
      </w:r>
      <w:r w:rsidRPr="00D73726">
        <w:rPr>
          <w:rFonts w:ascii="Cambria" w:eastAsia="Cambria" w:hAnsi="Cambria" w:cs="Cambria"/>
          <w:sz w:val="28"/>
          <w:szCs w:val="28"/>
        </w:rPr>
        <w:t xml:space="preserve">  </w:t>
      </w:r>
      <w:r w:rsidRPr="00D73726">
        <w:rPr>
          <w:w w:val="99"/>
          <w:sz w:val="28"/>
          <w:szCs w:val="28"/>
        </w:rPr>
        <w:t>Storage,</w:t>
      </w:r>
      <w:r w:rsidRPr="00D73726">
        <w:rPr>
          <w:sz w:val="28"/>
          <w:szCs w:val="28"/>
        </w:rPr>
        <w:t xml:space="preserve">  </w:t>
      </w:r>
      <w:r w:rsidRPr="00D73726">
        <w:rPr>
          <w:w w:val="99"/>
          <w:sz w:val="28"/>
          <w:szCs w:val="28"/>
        </w:rPr>
        <w:t>publication,</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distribution</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hydraulic</w:t>
      </w:r>
      <w:r w:rsidRPr="00D73726">
        <w:rPr>
          <w:sz w:val="28"/>
          <w:szCs w:val="28"/>
        </w:rPr>
        <w:t xml:space="preserve">  </w:t>
      </w:r>
      <w:r w:rsidRPr="00D73726">
        <w:rPr>
          <w:w w:val="99"/>
          <w:sz w:val="28"/>
          <w:szCs w:val="28"/>
        </w:rPr>
        <w:t>topology</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applications</w:t>
      </w:r>
      <w:r w:rsidRPr="00D73726">
        <w:rPr>
          <w:sz w:val="28"/>
          <w:szCs w:val="28"/>
        </w:rPr>
        <w:t xml:space="preserve">  </w:t>
      </w:r>
      <w:r w:rsidRPr="00D73726">
        <w:rPr>
          <w:w w:val="99"/>
          <w:sz w:val="28"/>
          <w:szCs w:val="28"/>
        </w:rPr>
        <w:t>that</w:t>
      </w:r>
      <w:r w:rsidRPr="00D73726">
        <w:rPr>
          <w:sz w:val="28"/>
          <w:szCs w:val="28"/>
        </w:rPr>
        <w:t xml:space="preserve">  </w:t>
      </w:r>
      <w:r w:rsidRPr="00D73726">
        <w:rPr>
          <w:w w:val="99"/>
          <w:sz w:val="28"/>
          <w:szCs w:val="28"/>
        </w:rPr>
        <w:t>require</w:t>
      </w:r>
      <w:r w:rsidRPr="00D73726">
        <w:rPr>
          <w:sz w:val="28"/>
          <w:szCs w:val="28"/>
        </w:rPr>
        <w:t xml:space="preserve">  </w:t>
      </w:r>
      <w:r w:rsidRPr="00D73726">
        <w:rPr>
          <w:w w:val="99"/>
          <w:sz w:val="28"/>
          <w:szCs w:val="28"/>
        </w:rPr>
        <w:t>it.</w:t>
      </w:r>
    </w:p>
    <w:p w:rsidR="00D73726" w:rsidRPr="00D73726" w:rsidRDefault="00D73726" w:rsidP="00D73726">
      <w:pPr>
        <w:spacing w:before="16" w:line="257" w:lineRule="auto"/>
        <w:ind w:left="649" w:right="67"/>
        <w:rPr>
          <w:sz w:val="28"/>
          <w:szCs w:val="28"/>
        </w:rPr>
      </w:pPr>
      <w:r w:rsidRPr="00D73726">
        <w:rPr>
          <w:w w:val="99"/>
          <w:sz w:val="28"/>
          <w:szCs w:val="28"/>
        </w:rPr>
        <w:t>Storage</w:t>
      </w:r>
      <w:r w:rsidRPr="00D73726">
        <w:rPr>
          <w:sz w:val="28"/>
          <w:szCs w:val="28"/>
        </w:rPr>
        <w:t xml:space="preserve"> </w:t>
      </w:r>
      <w:r w:rsidRPr="00D73726">
        <w:rPr>
          <w:w w:val="99"/>
          <w:sz w:val="28"/>
          <w:szCs w:val="28"/>
        </w:rPr>
        <w:t>and</w:t>
      </w:r>
      <w:r w:rsidRPr="00D73726">
        <w:rPr>
          <w:sz w:val="28"/>
          <w:szCs w:val="28"/>
        </w:rPr>
        <w:t xml:space="preserve"> </w:t>
      </w:r>
      <w:r w:rsidRPr="00D73726">
        <w:rPr>
          <w:w w:val="99"/>
          <w:sz w:val="28"/>
          <w:szCs w:val="28"/>
        </w:rPr>
        <w:t>publication</w:t>
      </w:r>
      <w:r w:rsidRPr="00D73726">
        <w:rPr>
          <w:sz w:val="28"/>
          <w:szCs w:val="28"/>
        </w:rPr>
        <w:t xml:space="preserve"> </w:t>
      </w:r>
      <w:r w:rsidRPr="00D73726">
        <w:rPr>
          <w:w w:val="99"/>
          <w:sz w:val="28"/>
          <w:szCs w:val="28"/>
        </w:rPr>
        <w:t>of</w:t>
      </w:r>
      <w:r w:rsidRPr="00D73726">
        <w:rPr>
          <w:sz w:val="28"/>
          <w:szCs w:val="28"/>
        </w:rPr>
        <w:t xml:space="preserve"> </w:t>
      </w:r>
      <w:r w:rsidRPr="00D73726">
        <w:rPr>
          <w:w w:val="99"/>
          <w:sz w:val="28"/>
          <w:szCs w:val="28"/>
        </w:rPr>
        <w:t>sensor</w:t>
      </w:r>
      <w:r w:rsidRPr="00D73726">
        <w:rPr>
          <w:sz w:val="28"/>
          <w:szCs w:val="28"/>
        </w:rPr>
        <w:t xml:space="preserve"> </w:t>
      </w:r>
      <w:r w:rsidRPr="00D73726">
        <w:rPr>
          <w:w w:val="99"/>
          <w:sz w:val="28"/>
          <w:szCs w:val="28"/>
        </w:rPr>
        <w:t>data</w:t>
      </w:r>
      <w:r w:rsidRPr="00D73726">
        <w:rPr>
          <w:sz w:val="28"/>
          <w:szCs w:val="28"/>
        </w:rPr>
        <w:t xml:space="preserve"> </w:t>
      </w:r>
      <w:r w:rsidRPr="00D73726">
        <w:rPr>
          <w:w w:val="99"/>
          <w:sz w:val="28"/>
          <w:szCs w:val="28"/>
        </w:rPr>
        <w:t>(weather</w:t>
      </w:r>
      <w:r w:rsidRPr="00D73726">
        <w:rPr>
          <w:sz w:val="28"/>
          <w:szCs w:val="28"/>
        </w:rPr>
        <w:t xml:space="preserve"> </w:t>
      </w:r>
      <w:r w:rsidRPr="00D73726">
        <w:rPr>
          <w:w w:val="99"/>
          <w:sz w:val="28"/>
          <w:szCs w:val="28"/>
        </w:rPr>
        <w:t>conditions,</w:t>
      </w:r>
      <w:r w:rsidRPr="00D73726">
        <w:rPr>
          <w:sz w:val="28"/>
          <w:szCs w:val="28"/>
        </w:rPr>
        <w:t xml:space="preserve"> </w:t>
      </w:r>
      <w:r w:rsidRPr="00D73726">
        <w:rPr>
          <w:w w:val="99"/>
          <w:sz w:val="28"/>
          <w:szCs w:val="28"/>
        </w:rPr>
        <w:t>humidity,</w:t>
      </w:r>
      <w:r w:rsidRPr="00D73726">
        <w:rPr>
          <w:sz w:val="28"/>
          <w:szCs w:val="28"/>
        </w:rPr>
        <w:t xml:space="preserve"> </w:t>
      </w:r>
      <w:r w:rsidRPr="00D73726">
        <w:rPr>
          <w:w w:val="99"/>
          <w:sz w:val="28"/>
          <w:szCs w:val="28"/>
        </w:rPr>
        <w:t>temperature)</w:t>
      </w:r>
      <w:r w:rsidRPr="00D73726">
        <w:rPr>
          <w:sz w:val="28"/>
          <w:szCs w:val="28"/>
        </w:rPr>
        <w:t xml:space="preserve"> </w:t>
      </w:r>
      <w:r w:rsidRPr="00D73726">
        <w:rPr>
          <w:w w:val="99"/>
          <w:sz w:val="28"/>
          <w:szCs w:val="28"/>
        </w:rPr>
        <w:t>collected</w:t>
      </w:r>
      <w:r w:rsidRPr="00D73726">
        <w:rPr>
          <w:sz w:val="28"/>
          <w:szCs w:val="28"/>
        </w:rPr>
        <w:t xml:space="preserve"> </w:t>
      </w:r>
      <w:r w:rsidRPr="00D73726">
        <w:rPr>
          <w:w w:val="99"/>
          <w:sz w:val="28"/>
          <w:szCs w:val="28"/>
        </w:rPr>
        <w:t>by legacy</w:t>
      </w:r>
      <w:r w:rsidRPr="00D73726">
        <w:rPr>
          <w:sz w:val="28"/>
          <w:szCs w:val="28"/>
        </w:rPr>
        <w:t xml:space="preserve"> </w:t>
      </w:r>
      <w:r w:rsidRPr="00D73726">
        <w:rPr>
          <w:w w:val="99"/>
          <w:sz w:val="28"/>
          <w:szCs w:val="28"/>
        </w:rPr>
        <w:t>subsystems,</w:t>
      </w:r>
      <w:r w:rsidRPr="00D73726">
        <w:rPr>
          <w:sz w:val="28"/>
          <w:szCs w:val="28"/>
        </w:rPr>
        <w:t xml:space="preserve"> </w:t>
      </w:r>
      <w:r w:rsidRPr="00D73726">
        <w:rPr>
          <w:w w:val="99"/>
          <w:sz w:val="28"/>
          <w:szCs w:val="28"/>
        </w:rPr>
        <w:t>adapted</w:t>
      </w:r>
      <w:r w:rsidRPr="00D73726">
        <w:rPr>
          <w:sz w:val="28"/>
          <w:szCs w:val="28"/>
        </w:rPr>
        <w:t xml:space="preserve"> </w:t>
      </w:r>
      <w:r w:rsidRPr="00D73726">
        <w:rPr>
          <w:w w:val="99"/>
          <w:sz w:val="28"/>
          <w:szCs w:val="28"/>
        </w:rPr>
        <w:t>to</w:t>
      </w:r>
      <w:r w:rsidRPr="00D73726">
        <w:rPr>
          <w:sz w:val="28"/>
          <w:szCs w:val="28"/>
        </w:rPr>
        <w:t xml:space="preserve"> </w:t>
      </w:r>
      <w:r w:rsidRPr="00D73726">
        <w:rPr>
          <w:w w:val="99"/>
          <w:sz w:val="28"/>
          <w:szCs w:val="28"/>
        </w:rPr>
        <w:t>the</w:t>
      </w:r>
      <w:r w:rsidRPr="00D73726">
        <w:rPr>
          <w:sz w:val="28"/>
          <w:szCs w:val="28"/>
        </w:rPr>
        <w:t xml:space="preserve"> </w:t>
      </w:r>
      <w:r w:rsidRPr="00D73726">
        <w:rPr>
          <w:w w:val="99"/>
          <w:sz w:val="28"/>
          <w:szCs w:val="28"/>
        </w:rPr>
        <w:t>MEGA</w:t>
      </w:r>
      <w:r w:rsidRPr="00D73726">
        <w:rPr>
          <w:sz w:val="28"/>
          <w:szCs w:val="28"/>
        </w:rPr>
        <w:t xml:space="preserve"> </w:t>
      </w:r>
      <w:r w:rsidRPr="00D73726">
        <w:rPr>
          <w:w w:val="99"/>
          <w:sz w:val="28"/>
          <w:szCs w:val="28"/>
        </w:rPr>
        <w:t>model.</w:t>
      </w:r>
    </w:p>
    <w:p w:rsidR="00D73726" w:rsidRDefault="00D73726" w:rsidP="00D73726">
      <w:pPr>
        <w:spacing w:before="5" w:line="160" w:lineRule="exact"/>
        <w:rPr>
          <w:sz w:val="17"/>
          <w:szCs w:val="17"/>
        </w:rPr>
      </w:pPr>
    </w:p>
    <w:p w:rsidR="00D73726" w:rsidRDefault="00D73726">
      <w:pPr>
        <w:ind w:left="43" w:right="3400"/>
        <w:jc w:val="both"/>
        <w:rPr>
          <w:rFonts w:ascii="Cambria" w:eastAsia="Cambria" w:hAnsi="Cambria" w:cs="Cambria"/>
          <w:b/>
          <w:sz w:val="22"/>
          <w:szCs w:val="22"/>
        </w:rPr>
      </w:pPr>
    </w:p>
    <w:p w:rsidR="004316C9" w:rsidRDefault="007F2DDF">
      <w:pPr>
        <w:ind w:left="43" w:right="3400"/>
        <w:jc w:val="both"/>
        <w:rPr>
          <w:rFonts w:ascii="Cambria" w:eastAsia="Cambria" w:hAnsi="Cambria" w:cs="Cambria"/>
          <w:sz w:val="22"/>
          <w:szCs w:val="22"/>
        </w:rPr>
      </w:pPr>
      <w:r>
        <w:rPr>
          <w:rFonts w:ascii="Cambria" w:eastAsia="Cambria" w:hAnsi="Cambria" w:cs="Cambria"/>
          <w:b/>
          <w:sz w:val="22"/>
          <w:szCs w:val="22"/>
        </w:rPr>
        <w:t>6. CONCLUSIONS</w:t>
      </w:r>
    </w:p>
    <w:p w:rsidR="007B3A26" w:rsidRDefault="007B3A26" w:rsidP="007B3A26">
      <w:pPr>
        <w:ind w:left="104" w:right="5007"/>
        <w:jc w:val="both"/>
        <w:rPr>
          <w:sz w:val="29"/>
          <w:szCs w:val="29"/>
        </w:rPr>
      </w:pPr>
    </w:p>
    <w:p w:rsidR="007B3A26" w:rsidRPr="007B3A26" w:rsidRDefault="007B3A26" w:rsidP="007B3A26">
      <w:pPr>
        <w:spacing w:before="11" w:line="220" w:lineRule="exact"/>
        <w:jc w:val="both"/>
        <w:rPr>
          <w:sz w:val="28"/>
          <w:szCs w:val="28"/>
        </w:rPr>
      </w:pPr>
    </w:p>
    <w:p w:rsidR="007B3A26" w:rsidRPr="007B3A26" w:rsidRDefault="007B3A26" w:rsidP="007B3A26">
      <w:pPr>
        <w:spacing w:line="257" w:lineRule="auto"/>
        <w:ind w:left="104" w:right="67"/>
        <w:jc w:val="both"/>
        <w:rPr>
          <w:sz w:val="28"/>
          <w:szCs w:val="28"/>
        </w:rPr>
      </w:pPr>
      <w:r w:rsidRPr="007B3A26">
        <w:rPr>
          <w:w w:val="99"/>
          <w:sz w:val="28"/>
          <w:szCs w:val="28"/>
        </w:rPr>
        <w:t>Water</w:t>
      </w:r>
      <w:r w:rsidRPr="007B3A26">
        <w:rPr>
          <w:sz w:val="28"/>
          <w:szCs w:val="28"/>
        </w:rPr>
        <w:t xml:space="preserve"> </w:t>
      </w:r>
      <w:r w:rsidRPr="007B3A26">
        <w:rPr>
          <w:w w:val="99"/>
          <w:sz w:val="28"/>
          <w:szCs w:val="28"/>
        </w:rPr>
        <w:t>management</w:t>
      </w:r>
      <w:r w:rsidRPr="007B3A26">
        <w:rPr>
          <w:sz w:val="28"/>
          <w:szCs w:val="28"/>
        </w:rPr>
        <w:t xml:space="preserve"> </w:t>
      </w:r>
      <w:r w:rsidRPr="007B3A26">
        <w:rPr>
          <w:w w:val="99"/>
          <w:sz w:val="28"/>
          <w:szCs w:val="28"/>
        </w:rPr>
        <w:t>impacts</w:t>
      </w:r>
      <w:r w:rsidRPr="007B3A26">
        <w:rPr>
          <w:sz w:val="28"/>
          <w:szCs w:val="28"/>
        </w:rPr>
        <w:t xml:space="preserve"> </w:t>
      </w:r>
      <w:r w:rsidRPr="007B3A26">
        <w:rPr>
          <w:w w:val="99"/>
          <w:sz w:val="28"/>
          <w:szCs w:val="28"/>
        </w:rPr>
        <w:t>on</w:t>
      </w:r>
      <w:r w:rsidRPr="007B3A26">
        <w:rPr>
          <w:sz w:val="28"/>
          <w:szCs w:val="28"/>
        </w:rPr>
        <w:t xml:space="preserve"> </w:t>
      </w:r>
      <w:r w:rsidRPr="007B3A26">
        <w:rPr>
          <w:w w:val="99"/>
          <w:sz w:val="28"/>
          <w:szCs w:val="28"/>
        </w:rPr>
        <w:t>several</w:t>
      </w:r>
      <w:r w:rsidRPr="007B3A26">
        <w:rPr>
          <w:sz w:val="28"/>
          <w:szCs w:val="28"/>
        </w:rPr>
        <w:t xml:space="preserve"> </w:t>
      </w:r>
      <w:r w:rsidRPr="007B3A26">
        <w:rPr>
          <w:w w:val="99"/>
          <w:sz w:val="28"/>
          <w:szCs w:val="28"/>
        </w:rPr>
        <w:t>key</w:t>
      </w:r>
      <w:r w:rsidRPr="007B3A26">
        <w:rPr>
          <w:sz w:val="28"/>
          <w:szCs w:val="28"/>
        </w:rPr>
        <w:t xml:space="preserve"> </w:t>
      </w:r>
      <w:r w:rsidRPr="007B3A26">
        <w:rPr>
          <w:w w:val="99"/>
          <w:sz w:val="28"/>
          <w:szCs w:val="28"/>
        </w:rPr>
        <w:t>matters</w:t>
      </w:r>
      <w:r w:rsidRPr="007B3A26">
        <w:rPr>
          <w:sz w:val="28"/>
          <w:szCs w:val="28"/>
        </w:rPr>
        <w:t xml:space="preserve"> </w:t>
      </w:r>
      <w:r w:rsidRPr="007B3A26">
        <w:rPr>
          <w:w w:val="99"/>
          <w:sz w:val="28"/>
          <w:szCs w:val="28"/>
        </w:rPr>
        <w:t>of</w:t>
      </w:r>
      <w:r w:rsidRPr="007B3A26">
        <w:rPr>
          <w:sz w:val="28"/>
          <w:szCs w:val="28"/>
        </w:rPr>
        <w:t xml:space="preserve"> </w:t>
      </w:r>
      <w:r w:rsidRPr="007B3A26">
        <w:rPr>
          <w:w w:val="99"/>
          <w:sz w:val="28"/>
          <w:szCs w:val="28"/>
        </w:rPr>
        <w:t>human</w:t>
      </w:r>
      <w:r w:rsidRPr="007B3A26">
        <w:rPr>
          <w:sz w:val="28"/>
          <w:szCs w:val="28"/>
        </w:rPr>
        <w:t xml:space="preserve"> </w:t>
      </w:r>
      <w:r w:rsidRPr="007B3A26">
        <w:rPr>
          <w:w w:val="99"/>
          <w:sz w:val="28"/>
          <w:szCs w:val="28"/>
        </w:rPr>
        <w:t>lives</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several</w:t>
      </w:r>
      <w:r w:rsidRPr="007B3A26">
        <w:rPr>
          <w:sz w:val="28"/>
          <w:szCs w:val="28"/>
        </w:rPr>
        <w:t xml:space="preserve"> </w:t>
      </w:r>
      <w:r w:rsidRPr="007B3A26">
        <w:rPr>
          <w:w w:val="99"/>
          <w:sz w:val="28"/>
          <w:szCs w:val="28"/>
        </w:rPr>
        <w:t>scenarios,</w:t>
      </w:r>
      <w:r w:rsidRPr="007B3A26">
        <w:rPr>
          <w:sz w:val="28"/>
          <w:szCs w:val="28"/>
        </w:rPr>
        <w:t xml:space="preserve"> </w:t>
      </w:r>
      <w:r w:rsidRPr="007B3A26">
        <w:rPr>
          <w:w w:val="99"/>
          <w:sz w:val="28"/>
          <w:szCs w:val="28"/>
        </w:rPr>
        <w:t>such</w:t>
      </w:r>
      <w:r w:rsidRPr="007B3A26">
        <w:rPr>
          <w:sz w:val="28"/>
          <w:szCs w:val="28"/>
        </w:rPr>
        <w:t xml:space="preserve"> </w:t>
      </w:r>
      <w:r w:rsidRPr="007B3A26">
        <w:rPr>
          <w:w w:val="99"/>
          <w:sz w:val="28"/>
          <w:szCs w:val="28"/>
        </w:rPr>
        <w:t>as</w:t>
      </w:r>
      <w:r w:rsidRPr="007B3A26">
        <w:rPr>
          <w:sz w:val="28"/>
          <w:szCs w:val="28"/>
        </w:rPr>
        <w:t xml:space="preserve"> </w:t>
      </w:r>
      <w:r w:rsidRPr="007B3A26">
        <w:rPr>
          <w:w w:val="99"/>
          <w:sz w:val="28"/>
          <w:szCs w:val="28"/>
        </w:rPr>
        <w:t>cities, natural</w:t>
      </w:r>
      <w:r w:rsidRPr="007B3A26">
        <w:rPr>
          <w:sz w:val="28"/>
          <w:szCs w:val="28"/>
        </w:rPr>
        <w:t xml:space="preserve"> </w:t>
      </w:r>
      <w:r w:rsidRPr="007B3A26">
        <w:rPr>
          <w:w w:val="99"/>
          <w:sz w:val="28"/>
          <w:szCs w:val="28"/>
        </w:rPr>
        <w:t>areas,</w:t>
      </w:r>
      <w:r w:rsidRPr="007B3A26">
        <w:rPr>
          <w:sz w:val="28"/>
          <w:szCs w:val="28"/>
        </w:rPr>
        <w:t xml:space="preserve"> </w:t>
      </w:r>
      <w:r w:rsidRPr="007B3A26">
        <w:rPr>
          <w:w w:val="99"/>
          <w:sz w:val="28"/>
          <w:szCs w:val="28"/>
        </w:rPr>
        <w:t>agriculture,</w:t>
      </w:r>
      <w:r w:rsidRPr="007B3A26">
        <w:rPr>
          <w:sz w:val="28"/>
          <w:szCs w:val="28"/>
        </w:rPr>
        <w:t xml:space="preserve"> </w:t>
      </w:r>
      <w:r w:rsidRPr="007B3A26">
        <w:rPr>
          <w:w w:val="99"/>
          <w:sz w:val="28"/>
          <w:szCs w:val="28"/>
        </w:rPr>
        <w:t>etc.</w:t>
      </w:r>
      <w:r w:rsidRPr="007B3A26">
        <w:rPr>
          <w:sz w:val="28"/>
          <w:szCs w:val="28"/>
        </w:rPr>
        <w:t xml:space="preserve"> </w:t>
      </w:r>
      <w:r w:rsidRPr="007B3A26">
        <w:rPr>
          <w:w w:val="99"/>
          <w:sz w:val="28"/>
          <w:szCs w:val="28"/>
        </w:rPr>
        <w:t>Some</w:t>
      </w:r>
      <w:r w:rsidRPr="007B3A26">
        <w:rPr>
          <w:sz w:val="28"/>
          <w:szCs w:val="28"/>
        </w:rPr>
        <w:t xml:space="preserve"> </w:t>
      </w:r>
      <w:r w:rsidRPr="007B3A26">
        <w:rPr>
          <w:w w:val="99"/>
          <w:sz w:val="28"/>
          <w:szCs w:val="28"/>
        </w:rPr>
        <w:t>works</w:t>
      </w:r>
      <w:r w:rsidRPr="007B3A26">
        <w:rPr>
          <w:sz w:val="28"/>
          <w:szCs w:val="28"/>
        </w:rPr>
        <w:t xml:space="preserve"> </w:t>
      </w:r>
      <w:r w:rsidRPr="007B3A26">
        <w:rPr>
          <w:w w:val="99"/>
          <w:sz w:val="28"/>
          <w:szCs w:val="28"/>
        </w:rPr>
        <w:t>focus</w:t>
      </w:r>
      <w:r w:rsidRPr="007B3A26">
        <w:rPr>
          <w:sz w:val="28"/>
          <w:szCs w:val="28"/>
        </w:rPr>
        <w:t xml:space="preserve"> </w:t>
      </w:r>
      <w:r w:rsidRPr="007B3A26">
        <w:rPr>
          <w:w w:val="99"/>
          <w:sz w:val="28"/>
          <w:szCs w:val="28"/>
        </w:rPr>
        <w:t>in</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lack</w:t>
      </w:r>
      <w:r w:rsidRPr="007B3A26">
        <w:rPr>
          <w:sz w:val="28"/>
          <w:szCs w:val="28"/>
        </w:rPr>
        <w:t xml:space="preserve"> </w:t>
      </w:r>
      <w:r w:rsidRPr="007B3A26">
        <w:rPr>
          <w:w w:val="99"/>
          <w:sz w:val="28"/>
          <w:szCs w:val="28"/>
        </w:rPr>
        <w:t>of</w:t>
      </w:r>
      <w:r w:rsidRPr="007B3A26">
        <w:rPr>
          <w:sz w:val="28"/>
          <w:szCs w:val="28"/>
        </w:rPr>
        <w:t xml:space="preserve"> </w:t>
      </w:r>
      <w:r w:rsidRPr="007B3A26">
        <w:rPr>
          <w:w w:val="99"/>
          <w:sz w:val="28"/>
          <w:szCs w:val="28"/>
        </w:rPr>
        <w:t>ICT</w:t>
      </w:r>
      <w:r w:rsidRPr="007B3A26">
        <w:rPr>
          <w:sz w:val="28"/>
          <w:szCs w:val="28"/>
        </w:rPr>
        <w:t xml:space="preserve"> </w:t>
      </w:r>
      <w:r w:rsidRPr="007B3A26">
        <w:rPr>
          <w:w w:val="99"/>
          <w:sz w:val="28"/>
          <w:szCs w:val="28"/>
        </w:rPr>
        <w:t>services</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tools</w:t>
      </w:r>
      <w:r w:rsidRPr="007B3A26">
        <w:rPr>
          <w:sz w:val="28"/>
          <w:szCs w:val="28"/>
        </w:rPr>
        <w:t xml:space="preserve"> </w:t>
      </w:r>
      <w:r w:rsidRPr="007B3A26">
        <w:rPr>
          <w:w w:val="99"/>
          <w:sz w:val="28"/>
          <w:szCs w:val="28"/>
        </w:rPr>
        <w:t>for</w:t>
      </w:r>
      <w:r w:rsidRPr="007B3A26">
        <w:rPr>
          <w:sz w:val="28"/>
          <w:szCs w:val="28"/>
        </w:rPr>
        <w:t xml:space="preserve"> </w:t>
      </w:r>
      <w:r w:rsidRPr="007B3A26">
        <w:rPr>
          <w:w w:val="99"/>
          <w:sz w:val="28"/>
          <w:szCs w:val="28"/>
        </w:rPr>
        <w:t>water</w:t>
      </w:r>
      <w:r w:rsidRPr="007B3A26">
        <w:rPr>
          <w:sz w:val="28"/>
          <w:szCs w:val="28"/>
        </w:rPr>
        <w:t xml:space="preserve"> </w:t>
      </w:r>
      <w:r w:rsidRPr="007B3A26">
        <w:rPr>
          <w:w w:val="99"/>
          <w:sz w:val="28"/>
          <w:szCs w:val="28"/>
        </w:rPr>
        <w:t>manage- ment,</w:t>
      </w:r>
      <w:r w:rsidRPr="007B3A26">
        <w:rPr>
          <w:sz w:val="28"/>
          <w:szCs w:val="28"/>
        </w:rPr>
        <w:t xml:space="preserve"> </w:t>
      </w:r>
      <w:r w:rsidRPr="007B3A26">
        <w:rPr>
          <w:w w:val="99"/>
          <w:sz w:val="28"/>
          <w:szCs w:val="28"/>
        </w:rPr>
        <w:t>which</w:t>
      </w:r>
      <w:r w:rsidRPr="007B3A26">
        <w:rPr>
          <w:sz w:val="28"/>
          <w:szCs w:val="28"/>
        </w:rPr>
        <w:t xml:space="preserve"> </w:t>
      </w:r>
      <w:r w:rsidRPr="007B3A26">
        <w:rPr>
          <w:w w:val="99"/>
          <w:sz w:val="28"/>
          <w:szCs w:val="28"/>
        </w:rPr>
        <w:t>would</w:t>
      </w:r>
      <w:r w:rsidRPr="007B3A26">
        <w:rPr>
          <w:sz w:val="28"/>
          <w:szCs w:val="28"/>
        </w:rPr>
        <w:t xml:space="preserve"> </w:t>
      </w:r>
      <w:r w:rsidRPr="007B3A26">
        <w:rPr>
          <w:w w:val="99"/>
          <w:sz w:val="28"/>
          <w:szCs w:val="28"/>
        </w:rPr>
        <w:t>enable</w:t>
      </w:r>
      <w:r w:rsidRPr="007B3A26">
        <w:rPr>
          <w:sz w:val="28"/>
          <w:szCs w:val="28"/>
        </w:rPr>
        <w:t xml:space="preserve"> </w:t>
      </w:r>
      <w:r w:rsidRPr="007B3A26">
        <w:rPr>
          <w:w w:val="99"/>
          <w:sz w:val="28"/>
          <w:szCs w:val="28"/>
        </w:rPr>
        <w:t>information</w:t>
      </w:r>
      <w:r w:rsidRPr="007B3A26">
        <w:rPr>
          <w:sz w:val="28"/>
          <w:szCs w:val="28"/>
        </w:rPr>
        <w:t xml:space="preserve"> </w:t>
      </w:r>
      <w:r w:rsidRPr="007B3A26">
        <w:rPr>
          <w:w w:val="99"/>
          <w:sz w:val="28"/>
          <w:szCs w:val="28"/>
        </w:rPr>
        <w:t>reuse</w:t>
      </w:r>
      <w:r w:rsidRPr="007B3A26">
        <w:rPr>
          <w:sz w:val="28"/>
          <w:szCs w:val="28"/>
        </w:rPr>
        <w:t xml:space="preserve"> </w:t>
      </w:r>
      <w:r w:rsidRPr="007B3A26">
        <w:rPr>
          <w:w w:val="99"/>
          <w:sz w:val="28"/>
          <w:szCs w:val="28"/>
        </w:rPr>
        <w:t>(goal</w:t>
      </w:r>
      <w:r w:rsidRPr="007B3A26">
        <w:rPr>
          <w:sz w:val="28"/>
          <w:szCs w:val="28"/>
        </w:rPr>
        <w:t xml:space="preserve"> </w:t>
      </w:r>
      <w:r w:rsidRPr="007B3A26">
        <w:rPr>
          <w:w w:val="99"/>
          <w:sz w:val="28"/>
          <w:szCs w:val="28"/>
        </w:rPr>
        <w:t>of</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PSI</w:t>
      </w:r>
      <w:r w:rsidRPr="007B3A26">
        <w:rPr>
          <w:sz w:val="28"/>
          <w:szCs w:val="28"/>
        </w:rPr>
        <w:t xml:space="preserve"> </w:t>
      </w:r>
      <w:r w:rsidRPr="007B3A26">
        <w:rPr>
          <w:w w:val="99"/>
          <w:sz w:val="28"/>
          <w:szCs w:val="28"/>
        </w:rPr>
        <w:t>Directive</w:t>
      </w:r>
      <w:r w:rsidRPr="007B3A26">
        <w:rPr>
          <w:sz w:val="28"/>
          <w:szCs w:val="28"/>
        </w:rPr>
        <w:t xml:space="preserve"> </w:t>
      </w:r>
      <w:r w:rsidRPr="007B3A26">
        <w:rPr>
          <w:w w:val="99"/>
          <w:sz w:val="28"/>
          <w:szCs w:val="28"/>
        </w:rPr>
        <w:t>[20]),</w:t>
      </w:r>
      <w:r w:rsidRPr="007B3A26">
        <w:rPr>
          <w:sz w:val="28"/>
          <w:szCs w:val="28"/>
        </w:rPr>
        <w:t xml:space="preserve"> </w:t>
      </w:r>
      <w:r w:rsidRPr="007B3A26">
        <w:rPr>
          <w:w w:val="99"/>
          <w:sz w:val="28"/>
          <w:szCs w:val="28"/>
        </w:rPr>
        <w:t>easier</w:t>
      </w:r>
      <w:r w:rsidRPr="007B3A26">
        <w:rPr>
          <w:sz w:val="28"/>
          <w:szCs w:val="28"/>
        </w:rPr>
        <w:t xml:space="preserve"> </w:t>
      </w:r>
      <w:r w:rsidRPr="007B3A26">
        <w:rPr>
          <w:w w:val="99"/>
          <w:sz w:val="28"/>
          <w:szCs w:val="28"/>
        </w:rPr>
        <w:t>fulfillment</w:t>
      </w:r>
      <w:r w:rsidRPr="007B3A26">
        <w:rPr>
          <w:sz w:val="28"/>
          <w:szCs w:val="28"/>
        </w:rPr>
        <w:t xml:space="preserve"> </w:t>
      </w:r>
      <w:r w:rsidRPr="007B3A26">
        <w:rPr>
          <w:w w:val="99"/>
          <w:sz w:val="28"/>
          <w:szCs w:val="28"/>
        </w:rPr>
        <w:t>of</w:t>
      </w:r>
      <w:r w:rsidRPr="007B3A26">
        <w:rPr>
          <w:sz w:val="28"/>
          <w:szCs w:val="28"/>
        </w:rPr>
        <w:t xml:space="preserve"> </w:t>
      </w:r>
      <w:r w:rsidRPr="007B3A26">
        <w:rPr>
          <w:w w:val="99"/>
          <w:sz w:val="28"/>
          <w:szCs w:val="28"/>
        </w:rPr>
        <w:t>policy regulations</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resource</w:t>
      </w:r>
      <w:r w:rsidRPr="007B3A26">
        <w:rPr>
          <w:sz w:val="28"/>
          <w:szCs w:val="28"/>
        </w:rPr>
        <w:t xml:space="preserve"> </w:t>
      </w:r>
      <w:r w:rsidRPr="007B3A26">
        <w:rPr>
          <w:w w:val="99"/>
          <w:sz w:val="28"/>
          <w:szCs w:val="28"/>
        </w:rPr>
        <w:t>monitoring.</w:t>
      </w:r>
    </w:p>
    <w:p w:rsidR="007B3A26" w:rsidRPr="007B3A26" w:rsidRDefault="007B3A26" w:rsidP="007B3A26">
      <w:pPr>
        <w:spacing w:line="257" w:lineRule="auto"/>
        <w:ind w:left="104" w:right="67" w:firstLine="339"/>
        <w:jc w:val="both"/>
        <w:rPr>
          <w:sz w:val="28"/>
          <w:szCs w:val="28"/>
        </w:rPr>
      </w:pPr>
      <w:r w:rsidRPr="007B3A26">
        <w:rPr>
          <w:w w:val="99"/>
          <w:sz w:val="28"/>
          <w:szCs w:val="28"/>
        </w:rPr>
        <w:lastRenderedPageBreak/>
        <w:t>In</w:t>
      </w:r>
      <w:r w:rsidRPr="007B3A26">
        <w:rPr>
          <w:sz w:val="28"/>
          <w:szCs w:val="28"/>
        </w:rPr>
        <w:t xml:space="preserve"> </w:t>
      </w:r>
      <w:r w:rsidRPr="007B3A26">
        <w:rPr>
          <w:w w:val="99"/>
          <w:sz w:val="28"/>
          <w:szCs w:val="28"/>
        </w:rPr>
        <w:t>this</w:t>
      </w:r>
      <w:r w:rsidRPr="007B3A26">
        <w:rPr>
          <w:sz w:val="28"/>
          <w:szCs w:val="28"/>
        </w:rPr>
        <w:t xml:space="preserve"> </w:t>
      </w:r>
      <w:r w:rsidRPr="007B3A26">
        <w:rPr>
          <w:w w:val="99"/>
          <w:sz w:val="28"/>
          <w:szCs w:val="28"/>
        </w:rPr>
        <w:t>paper</w:t>
      </w:r>
      <w:r w:rsidRPr="007B3A26">
        <w:rPr>
          <w:sz w:val="28"/>
          <w:szCs w:val="28"/>
        </w:rPr>
        <w:t xml:space="preserve"> </w:t>
      </w:r>
      <w:r w:rsidRPr="007B3A26">
        <w:rPr>
          <w:w w:val="99"/>
          <w:sz w:val="28"/>
          <w:szCs w:val="28"/>
        </w:rPr>
        <w:t>we</w:t>
      </w:r>
      <w:r w:rsidRPr="007B3A26">
        <w:rPr>
          <w:sz w:val="28"/>
          <w:szCs w:val="28"/>
        </w:rPr>
        <w:t xml:space="preserve"> </w:t>
      </w:r>
      <w:r w:rsidRPr="007B3A26">
        <w:rPr>
          <w:w w:val="99"/>
          <w:sz w:val="28"/>
          <w:szCs w:val="28"/>
        </w:rPr>
        <w:t>presented</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MEGA</w:t>
      </w:r>
      <w:r w:rsidRPr="007B3A26">
        <w:rPr>
          <w:sz w:val="28"/>
          <w:szCs w:val="28"/>
        </w:rPr>
        <w:t xml:space="preserve"> </w:t>
      </w:r>
      <w:r w:rsidRPr="007B3A26">
        <w:rPr>
          <w:w w:val="99"/>
          <w:sz w:val="28"/>
          <w:szCs w:val="28"/>
        </w:rPr>
        <w:t>initiative</w:t>
      </w:r>
      <w:r w:rsidRPr="007B3A26">
        <w:rPr>
          <w:sz w:val="28"/>
          <w:szCs w:val="28"/>
        </w:rPr>
        <w:t xml:space="preserve"> </w:t>
      </w:r>
      <w:r w:rsidRPr="007B3A26">
        <w:rPr>
          <w:w w:val="99"/>
          <w:sz w:val="28"/>
          <w:szCs w:val="28"/>
        </w:rPr>
        <w:t>for</w:t>
      </w:r>
      <w:r w:rsidRPr="007B3A26">
        <w:rPr>
          <w:sz w:val="28"/>
          <w:szCs w:val="28"/>
        </w:rPr>
        <w:t xml:space="preserve"> </w:t>
      </w:r>
      <w:r w:rsidRPr="007B3A26">
        <w:rPr>
          <w:w w:val="99"/>
          <w:sz w:val="28"/>
          <w:szCs w:val="28"/>
        </w:rPr>
        <w:t>defining</w:t>
      </w:r>
      <w:r w:rsidRPr="007B3A26">
        <w:rPr>
          <w:sz w:val="28"/>
          <w:szCs w:val="28"/>
        </w:rPr>
        <w:t xml:space="preserve"> </w:t>
      </w:r>
      <w:r w:rsidRPr="007B3A26">
        <w:rPr>
          <w:w w:val="99"/>
          <w:sz w:val="28"/>
          <w:szCs w:val="28"/>
        </w:rPr>
        <w:t>a</w:t>
      </w:r>
      <w:r w:rsidRPr="007B3A26">
        <w:rPr>
          <w:sz w:val="28"/>
          <w:szCs w:val="28"/>
        </w:rPr>
        <w:t xml:space="preserve"> </w:t>
      </w:r>
      <w:r w:rsidRPr="007B3A26">
        <w:rPr>
          <w:w w:val="99"/>
          <w:sz w:val="28"/>
          <w:szCs w:val="28"/>
        </w:rPr>
        <w:t>reference</w:t>
      </w:r>
      <w:r w:rsidRPr="007B3A26">
        <w:rPr>
          <w:sz w:val="28"/>
          <w:szCs w:val="28"/>
        </w:rPr>
        <w:t xml:space="preserve"> </w:t>
      </w:r>
      <w:r w:rsidRPr="007B3A26">
        <w:rPr>
          <w:w w:val="99"/>
          <w:sz w:val="28"/>
          <w:szCs w:val="28"/>
        </w:rPr>
        <w:t>architecture</w:t>
      </w:r>
      <w:r w:rsidRPr="007B3A26">
        <w:rPr>
          <w:sz w:val="28"/>
          <w:szCs w:val="28"/>
        </w:rPr>
        <w:t xml:space="preserve"> </w:t>
      </w:r>
      <w:r w:rsidRPr="007B3A26">
        <w:rPr>
          <w:w w:val="99"/>
          <w:sz w:val="28"/>
          <w:szCs w:val="28"/>
        </w:rPr>
        <w:t>for</w:t>
      </w:r>
      <w:r w:rsidRPr="007B3A26">
        <w:rPr>
          <w:sz w:val="28"/>
          <w:szCs w:val="28"/>
        </w:rPr>
        <w:t xml:space="preserve"> </w:t>
      </w:r>
      <w:r w:rsidRPr="007B3A26">
        <w:rPr>
          <w:w w:val="99"/>
          <w:sz w:val="28"/>
          <w:szCs w:val="28"/>
        </w:rPr>
        <w:t>water</w:t>
      </w:r>
      <w:r w:rsidRPr="007B3A26">
        <w:rPr>
          <w:sz w:val="28"/>
          <w:szCs w:val="28"/>
        </w:rPr>
        <w:t xml:space="preserve"> </w:t>
      </w:r>
      <w:r w:rsidRPr="007B3A26">
        <w:rPr>
          <w:w w:val="99"/>
          <w:sz w:val="28"/>
          <w:szCs w:val="28"/>
        </w:rPr>
        <w:t>man- agement</w:t>
      </w:r>
      <w:r w:rsidRPr="007B3A26">
        <w:rPr>
          <w:sz w:val="28"/>
          <w:szCs w:val="28"/>
        </w:rPr>
        <w:t xml:space="preserve"> </w:t>
      </w:r>
      <w:r w:rsidRPr="007B3A26">
        <w:rPr>
          <w:w w:val="99"/>
          <w:sz w:val="28"/>
          <w:szCs w:val="28"/>
        </w:rPr>
        <w:t>based</w:t>
      </w:r>
      <w:r w:rsidRPr="007B3A26">
        <w:rPr>
          <w:sz w:val="28"/>
          <w:szCs w:val="28"/>
        </w:rPr>
        <w:t xml:space="preserve"> </w:t>
      </w:r>
      <w:r w:rsidRPr="007B3A26">
        <w:rPr>
          <w:w w:val="99"/>
          <w:sz w:val="28"/>
          <w:szCs w:val="28"/>
        </w:rPr>
        <w:t>on</w:t>
      </w:r>
      <w:r w:rsidRPr="007B3A26">
        <w:rPr>
          <w:sz w:val="28"/>
          <w:szCs w:val="28"/>
        </w:rPr>
        <w:t xml:space="preserve"> </w:t>
      </w:r>
      <w:r w:rsidRPr="007B3A26">
        <w:rPr>
          <w:w w:val="99"/>
          <w:sz w:val="28"/>
          <w:szCs w:val="28"/>
        </w:rPr>
        <w:t>integrating</w:t>
      </w:r>
      <w:r w:rsidRPr="007B3A26">
        <w:rPr>
          <w:sz w:val="28"/>
          <w:szCs w:val="28"/>
        </w:rPr>
        <w:t xml:space="preserve"> </w:t>
      </w:r>
      <w:r w:rsidRPr="007B3A26">
        <w:rPr>
          <w:w w:val="99"/>
          <w:sz w:val="28"/>
          <w:szCs w:val="28"/>
        </w:rPr>
        <w:t>IoT</w:t>
      </w:r>
      <w:r w:rsidRPr="007B3A26">
        <w:rPr>
          <w:sz w:val="28"/>
          <w:szCs w:val="28"/>
        </w:rPr>
        <w:t xml:space="preserve"> </w:t>
      </w:r>
      <w:r w:rsidRPr="007B3A26">
        <w:rPr>
          <w:w w:val="99"/>
          <w:sz w:val="28"/>
          <w:szCs w:val="28"/>
        </w:rPr>
        <w:t>capabilities</w:t>
      </w:r>
      <w:r w:rsidRPr="007B3A26">
        <w:rPr>
          <w:sz w:val="28"/>
          <w:szCs w:val="28"/>
        </w:rPr>
        <w:t xml:space="preserve"> </w:t>
      </w:r>
      <w:r w:rsidRPr="007B3A26">
        <w:rPr>
          <w:w w:val="99"/>
          <w:sz w:val="28"/>
          <w:szCs w:val="28"/>
        </w:rPr>
        <w:t>to</w:t>
      </w:r>
      <w:r w:rsidRPr="007B3A26">
        <w:rPr>
          <w:sz w:val="28"/>
          <w:szCs w:val="28"/>
        </w:rPr>
        <w:t xml:space="preserve"> </w:t>
      </w:r>
      <w:r w:rsidRPr="007B3A26">
        <w:rPr>
          <w:w w:val="99"/>
          <w:sz w:val="28"/>
          <w:szCs w:val="28"/>
        </w:rPr>
        <w:t>achieve</w:t>
      </w:r>
      <w:r w:rsidRPr="007B3A26">
        <w:rPr>
          <w:sz w:val="28"/>
          <w:szCs w:val="28"/>
        </w:rPr>
        <w:t xml:space="preserve"> </w:t>
      </w:r>
      <w:r w:rsidRPr="007B3A26">
        <w:rPr>
          <w:w w:val="99"/>
          <w:sz w:val="28"/>
          <w:szCs w:val="28"/>
        </w:rPr>
        <w:t>a</w:t>
      </w:r>
      <w:r w:rsidRPr="007B3A26">
        <w:rPr>
          <w:sz w:val="28"/>
          <w:szCs w:val="28"/>
        </w:rPr>
        <w:t xml:space="preserve"> </w:t>
      </w:r>
      <w:r w:rsidRPr="007B3A26">
        <w:rPr>
          <w:w w:val="99"/>
          <w:sz w:val="28"/>
          <w:szCs w:val="28"/>
        </w:rPr>
        <w:t>scalable</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feasible</w:t>
      </w:r>
      <w:r w:rsidRPr="007B3A26">
        <w:rPr>
          <w:sz w:val="28"/>
          <w:szCs w:val="28"/>
        </w:rPr>
        <w:t xml:space="preserve"> </w:t>
      </w:r>
      <w:r w:rsidRPr="007B3A26">
        <w:rPr>
          <w:w w:val="99"/>
          <w:sz w:val="28"/>
          <w:szCs w:val="28"/>
        </w:rPr>
        <w:t>industrial</w:t>
      </w:r>
      <w:r w:rsidRPr="007B3A26">
        <w:rPr>
          <w:sz w:val="28"/>
          <w:szCs w:val="28"/>
        </w:rPr>
        <w:t xml:space="preserve"> </w:t>
      </w:r>
      <w:r w:rsidRPr="007B3A26">
        <w:rPr>
          <w:w w:val="99"/>
          <w:sz w:val="28"/>
          <w:szCs w:val="28"/>
        </w:rPr>
        <w:t>system.</w:t>
      </w:r>
      <w:r w:rsidRPr="007B3A26">
        <w:rPr>
          <w:sz w:val="28"/>
          <w:szCs w:val="28"/>
        </w:rPr>
        <w:t xml:space="preserve">  </w:t>
      </w:r>
      <w:r w:rsidRPr="007B3A26">
        <w:rPr>
          <w:w w:val="99"/>
          <w:sz w:val="28"/>
          <w:szCs w:val="28"/>
        </w:rPr>
        <w:t>We define</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management</w:t>
      </w:r>
      <w:r w:rsidRPr="007B3A26">
        <w:rPr>
          <w:sz w:val="28"/>
          <w:szCs w:val="28"/>
        </w:rPr>
        <w:t xml:space="preserve"> </w:t>
      </w:r>
      <w:r w:rsidRPr="007B3A26">
        <w:rPr>
          <w:w w:val="99"/>
          <w:sz w:val="28"/>
          <w:szCs w:val="28"/>
        </w:rPr>
        <w:t>exploitation</w:t>
      </w:r>
      <w:r w:rsidRPr="007B3A26">
        <w:rPr>
          <w:sz w:val="28"/>
          <w:szCs w:val="28"/>
        </w:rPr>
        <w:t xml:space="preserve"> </w:t>
      </w:r>
      <w:r w:rsidRPr="007B3A26">
        <w:rPr>
          <w:w w:val="99"/>
          <w:sz w:val="28"/>
          <w:szCs w:val="28"/>
        </w:rPr>
        <w:t>layer,</w:t>
      </w:r>
      <w:r w:rsidRPr="007B3A26">
        <w:rPr>
          <w:sz w:val="28"/>
          <w:szCs w:val="28"/>
        </w:rPr>
        <w:t xml:space="preserve"> </w:t>
      </w:r>
      <w:r w:rsidRPr="007B3A26">
        <w:rPr>
          <w:w w:val="99"/>
          <w:sz w:val="28"/>
          <w:szCs w:val="28"/>
        </w:rPr>
        <w:t>coordination</w:t>
      </w:r>
      <w:r w:rsidRPr="007B3A26">
        <w:rPr>
          <w:sz w:val="28"/>
          <w:szCs w:val="28"/>
        </w:rPr>
        <w:t xml:space="preserve"> </w:t>
      </w:r>
      <w:r w:rsidRPr="007B3A26">
        <w:rPr>
          <w:w w:val="99"/>
          <w:sz w:val="28"/>
          <w:szCs w:val="28"/>
        </w:rPr>
        <w:t>layer,</w:t>
      </w:r>
      <w:r w:rsidRPr="007B3A26">
        <w:rPr>
          <w:sz w:val="28"/>
          <w:szCs w:val="28"/>
        </w:rPr>
        <w:t xml:space="preserve"> </w:t>
      </w:r>
      <w:r w:rsidRPr="007B3A26">
        <w:rPr>
          <w:w w:val="99"/>
          <w:sz w:val="28"/>
          <w:szCs w:val="28"/>
        </w:rPr>
        <w:t>subsystems</w:t>
      </w:r>
      <w:r w:rsidRPr="007B3A26">
        <w:rPr>
          <w:sz w:val="28"/>
          <w:szCs w:val="28"/>
        </w:rPr>
        <w:t xml:space="preserve"> </w:t>
      </w:r>
      <w:r w:rsidRPr="007B3A26">
        <w:rPr>
          <w:w w:val="99"/>
          <w:sz w:val="28"/>
          <w:szCs w:val="28"/>
        </w:rPr>
        <w:t>layer</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administration</w:t>
      </w:r>
      <w:r w:rsidRPr="007B3A26">
        <w:rPr>
          <w:sz w:val="28"/>
          <w:szCs w:val="28"/>
        </w:rPr>
        <w:t xml:space="preserve"> </w:t>
      </w:r>
      <w:r w:rsidRPr="007B3A26">
        <w:rPr>
          <w:w w:val="99"/>
          <w:sz w:val="28"/>
          <w:szCs w:val="28"/>
        </w:rPr>
        <w:t>layer and</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interfaces</w:t>
      </w:r>
      <w:r w:rsidRPr="007B3A26">
        <w:rPr>
          <w:sz w:val="28"/>
          <w:szCs w:val="28"/>
        </w:rPr>
        <w:t xml:space="preserve"> </w:t>
      </w:r>
      <w:r w:rsidRPr="007B3A26">
        <w:rPr>
          <w:w w:val="99"/>
          <w:sz w:val="28"/>
          <w:szCs w:val="28"/>
        </w:rPr>
        <w:t>that</w:t>
      </w:r>
      <w:r w:rsidRPr="007B3A26">
        <w:rPr>
          <w:sz w:val="28"/>
          <w:szCs w:val="28"/>
        </w:rPr>
        <w:t xml:space="preserve"> </w:t>
      </w:r>
      <w:r w:rsidRPr="007B3A26">
        <w:rPr>
          <w:w w:val="99"/>
          <w:sz w:val="28"/>
          <w:szCs w:val="28"/>
        </w:rPr>
        <w:t>enable</w:t>
      </w:r>
      <w:r w:rsidRPr="007B3A26">
        <w:rPr>
          <w:sz w:val="28"/>
          <w:szCs w:val="28"/>
        </w:rPr>
        <w:t xml:space="preserve"> </w:t>
      </w:r>
      <w:r w:rsidRPr="007B3A26">
        <w:rPr>
          <w:w w:val="99"/>
          <w:sz w:val="28"/>
          <w:szCs w:val="28"/>
        </w:rPr>
        <w:t>layer</w:t>
      </w:r>
      <w:r w:rsidRPr="007B3A26">
        <w:rPr>
          <w:sz w:val="28"/>
          <w:szCs w:val="28"/>
        </w:rPr>
        <w:t xml:space="preserve"> </w:t>
      </w:r>
      <w:r w:rsidRPr="007B3A26">
        <w:rPr>
          <w:w w:val="99"/>
          <w:sz w:val="28"/>
          <w:szCs w:val="28"/>
        </w:rPr>
        <w:t>interaction.</w:t>
      </w:r>
      <w:r w:rsidRPr="007B3A26">
        <w:rPr>
          <w:sz w:val="28"/>
          <w:szCs w:val="28"/>
        </w:rPr>
        <w:t xml:space="preserve">  </w:t>
      </w:r>
      <w:r w:rsidRPr="007B3A26">
        <w:rPr>
          <w:w w:val="99"/>
          <w:sz w:val="28"/>
          <w:szCs w:val="28"/>
        </w:rPr>
        <w:t>We</w:t>
      </w:r>
      <w:r w:rsidRPr="007B3A26">
        <w:rPr>
          <w:sz w:val="28"/>
          <w:szCs w:val="28"/>
        </w:rPr>
        <w:t xml:space="preserve"> </w:t>
      </w:r>
      <w:r w:rsidRPr="007B3A26">
        <w:rPr>
          <w:w w:val="99"/>
          <w:sz w:val="28"/>
          <w:szCs w:val="28"/>
        </w:rPr>
        <w:t>also</w:t>
      </w:r>
      <w:r w:rsidRPr="007B3A26">
        <w:rPr>
          <w:sz w:val="28"/>
          <w:szCs w:val="28"/>
        </w:rPr>
        <w:t xml:space="preserve"> </w:t>
      </w:r>
      <w:r w:rsidRPr="007B3A26">
        <w:rPr>
          <w:w w:val="99"/>
          <w:sz w:val="28"/>
          <w:szCs w:val="28"/>
        </w:rPr>
        <w:t>consider</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physical</w:t>
      </w:r>
      <w:r w:rsidRPr="007B3A26">
        <w:rPr>
          <w:sz w:val="28"/>
          <w:szCs w:val="28"/>
        </w:rPr>
        <w:t xml:space="preserve"> </w:t>
      </w:r>
      <w:r w:rsidRPr="007B3A26">
        <w:rPr>
          <w:w w:val="99"/>
          <w:sz w:val="28"/>
          <w:szCs w:val="28"/>
        </w:rPr>
        <w:t>model,</w:t>
      </w:r>
      <w:r w:rsidRPr="007B3A26">
        <w:rPr>
          <w:sz w:val="28"/>
          <w:szCs w:val="28"/>
        </w:rPr>
        <w:t xml:space="preserve"> </w:t>
      </w:r>
      <w:r w:rsidRPr="007B3A26">
        <w:rPr>
          <w:w w:val="99"/>
          <w:sz w:val="28"/>
          <w:szCs w:val="28"/>
        </w:rPr>
        <w:t>which</w:t>
      </w:r>
      <w:r w:rsidRPr="007B3A26">
        <w:rPr>
          <w:sz w:val="28"/>
          <w:szCs w:val="28"/>
        </w:rPr>
        <w:t xml:space="preserve"> </w:t>
      </w:r>
      <w:r w:rsidRPr="007B3A26">
        <w:rPr>
          <w:w w:val="99"/>
          <w:sz w:val="28"/>
          <w:szCs w:val="28"/>
        </w:rPr>
        <w:t>defines</w:t>
      </w:r>
      <w:r w:rsidRPr="007B3A26">
        <w:rPr>
          <w:sz w:val="28"/>
          <w:szCs w:val="28"/>
        </w:rPr>
        <w:t xml:space="preserve"> </w:t>
      </w:r>
      <w:r w:rsidRPr="007B3A26">
        <w:rPr>
          <w:w w:val="99"/>
          <w:sz w:val="28"/>
          <w:szCs w:val="28"/>
        </w:rPr>
        <w:t>the physical</w:t>
      </w:r>
      <w:r w:rsidRPr="007B3A26">
        <w:rPr>
          <w:sz w:val="28"/>
          <w:szCs w:val="28"/>
        </w:rPr>
        <w:t xml:space="preserve"> </w:t>
      </w:r>
      <w:r w:rsidRPr="007B3A26">
        <w:rPr>
          <w:w w:val="99"/>
          <w:sz w:val="28"/>
          <w:szCs w:val="28"/>
        </w:rPr>
        <w:t>elements</w:t>
      </w:r>
      <w:r w:rsidRPr="007B3A26">
        <w:rPr>
          <w:sz w:val="28"/>
          <w:szCs w:val="28"/>
        </w:rPr>
        <w:t xml:space="preserve"> </w:t>
      </w:r>
      <w:r w:rsidRPr="007B3A26">
        <w:rPr>
          <w:w w:val="99"/>
          <w:sz w:val="28"/>
          <w:szCs w:val="28"/>
        </w:rPr>
        <w:t>executing</w:t>
      </w:r>
      <w:r w:rsidRPr="007B3A26">
        <w:rPr>
          <w:sz w:val="28"/>
          <w:szCs w:val="28"/>
        </w:rPr>
        <w:t xml:space="preserve"> </w:t>
      </w:r>
      <w:r w:rsidRPr="007B3A26">
        <w:rPr>
          <w:w w:val="99"/>
          <w:sz w:val="28"/>
          <w:szCs w:val="28"/>
        </w:rPr>
        <w:t>water</w:t>
      </w:r>
      <w:r w:rsidRPr="007B3A26">
        <w:rPr>
          <w:sz w:val="28"/>
          <w:szCs w:val="28"/>
        </w:rPr>
        <w:t xml:space="preserve"> </w:t>
      </w:r>
      <w:r w:rsidRPr="007B3A26">
        <w:rPr>
          <w:w w:val="99"/>
          <w:sz w:val="28"/>
          <w:szCs w:val="28"/>
        </w:rPr>
        <w:t>management</w:t>
      </w:r>
      <w:r w:rsidRPr="007B3A26">
        <w:rPr>
          <w:sz w:val="28"/>
          <w:szCs w:val="28"/>
        </w:rPr>
        <w:t xml:space="preserve"> </w:t>
      </w:r>
      <w:r w:rsidRPr="007B3A26">
        <w:rPr>
          <w:w w:val="99"/>
          <w:sz w:val="28"/>
          <w:szCs w:val="28"/>
        </w:rPr>
        <w:t>processes</w:t>
      </w:r>
      <w:r w:rsidRPr="007B3A26">
        <w:rPr>
          <w:sz w:val="28"/>
          <w:szCs w:val="28"/>
        </w:rPr>
        <w:t xml:space="preserve"> </w:t>
      </w:r>
      <w:r w:rsidRPr="007B3A26">
        <w:rPr>
          <w:w w:val="99"/>
          <w:sz w:val="28"/>
          <w:szCs w:val="28"/>
        </w:rPr>
        <w:t>in</w:t>
      </w:r>
      <w:r w:rsidRPr="007B3A26">
        <w:rPr>
          <w:sz w:val="28"/>
          <w:szCs w:val="28"/>
        </w:rPr>
        <w:t xml:space="preserve"> </w:t>
      </w:r>
      <w:r w:rsidRPr="007B3A26">
        <w:rPr>
          <w:w w:val="99"/>
          <w:sz w:val="28"/>
          <w:szCs w:val="28"/>
        </w:rPr>
        <w:t>a</w:t>
      </w:r>
      <w:r w:rsidRPr="007B3A26">
        <w:rPr>
          <w:sz w:val="28"/>
          <w:szCs w:val="28"/>
        </w:rPr>
        <w:t xml:space="preserve"> </w:t>
      </w:r>
      <w:r w:rsidRPr="007B3A26">
        <w:rPr>
          <w:w w:val="99"/>
          <w:sz w:val="28"/>
          <w:szCs w:val="28"/>
        </w:rPr>
        <w:t>hierarchical</w:t>
      </w:r>
      <w:r w:rsidRPr="007B3A26">
        <w:rPr>
          <w:sz w:val="28"/>
          <w:szCs w:val="28"/>
        </w:rPr>
        <w:t xml:space="preserve"> </w:t>
      </w:r>
      <w:r w:rsidRPr="007B3A26">
        <w:rPr>
          <w:w w:val="99"/>
          <w:sz w:val="28"/>
          <w:szCs w:val="28"/>
        </w:rPr>
        <w:t>way,</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also,</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process model,</w:t>
      </w:r>
      <w:r w:rsidRPr="007B3A26">
        <w:rPr>
          <w:sz w:val="28"/>
          <w:szCs w:val="28"/>
        </w:rPr>
        <w:t xml:space="preserve"> </w:t>
      </w:r>
      <w:r w:rsidRPr="007B3A26">
        <w:rPr>
          <w:w w:val="99"/>
          <w:sz w:val="28"/>
          <w:szCs w:val="28"/>
        </w:rPr>
        <w:t>which</w:t>
      </w:r>
      <w:r w:rsidRPr="007B3A26">
        <w:rPr>
          <w:sz w:val="28"/>
          <w:szCs w:val="28"/>
        </w:rPr>
        <w:t xml:space="preserve"> </w:t>
      </w:r>
      <w:r w:rsidRPr="007B3A26">
        <w:rPr>
          <w:w w:val="99"/>
          <w:sz w:val="28"/>
          <w:szCs w:val="28"/>
        </w:rPr>
        <w:t>organizes</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execution</w:t>
      </w:r>
      <w:r w:rsidRPr="007B3A26">
        <w:rPr>
          <w:sz w:val="28"/>
          <w:szCs w:val="28"/>
        </w:rPr>
        <w:t xml:space="preserve"> </w:t>
      </w:r>
      <w:r w:rsidRPr="007B3A26">
        <w:rPr>
          <w:w w:val="99"/>
          <w:sz w:val="28"/>
          <w:szCs w:val="28"/>
        </w:rPr>
        <w:t>of</w:t>
      </w:r>
      <w:r w:rsidRPr="007B3A26">
        <w:rPr>
          <w:sz w:val="28"/>
          <w:szCs w:val="28"/>
        </w:rPr>
        <w:t xml:space="preserve"> </w:t>
      </w:r>
      <w:r w:rsidRPr="007B3A26">
        <w:rPr>
          <w:w w:val="99"/>
          <w:sz w:val="28"/>
          <w:szCs w:val="28"/>
        </w:rPr>
        <w:t>particular</w:t>
      </w:r>
      <w:r w:rsidRPr="007B3A26">
        <w:rPr>
          <w:sz w:val="28"/>
          <w:szCs w:val="28"/>
        </w:rPr>
        <w:t xml:space="preserve"> </w:t>
      </w:r>
      <w:r w:rsidRPr="007B3A26">
        <w:rPr>
          <w:w w:val="99"/>
          <w:sz w:val="28"/>
          <w:szCs w:val="28"/>
        </w:rPr>
        <w:t>processes</w:t>
      </w:r>
      <w:r w:rsidRPr="007B3A26">
        <w:rPr>
          <w:sz w:val="28"/>
          <w:szCs w:val="28"/>
        </w:rPr>
        <w:t xml:space="preserve"> </w:t>
      </w:r>
      <w:r w:rsidRPr="007B3A26">
        <w:rPr>
          <w:w w:val="99"/>
          <w:sz w:val="28"/>
          <w:szCs w:val="28"/>
        </w:rPr>
        <w:t>in</w:t>
      </w:r>
      <w:r w:rsidRPr="007B3A26">
        <w:rPr>
          <w:sz w:val="28"/>
          <w:szCs w:val="28"/>
        </w:rPr>
        <w:t xml:space="preserve"> </w:t>
      </w:r>
      <w:r w:rsidRPr="007B3A26">
        <w:rPr>
          <w:w w:val="99"/>
          <w:sz w:val="28"/>
          <w:szCs w:val="28"/>
        </w:rPr>
        <w:t>water</w:t>
      </w:r>
      <w:r w:rsidRPr="007B3A26">
        <w:rPr>
          <w:sz w:val="28"/>
          <w:szCs w:val="28"/>
        </w:rPr>
        <w:t xml:space="preserve"> </w:t>
      </w:r>
      <w:r w:rsidRPr="007B3A26">
        <w:rPr>
          <w:w w:val="99"/>
          <w:sz w:val="28"/>
          <w:szCs w:val="28"/>
        </w:rPr>
        <w:t>management</w:t>
      </w:r>
      <w:r w:rsidRPr="007B3A26">
        <w:rPr>
          <w:sz w:val="28"/>
          <w:szCs w:val="28"/>
        </w:rPr>
        <w:t xml:space="preserve"> </w:t>
      </w:r>
      <w:r w:rsidRPr="007B3A26">
        <w:rPr>
          <w:w w:val="99"/>
          <w:sz w:val="28"/>
          <w:szCs w:val="28"/>
        </w:rPr>
        <w:t>subsystems.</w:t>
      </w:r>
    </w:p>
    <w:p w:rsidR="007B3A26" w:rsidRPr="007B3A26" w:rsidRDefault="007B3A26" w:rsidP="007B3A26">
      <w:pPr>
        <w:spacing w:line="257" w:lineRule="auto"/>
        <w:ind w:left="104" w:right="67" w:firstLine="339"/>
        <w:jc w:val="both"/>
        <w:rPr>
          <w:sz w:val="28"/>
          <w:szCs w:val="28"/>
        </w:rPr>
      </w:pPr>
      <w:r w:rsidRPr="007B3A26">
        <w:rPr>
          <w:w w:val="99"/>
          <w:sz w:val="28"/>
          <w:szCs w:val="28"/>
        </w:rPr>
        <w:t>Processes</w:t>
      </w:r>
      <w:r w:rsidRPr="007B3A26">
        <w:rPr>
          <w:sz w:val="28"/>
          <w:szCs w:val="28"/>
        </w:rPr>
        <w:t xml:space="preserve"> </w:t>
      </w:r>
      <w:r w:rsidRPr="007B3A26">
        <w:rPr>
          <w:w w:val="99"/>
          <w:sz w:val="28"/>
          <w:szCs w:val="28"/>
        </w:rPr>
        <w:t>are</w:t>
      </w:r>
      <w:r w:rsidRPr="007B3A26">
        <w:rPr>
          <w:sz w:val="28"/>
          <w:szCs w:val="28"/>
        </w:rPr>
        <w:t xml:space="preserve"> </w:t>
      </w:r>
      <w:r w:rsidRPr="007B3A26">
        <w:rPr>
          <w:w w:val="99"/>
          <w:sz w:val="28"/>
          <w:szCs w:val="28"/>
        </w:rPr>
        <w:t>defined</w:t>
      </w:r>
      <w:r w:rsidRPr="007B3A26">
        <w:rPr>
          <w:sz w:val="28"/>
          <w:szCs w:val="28"/>
        </w:rPr>
        <w:t xml:space="preserve"> </w:t>
      </w:r>
      <w:r w:rsidRPr="007B3A26">
        <w:rPr>
          <w:w w:val="99"/>
          <w:sz w:val="28"/>
          <w:szCs w:val="28"/>
        </w:rPr>
        <w:t>based</w:t>
      </w:r>
      <w:r w:rsidRPr="007B3A26">
        <w:rPr>
          <w:sz w:val="28"/>
          <w:szCs w:val="28"/>
        </w:rPr>
        <w:t xml:space="preserve"> </w:t>
      </w:r>
      <w:r w:rsidRPr="007B3A26">
        <w:rPr>
          <w:w w:val="99"/>
          <w:sz w:val="28"/>
          <w:szCs w:val="28"/>
        </w:rPr>
        <w:t>on</w:t>
      </w:r>
      <w:r w:rsidRPr="007B3A26">
        <w:rPr>
          <w:sz w:val="28"/>
          <w:szCs w:val="28"/>
        </w:rPr>
        <w:t xml:space="preserve"> </w:t>
      </w:r>
      <w:r w:rsidRPr="007B3A26">
        <w:rPr>
          <w:w w:val="99"/>
          <w:sz w:val="28"/>
          <w:szCs w:val="28"/>
        </w:rPr>
        <w:t>automation</w:t>
      </w:r>
      <w:r w:rsidRPr="007B3A26">
        <w:rPr>
          <w:sz w:val="28"/>
          <w:szCs w:val="28"/>
        </w:rPr>
        <w:t xml:space="preserve"> </w:t>
      </w:r>
      <w:r w:rsidRPr="007B3A26">
        <w:rPr>
          <w:w w:val="99"/>
          <w:sz w:val="28"/>
          <w:szCs w:val="28"/>
        </w:rPr>
        <w:t>principles</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using</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widely</w:t>
      </w:r>
      <w:r w:rsidRPr="007B3A26">
        <w:rPr>
          <w:sz w:val="28"/>
          <w:szCs w:val="28"/>
        </w:rPr>
        <w:t xml:space="preserve"> </w:t>
      </w:r>
      <w:r w:rsidRPr="007B3A26">
        <w:rPr>
          <w:w w:val="99"/>
          <w:sz w:val="28"/>
          <w:szCs w:val="28"/>
        </w:rPr>
        <w:t>used</w:t>
      </w:r>
      <w:r w:rsidRPr="007B3A26">
        <w:rPr>
          <w:sz w:val="28"/>
          <w:szCs w:val="28"/>
        </w:rPr>
        <w:t xml:space="preserve"> </w:t>
      </w:r>
      <w:r w:rsidRPr="007B3A26">
        <w:rPr>
          <w:w w:val="99"/>
          <w:sz w:val="28"/>
          <w:szCs w:val="28"/>
        </w:rPr>
        <w:t>standard</w:t>
      </w:r>
      <w:r w:rsidRPr="007B3A26">
        <w:rPr>
          <w:sz w:val="28"/>
          <w:szCs w:val="28"/>
        </w:rPr>
        <w:t xml:space="preserve"> </w:t>
      </w:r>
      <w:r w:rsidRPr="007B3A26">
        <w:rPr>
          <w:w w:val="99"/>
          <w:sz w:val="28"/>
          <w:szCs w:val="28"/>
        </w:rPr>
        <w:t>OPC</w:t>
      </w:r>
      <w:r w:rsidRPr="007B3A26">
        <w:rPr>
          <w:sz w:val="28"/>
          <w:szCs w:val="28"/>
        </w:rPr>
        <w:t xml:space="preserve"> </w:t>
      </w:r>
      <w:r w:rsidRPr="007B3A26">
        <w:rPr>
          <w:w w:val="99"/>
          <w:sz w:val="28"/>
          <w:szCs w:val="28"/>
        </w:rPr>
        <w:t>UA. We</w:t>
      </w:r>
      <w:r w:rsidRPr="007B3A26">
        <w:rPr>
          <w:sz w:val="28"/>
          <w:szCs w:val="28"/>
        </w:rPr>
        <w:t xml:space="preserve"> </w:t>
      </w:r>
      <w:r w:rsidRPr="007B3A26">
        <w:rPr>
          <w:w w:val="99"/>
          <w:sz w:val="28"/>
          <w:szCs w:val="28"/>
        </w:rPr>
        <w:t>illustrate</w:t>
      </w:r>
      <w:r w:rsidRPr="007B3A26">
        <w:rPr>
          <w:sz w:val="28"/>
          <w:szCs w:val="28"/>
        </w:rPr>
        <w:t xml:space="preserve"> </w:t>
      </w:r>
      <w:r w:rsidRPr="007B3A26">
        <w:rPr>
          <w:w w:val="99"/>
          <w:sz w:val="28"/>
          <w:szCs w:val="28"/>
        </w:rPr>
        <w:t>how</w:t>
      </w:r>
      <w:r w:rsidRPr="007B3A26">
        <w:rPr>
          <w:sz w:val="28"/>
          <w:szCs w:val="28"/>
        </w:rPr>
        <w:t xml:space="preserve"> </w:t>
      </w:r>
      <w:r w:rsidRPr="007B3A26">
        <w:rPr>
          <w:w w:val="99"/>
          <w:sz w:val="28"/>
          <w:szCs w:val="28"/>
        </w:rPr>
        <w:t>such</w:t>
      </w:r>
      <w:r w:rsidRPr="007B3A26">
        <w:rPr>
          <w:sz w:val="28"/>
          <w:szCs w:val="28"/>
        </w:rPr>
        <w:t xml:space="preserve"> </w:t>
      </w:r>
      <w:r w:rsidRPr="007B3A26">
        <w:rPr>
          <w:w w:val="99"/>
          <w:sz w:val="28"/>
          <w:szCs w:val="28"/>
        </w:rPr>
        <w:t>architecture</w:t>
      </w:r>
      <w:r w:rsidRPr="007B3A26">
        <w:rPr>
          <w:sz w:val="28"/>
          <w:szCs w:val="28"/>
        </w:rPr>
        <w:t xml:space="preserve"> </w:t>
      </w:r>
      <w:r w:rsidRPr="007B3A26">
        <w:rPr>
          <w:w w:val="99"/>
          <w:sz w:val="28"/>
          <w:szCs w:val="28"/>
        </w:rPr>
        <w:t>can</w:t>
      </w:r>
      <w:r w:rsidRPr="007B3A26">
        <w:rPr>
          <w:sz w:val="28"/>
          <w:szCs w:val="28"/>
        </w:rPr>
        <w:t xml:space="preserve"> </w:t>
      </w:r>
      <w:r w:rsidRPr="007B3A26">
        <w:rPr>
          <w:w w:val="99"/>
          <w:sz w:val="28"/>
          <w:szCs w:val="28"/>
        </w:rPr>
        <w:t>be</w:t>
      </w:r>
      <w:r w:rsidRPr="007B3A26">
        <w:rPr>
          <w:sz w:val="28"/>
          <w:szCs w:val="28"/>
        </w:rPr>
        <w:t xml:space="preserve"> </w:t>
      </w:r>
      <w:r w:rsidRPr="007B3A26">
        <w:rPr>
          <w:w w:val="99"/>
          <w:sz w:val="28"/>
          <w:szCs w:val="28"/>
        </w:rPr>
        <w:t>used</w:t>
      </w:r>
      <w:r w:rsidRPr="007B3A26">
        <w:rPr>
          <w:sz w:val="28"/>
          <w:szCs w:val="28"/>
        </w:rPr>
        <w:t xml:space="preserve"> </w:t>
      </w:r>
      <w:r w:rsidRPr="007B3A26">
        <w:rPr>
          <w:w w:val="99"/>
          <w:sz w:val="28"/>
          <w:szCs w:val="28"/>
        </w:rPr>
        <w:t>for</w:t>
      </w:r>
      <w:r w:rsidRPr="007B3A26">
        <w:rPr>
          <w:sz w:val="28"/>
          <w:szCs w:val="28"/>
        </w:rPr>
        <w:t xml:space="preserve"> </w:t>
      </w:r>
      <w:r w:rsidRPr="007B3A26">
        <w:rPr>
          <w:w w:val="99"/>
          <w:sz w:val="28"/>
          <w:szCs w:val="28"/>
        </w:rPr>
        <w:t>controlling</w:t>
      </w:r>
      <w:r w:rsidRPr="007B3A26">
        <w:rPr>
          <w:sz w:val="28"/>
          <w:szCs w:val="28"/>
        </w:rPr>
        <w:t xml:space="preserve"> </w:t>
      </w:r>
      <w:r w:rsidRPr="007B3A26">
        <w:rPr>
          <w:w w:val="99"/>
          <w:sz w:val="28"/>
          <w:szCs w:val="28"/>
        </w:rPr>
        <w:t>real</w:t>
      </w:r>
      <w:r w:rsidRPr="007B3A26">
        <w:rPr>
          <w:sz w:val="28"/>
          <w:szCs w:val="28"/>
        </w:rPr>
        <w:t xml:space="preserve"> </w:t>
      </w:r>
      <w:r w:rsidRPr="007B3A26">
        <w:rPr>
          <w:w w:val="99"/>
          <w:sz w:val="28"/>
          <w:szCs w:val="28"/>
        </w:rPr>
        <w:t>water</w:t>
      </w:r>
      <w:r w:rsidRPr="007B3A26">
        <w:rPr>
          <w:sz w:val="28"/>
          <w:szCs w:val="28"/>
        </w:rPr>
        <w:t xml:space="preserve"> </w:t>
      </w:r>
      <w:r w:rsidRPr="007B3A26">
        <w:rPr>
          <w:w w:val="99"/>
          <w:sz w:val="28"/>
          <w:szCs w:val="28"/>
        </w:rPr>
        <w:t>management</w:t>
      </w:r>
      <w:r w:rsidRPr="007B3A26">
        <w:rPr>
          <w:sz w:val="28"/>
          <w:szCs w:val="28"/>
        </w:rPr>
        <w:t xml:space="preserve"> </w:t>
      </w:r>
      <w:r w:rsidRPr="007B3A26">
        <w:rPr>
          <w:w w:val="99"/>
          <w:sz w:val="28"/>
          <w:szCs w:val="28"/>
        </w:rPr>
        <w:t>systems,</w:t>
      </w:r>
      <w:r w:rsidRPr="007B3A26">
        <w:rPr>
          <w:sz w:val="28"/>
          <w:szCs w:val="28"/>
        </w:rPr>
        <w:t xml:space="preserve"> </w:t>
      </w:r>
      <w:r w:rsidRPr="007B3A26">
        <w:rPr>
          <w:w w:val="99"/>
          <w:sz w:val="28"/>
          <w:szCs w:val="28"/>
        </w:rPr>
        <w:t>but</w:t>
      </w:r>
      <w:r w:rsidRPr="007B3A26">
        <w:rPr>
          <w:sz w:val="28"/>
          <w:szCs w:val="28"/>
        </w:rPr>
        <w:t xml:space="preserve"> </w:t>
      </w:r>
      <w:r w:rsidRPr="007B3A26">
        <w:rPr>
          <w:w w:val="99"/>
          <w:sz w:val="28"/>
          <w:szCs w:val="28"/>
        </w:rPr>
        <w:t>still we</w:t>
      </w:r>
      <w:r w:rsidRPr="007B3A26">
        <w:rPr>
          <w:sz w:val="28"/>
          <w:szCs w:val="28"/>
        </w:rPr>
        <w:t xml:space="preserve"> </w:t>
      </w:r>
      <w:r w:rsidRPr="007B3A26">
        <w:rPr>
          <w:w w:val="99"/>
          <w:sz w:val="28"/>
          <w:szCs w:val="28"/>
        </w:rPr>
        <w:t>need</w:t>
      </w:r>
      <w:r w:rsidRPr="007B3A26">
        <w:rPr>
          <w:sz w:val="28"/>
          <w:szCs w:val="28"/>
        </w:rPr>
        <w:t xml:space="preserve"> </w:t>
      </w:r>
      <w:r w:rsidRPr="007B3A26">
        <w:rPr>
          <w:w w:val="99"/>
          <w:sz w:val="28"/>
          <w:szCs w:val="28"/>
        </w:rPr>
        <w:t>to</w:t>
      </w:r>
      <w:r w:rsidRPr="007B3A26">
        <w:rPr>
          <w:sz w:val="28"/>
          <w:szCs w:val="28"/>
        </w:rPr>
        <w:t xml:space="preserve"> </w:t>
      </w:r>
      <w:r w:rsidRPr="007B3A26">
        <w:rPr>
          <w:w w:val="99"/>
          <w:sz w:val="28"/>
          <w:szCs w:val="28"/>
        </w:rPr>
        <w:t>clearly</w:t>
      </w:r>
      <w:r w:rsidRPr="007B3A26">
        <w:rPr>
          <w:sz w:val="28"/>
          <w:szCs w:val="28"/>
        </w:rPr>
        <w:t xml:space="preserve"> </w:t>
      </w:r>
      <w:r w:rsidRPr="007B3A26">
        <w:rPr>
          <w:w w:val="99"/>
          <w:sz w:val="28"/>
          <w:szCs w:val="28"/>
        </w:rPr>
        <w:t>define</w:t>
      </w:r>
      <w:r w:rsidRPr="007B3A26">
        <w:rPr>
          <w:sz w:val="28"/>
          <w:szCs w:val="28"/>
        </w:rPr>
        <w:t xml:space="preserve"> </w:t>
      </w:r>
      <w:r w:rsidRPr="007B3A26">
        <w:rPr>
          <w:w w:val="99"/>
          <w:sz w:val="28"/>
          <w:szCs w:val="28"/>
        </w:rPr>
        <w:t>operation</w:t>
      </w:r>
      <w:r w:rsidRPr="007B3A26">
        <w:rPr>
          <w:sz w:val="28"/>
          <w:szCs w:val="28"/>
        </w:rPr>
        <w:t xml:space="preserve"> </w:t>
      </w:r>
      <w:r w:rsidRPr="007B3A26">
        <w:rPr>
          <w:w w:val="99"/>
          <w:sz w:val="28"/>
          <w:szCs w:val="28"/>
        </w:rPr>
        <w:t>procedures</w:t>
      </w:r>
      <w:r w:rsidRPr="007B3A26">
        <w:rPr>
          <w:sz w:val="28"/>
          <w:szCs w:val="28"/>
        </w:rPr>
        <w:t xml:space="preserve"> </w:t>
      </w:r>
      <w:r w:rsidRPr="007B3A26">
        <w:rPr>
          <w:w w:val="99"/>
          <w:sz w:val="28"/>
          <w:szCs w:val="28"/>
        </w:rPr>
        <w:t>for</w:t>
      </w:r>
      <w:r w:rsidRPr="007B3A26">
        <w:rPr>
          <w:sz w:val="28"/>
          <w:szCs w:val="28"/>
        </w:rPr>
        <w:t xml:space="preserve"> </w:t>
      </w:r>
      <w:r w:rsidRPr="007B3A26">
        <w:rPr>
          <w:w w:val="99"/>
          <w:sz w:val="28"/>
          <w:szCs w:val="28"/>
        </w:rPr>
        <w:t>dealing</w:t>
      </w:r>
      <w:r w:rsidRPr="007B3A26">
        <w:rPr>
          <w:sz w:val="28"/>
          <w:szCs w:val="28"/>
        </w:rPr>
        <w:t xml:space="preserve"> </w:t>
      </w:r>
      <w:r w:rsidRPr="007B3A26">
        <w:rPr>
          <w:w w:val="99"/>
          <w:sz w:val="28"/>
          <w:szCs w:val="28"/>
        </w:rPr>
        <w:t>with</w:t>
      </w:r>
      <w:r w:rsidRPr="007B3A26">
        <w:rPr>
          <w:sz w:val="28"/>
          <w:szCs w:val="28"/>
        </w:rPr>
        <w:t xml:space="preserve"> </w:t>
      </w:r>
      <w:r w:rsidRPr="007B3A26">
        <w:rPr>
          <w:w w:val="99"/>
          <w:sz w:val="28"/>
          <w:szCs w:val="28"/>
        </w:rPr>
        <w:t>many</w:t>
      </w:r>
      <w:r w:rsidRPr="007B3A26">
        <w:rPr>
          <w:sz w:val="28"/>
          <w:szCs w:val="28"/>
        </w:rPr>
        <w:t xml:space="preserve"> </w:t>
      </w:r>
      <w:r w:rsidRPr="007B3A26">
        <w:rPr>
          <w:w w:val="99"/>
          <w:sz w:val="28"/>
          <w:szCs w:val="28"/>
        </w:rPr>
        <w:t>real</w:t>
      </w:r>
      <w:r w:rsidRPr="007B3A26">
        <w:rPr>
          <w:sz w:val="28"/>
          <w:szCs w:val="28"/>
        </w:rPr>
        <w:t xml:space="preserve"> </w:t>
      </w:r>
      <w:r w:rsidRPr="007B3A26">
        <w:rPr>
          <w:w w:val="99"/>
          <w:sz w:val="28"/>
          <w:szCs w:val="28"/>
        </w:rPr>
        <w:t>problems</w:t>
      </w:r>
      <w:r w:rsidRPr="007B3A26">
        <w:rPr>
          <w:sz w:val="28"/>
          <w:szCs w:val="28"/>
        </w:rPr>
        <w:t xml:space="preserve"> </w:t>
      </w:r>
      <w:r w:rsidRPr="007B3A26">
        <w:rPr>
          <w:w w:val="99"/>
          <w:sz w:val="28"/>
          <w:szCs w:val="28"/>
        </w:rPr>
        <w:t>such</w:t>
      </w:r>
      <w:r w:rsidRPr="007B3A26">
        <w:rPr>
          <w:sz w:val="28"/>
          <w:szCs w:val="28"/>
        </w:rPr>
        <w:t xml:space="preserve"> </w:t>
      </w:r>
      <w:r w:rsidRPr="007B3A26">
        <w:rPr>
          <w:w w:val="99"/>
          <w:sz w:val="28"/>
          <w:szCs w:val="28"/>
        </w:rPr>
        <w:t>as</w:t>
      </w:r>
      <w:r w:rsidRPr="007B3A26">
        <w:rPr>
          <w:sz w:val="28"/>
          <w:szCs w:val="28"/>
        </w:rPr>
        <w:t xml:space="preserve"> </w:t>
      </w:r>
      <w:r w:rsidRPr="007B3A26">
        <w:rPr>
          <w:w w:val="99"/>
          <w:sz w:val="28"/>
          <w:szCs w:val="28"/>
        </w:rPr>
        <w:t>physical network</w:t>
      </w:r>
      <w:r w:rsidRPr="007B3A26">
        <w:rPr>
          <w:sz w:val="28"/>
          <w:szCs w:val="28"/>
        </w:rPr>
        <w:t xml:space="preserve"> </w:t>
      </w:r>
      <w:r w:rsidRPr="007B3A26">
        <w:rPr>
          <w:w w:val="99"/>
          <w:sz w:val="28"/>
          <w:szCs w:val="28"/>
        </w:rPr>
        <w:t>definition</w:t>
      </w:r>
      <w:r w:rsidRPr="007B3A26">
        <w:rPr>
          <w:sz w:val="28"/>
          <w:szCs w:val="28"/>
        </w:rPr>
        <w:t xml:space="preserve"> </w:t>
      </w:r>
      <w:r w:rsidRPr="007B3A26">
        <w:rPr>
          <w:w w:val="99"/>
          <w:sz w:val="28"/>
          <w:szCs w:val="28"/>
        </w:rPr>
        <w:t>or</w:t>
      </w:r>
      <w:r w:rsidRPr="007B3A26">
        <w:rPr>
          <w:sz w:val="28"/>
          <w:szCs w:val="28"/>
        </w:rPr>
        <w:t xml:space="preserve"> </w:t>
      </w:r>
      <w:r w:rsidRPr="007B3A26">
        <w:rPr>
          <w:w w:val="99"/>
          <w:sz w:val="28"/>
          <w:szCs w:val="28"/>
        </w:rPr>
        <w:t>identifiers</w:t>
      </w:r>
      <w:r w:rsidRPr="007B3A26">
        <w:rPr>
          <w:sz w:val="28"/>
          <w:szCs w:val="28"/>
        </w:rPr>
        <w:t xml:space="preserve"> </w:t>
      </w:r>
      <w:r w:rsidRPr="007B3A26">
        <w:rPr>
          <w:w w:val="99"/>
          <w:sz w:val="28"/>
          <w:szCs w:val="28"/>
        </w:rPr>
        <w:t>mapping.</w:t>
      </w:r>
    </w:p>
    <w:p w:rsidR="007B3A26" w:rsidRPr="007B3A26" w:rsidRDefault="007B3A26" w:rsidP="007B3A26">
      <w:pPr>
        <w:spacing w:line="257" w:lineRule="auto"/>
        <w:ind w:left="104" w:right="67" w:firstLine="339"/>
        <w:jc w:val="both"/>
        <w:rPr>
          <w:sz w:val="28"/>
          <w:szCs w:val="28"/>
        </w:rPr>
      </w:pPr>
      <w:r w:rsidRPr="007B3A26">
        <w:rPr>
          <w:w w:val="99"/>
          <w:sz w:val="28"/>
          <w:szCs w:val="28"/>
        </w:rPr>
        <w:t>Finally,</w:t>
      </w:r>
      <w:r w:rsidRPr="007B3A26">
        <w:rPr>
          <w:sz w:val="28"/>
          <w:szCs w:val="28"/>
        </w:rPr>
        <w:t xml:space="preserve">  </w:t>
      </w:r>
      <w:r w:rsidRPr="007B3A26">
        <w:rPr>
          <w:w w:val="99"/>
          <w:sz w:val="28"/>
          <w:szCs w:val="28"/>
        </w:rPr>
        <w:t>we</w:t>
      </w:r>
      <w:r w:rsidRPr="007B3A26">
        <w:rPr>
          <w:sz w:val="28"/>
          <w:szCs w:val="28"/>
        </w:rPr>
        <w:t xml:space="preserve">  </w:t>
      </w:r>
      <w:r w:rsidRPr="007B3A26">
        <w:rPr>
          <w:w w:val="99"/>
          <w:sz w:val="28"/>
          <w:szCs w:val="28"/>
        </w:rPr>
        <w:t>describe</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deployment</w:t>
      </w:r>
      <w:r w:rsidRPr="007B3A26">
        <w:rPr>
          <w:sz w:val="28"/>
          <w:szCs w:val="28"/>
        </w:rPr>
        <w:t xml:space="preserve">  </w:t>
      </w:r>
      <w:r w:rsidRPr="007B3A26">
        <w:rPr>
          <w:w w:val="99"/>
          <w:sz w:val="28"/>
          <w:szCs w:val="28"/>
        </w:rPr>
        <w:t>scenario</w:t>
      </w:r>
      <w:r w:rsidRPr="007B3A26">
        <w:rPr>
          <w:sz w:val="28"/>
          <w:szCs w:val="28"/>
        </w:rPr>
        <w:t xml:space="preserve">  </w:t>
      </w:r>
      <w:r w:rsidRPr="007B3A26">
        <w:rPr>
          <w:w w:val="99"/>
          <w:sz w:val="28"/>
          <w:szCs w:val="28"/>
        </w:rPr>
        <w:t>we</w:t>
      </w:r>
      <w:r w:rsidRPr="007B3A26">
        <w:rPr>
          <w:sz w:val="28"/>
          <w:szCs w:val="28"/>
        </w:rPr>
        <w:t xml:space="preserve">  </w:t>
      </w:r>
      <w:r w:rsidRPr="007B3A26">
        <w:rPr>
          <w:w w:val="99"/>
          <w:sz w:val="28"/>
          <w:szCs w:val="28"/>
        </w:rPr>
        <w:t>have</w:t>
      </w:r>
      <w:r w:rsidRPr="007B3A26">
        <w:rPr>
          <w:sz w:val="28"/>
          <w:szCs w:val="28"/>
        </w:rPr>
        <w:t xml:space="preserve">  </w:t>
      </w:r>
      <w:r w:rsidRPr="007B3A26">
        <w:rPr>
          <w:w w:val="99"/>
          <w:sz w:val="28"/>
          <w:szCs w:val="28"/>
        </w:rPr>
        <w:t>defined</w:t>
      </w:r>
      <w:r w:rsidRPr="007B3A26">
        <w:rPr>
          <w:sz w:val="28"/>
          <w:szCs w:val="28"/>
        </w:rPr>
        <w:t xml:space="preserve">  </w:t>
      </w:r>
      <w:r w:rsidRPr="007B3A26">
        <w:rPr>
          <w:w w:val="99"/>
          <w:sz w:val="28"/>
          <w:szCs w:val="28"/>
        </w:rPr>
        <w:t>for</w:t>
      </w:r>
      <w:r w:rsidRPr="007B3A26">
        <w:rPr>
          <w:sz w:val="28"/>
          <w:szCs w:val="28"/>
        </w:rPr>
        <w:t xml:space="preserve">  </w:t>
      </w:r>
      <w:r w:rsidRPr="007B3A26">
        <w:rPr>
          <w:w w:val="99"/>
          <w:sz w:val="28"/>
          <w:szCs w:val="28"/>
        </w:rPr>
        <w:t>validation</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MEGA</w:t>
      </w:r>
      <w:r w:rsidRPr="007B3A26">
        <w:rPr>
          <w:sz w:val="28"/>
          <w:szCs w:val="28"/>
        </w:rPr>
        <w:t xml:space="preserve">  </w:t>
      </w:r>
      <w:r w:rsidRPr="007B3A26">
        <w:rPr>
          <w:w w:val="99"/>
          <w:sz w:val="28"/>
          <w:szCs w:val="28"/>
        </w:rPr>
        <w:t>model, developed</w:t>
      </w:r>
      <w:r w:rsidRPr="007B3A26">
        <w:rPr>
          <w:sz w:val="28"/>
          <w:szCs w:val="28"/>
        </w:rPr>
        <w:t xml:space="preserve"> </w:t>
      </w:r>
      <w:r w:rsidRPr="007B3A26">
        <w:rPr>
          <w:w w:val="99"/>
          <w:sz w:val="28"/>
          <w:szCs w:val="28"/>
        </w:rPr>
        <w:t>in</w:t>
      </w:r>
      <w:r w:rsidRPr="007B3A26">
        <w:rPr>
          <w:sz w:val="28"/>
          <w:szCs w:val="28"/>
        </w:rPr>
        <w:t xml:space="preserve"> </w:t>
      </w:r>
      <w:r w:rsidRPr="007B3A26">
        <w:rPr>
          <w:w w:val="99"/>
          <w:sz w:val="28"/>
          <w:szCs w:val="28"/>
        </w:rPr>
        <w:t>Aula</w:t>
      </w:r>
      <w:r w:rsidRPr="007B3A26">
        <w:rPr>
          <w:sz w:val="28"/>
          <w:szCs w:val="28"/>
        </w:rPr>
        <w:t xml:space="preserve"> </w:t>
      </w:r>
      <w:r w:rsidRPr="007B3A26">
        <w:rPr>
          <w:w w:val="99"/>
          <w:sz w:val="28"/>
          <w:szCs w:val="28"/>
        </w:rPr>
        <w:t>Dei,</w:t>
      </w:r>
      <w:r w:rsidRPr="007B3A26">
        <w:rPr>
          <w:sz w:val="28"/>
          <w:szCs w:val="28"/>
        </w:rPr>
        <w:t xml:space="preserve"> </w:t>
      </w:r>
      <w:r w:rsidRPr="007B3A26">
        <w:rPr>
          <w:w w:val="99"/>
          <w:sz w:val="28"/>
          <w:szCs w:val="28"/>
        </w:rPr>
        <w:t>an</w:t>
      </w:r>
      <w:r w:rsidRPr="007B3A26">
        <w:rPr>
          <w:sz w:val="28"/>
          <w:szCs w:val="28"/>
        </w:rPr>
        <w:t xml:space="preserve"> </w:t>
      </w:r>
      <w:r w:rsidRPr="007B3A26">
        <w:rPr>
          <w:w w:val="99"/>
          <w:sz w:val="28"/>
          <w:szCs w:val="28"/>
        </w:rPr>
        <w:t>experimental</w:t>
      </w:r>
      <w:r w:rsidRPr="007B3A26">
        <w:rPr>
          <w:sz w:val="28"/>
          <w:szCs w:val="28"/>
        </w:rPr>
        <w:t xml:space="preserve"> </w:t>
      </w:r>
      <w:r w:rsidRPr="007B3A26">
        <w:rPr>
          <w:w w:val="99"/>
          <w:sz w:val="28"/>
          <w:szCs w:val="28"/>
        </w:rPr>
        <w:t>station</w:t>
      </w:r>
      <w:r w:rsidRPr="007B3A26">
        <w:rPr>
          <w:sz w:val="28"/>
          <w:szCs w:val="28"/>
        </w:rPr>
        <w:t xml:space="preserve"> </w:t>
      </w:r>
      <w:r w:rsidRPr="007B3A26">
        <w:rPr>
          <w:w w:val="99"/>
          <w:sz w:val="28"/>
          <w:szCs w:val="28"/>
        </w:rPr>
        <w:t>on</w:t>
      </w:r>
      <w:r w:rsidRPr="007B3A26">
        <w:rPr>
          <w:sz w:val="28"/>
          <w:szCs w:val="28"/>
        </w:rPr>
        <w:t xml:space="preserve"> </w:t>
      </w:r>
      <w:r w:rsidRPr="007B3A26">
        <w:rPr>
          <w:w w:val="99"/>
          <w:sz w:val="28"/>
          <w:szCs w:val="28"/>
        </w:rPr>
        <w:t>Zaragoza,</w:t>
      </w:r>
      <w:r w:rsidRPr="007B3A26">
        <w:rPr>
          <w:sz w:val="28"/>
          <w:szCs w:val="28"/>
        </w:rPr>
        <w:t xml:space="preserve"> </w:t>
      </w:r>
      <w:r w:rsidRPr="007B3A26">
        <w:rPr>
          <w:w w:val="99"/>
          <w:sz w:val="28"/>
          <w:szCs w:val="28"/>
        </w:rPr>
        <w:t>enumerating</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list</w:t>
      </w:r>
      <w:r w:rsidRPr="007B3A26">
        <w:rPr>
          <w:sz w:val="28"/>
          <w:szCs w:val="28"/>
        </w:rPr>
        <w:t xml:space="preserve"> </w:t>
      </w:r>
      <w:r w:rsidRPr="007B3A26">
        <w:rPr>
          <w:w w:val="99"/>
          <w:sz w:val="28"/>
          <w:szCs w:val="28"/>
        </w:rPr>
        <w:t>of</w:t>
      </w:r>
      <w:r w:rsidRPr="007B3A26">
        <w:rPr>
          <w:sz w:val="28"/>
          <w:szCs w:val="28"/>
        </w:rPr>
        <w:t xml:space="preserve"> </w:t>
      </w:r>
      <w:r w:rsidRPr="007B3A26">
        <w:rPr>
          <w:w w:val="99"/>
          <w:sz w:val="28"/>
          <w:szCs w:val="28"/>
        </w:rPr>
        <w:t>functions</w:t>
      </w:r>
      <w:r w:rsidRPr="007B3A26">
        <w:rPr>
          <w:sz w:val="28"/>
          <w:szCs w:val="28"/>
        </w:rPr>
        <w:t xml:space="preserve"> </w:t>
      </w:r>
      <w:r w:rsidRPr="007B3A26">
        <w:rPr>
          <w:w w:val="99"/>
          <w:sz w:val="28"/>
          <w:szCs w:val="28"/>
        </w:rPr>
        <w:t>that</w:t>
      </w:r>
      <w:r w:rsidRPr="007B3A26">
        <w:rPr>
          <w:sz w:val="28"/>
          <w:szCs w:val="28"/>
        </w:rPr>
        <w:t xml:space="preserve"> </w:t>
      </w:r>
      <w:r w:rsidRPr="007B3A26">
        <w:rPr>
          <w:w w:val="99"/>
          <w:sz w:val="28"/>
          <w:szCs w:val="28"/>
        </w:rPr>
        <w:t>we are</w:t>
      </w:r>
      <w:r w:rsidRPr="007B3A26">
        <w:rPr>
          <w:sz w:val="28"/>
          <w:szCs w:val="28"/>
        </w:rPr>
        <w:t xml:space="preserve"> </w:t>
      </w:r>
      <w:r w:rsidRPr="007B3A26">
        <w:rPr>
          <w:w w:val="99"/>
          <w:sz w:val="28"/>
          <w:szCs w:val="28"/>
        </w:rPr>
        <w:t>going</w:t>
      </w:r>
      <w:r w:rsidRPr="007B3A26">
        <w:rPr>
          <w:sz w:val="28"/>
          <w:szCs w:val="28"/>
        </w:rPr>
        <w:t xml:space="preserve"> </w:t>
      </w:r>
      <w:r w:rsidRPr="007B3A26">
        <w:rPr>
          <w:w w:val="99"/>
          <w:sz w:val="28"/>
          <w:szCs w:val="28"/>
        </w:rPr>
        <w:t>to</w:t>
      </w:r>
      <w:r w:rsidRPr="007B3A26">
        <w:rPr>
          <w:sz w:val="28"/>
          <w:szCs w:val="28"/>
        </w:rPr>
        <w:t xml:space="preserve"> </w:t>
      </w:r>
      <w:r w:rsidRPr="007B3A26">
        <w:rPr>
          <w:w w:val="99"/>
          <w:sz w:val="28"/>
          <w:szCs w:val="28"/>
        </w:rPr>
        <w:t>test</w:t>
      </w:r>
      <w:r w:rsidRPr="007B3A26">
        <w:rPr>
          <w:sz w:val="28"/>
          <w:szCs w:val="28"/>
        </w:rPr>
        <w:t xml:space="preserve"> </w:t>
      </w:r>
      <w:r w:rsidRPr="007B3A26">
        <w:rPr>
          <w:w w:val="99"/>
          <w:sz w:val="28"/>
          <w:szCs w:val="28"/>
        </w:rPr>
        <w:t>in</w:t>
      </w:r>
      <w:r w:rsidRPr="007B3A26">
        <w:rPr>
          <w:sz w:val="28"/>
          <w:szCs w:val="28"/>
        </w:rPr>
        <w:t xml:space="preserve"> </w:t>
      </w:r>
      <w:r w:rsidRPr="007B3A26">
        <w:rPr>
          <w:w w:val="99"/>
          <w:sz w:val="28"/>
          <w:szCs w:val="28"/>
        </w:rPr>
        <w:t>this</w:t>
      </w:r>
      <w:r w:rsidRPr="007B3A26">
        <w:rPr>
          <w:sz w:val="28"/>
          <w:szCs w:val="28"/>
        </w:rPr>
        <w:t xml:space="preserve"> </w:t>
      </w:r>
      <w:r w:rsidRPr="007B3A26">
        <w:rPr>
          <w:w w:val="99"/>
          <w:sz w:val="28"/>
          <w:szCs w:val="28"/>
        </w:rPr>
        <w:t>station.</w:t>
      </w:r>
    </w:p>
    <w:p w:rsidR="004316C9" w:rsidRPr="007B3A26" w:rsidRDefault="007B3A26" w:rsidP="007B3A26">
      <w:pPr>
        <w:spacing w:before="14" w:line="220" w:lineRule="exact"/>
        <w:jc w:val="both"/>
        <w:rPr>
          <w:sz w:val="28"/>
          <w:szCs w:val="28"/>
        </w:rPr>
      </w:pPr>
      <w:r w:rsidRPr="007B3A26">
        <w:rPr>
          <w:w w:val="99"/>
          <w:sz w:val="28"/>
          <w:szCs w:val="28"/>
        </w:rPr>
        <w:t>We</w:t>
      </w:r>
      <w:r w:rsidRPr="007B3A26">
        <w:rPr>
          <w:sz w:val="28"/>
          <w:szCs w:val="28"/>
        </w:rPr>
        <w:t xml:space="preserve"> </w:t>
      </w:r>
      <w:r w:rsidRPr="007B3A26">
        <w:rPr>
          <w:w w:val="99"/>
          <w:sz w:val="28"/>
          <w:szCs w:val="28"/>
        </w:rPr>
        <w:t>can</w:t>
      </w:r>
      <w:r w:rsidRPr="007B3A26">
        <w:rPr>
          <w:sz w:val="28"/>
          <w:szCs w:val="28"/>
        </w:rPr>
        <w:t xml:space="preserve"> </w:t>
      </w:r>
      <w:r w:rsidRPr="007B3A26">
        <w:rPr>
          <w:w w:val="99"/>
          <w:sz w:val="28"/>
          <w:szCs w:val="28"/>
        </w:rPr>
        <w:t>conclude</w:t>
      </w:r>
      <w:r w:rsidRPr="007B3A26">
        <w:rPr>
          <w:sz w:val="28"/>
          <w:szCs w:val="28"/>
        </w:rPr>
        <w:t xml:space="preserve"> </w:t>
      </w:r>
      <w:r w:rsidRPr="007B3A26">
        <w:rPr>
          <w:w w:val="99"/>
          <w:sz w:val="28"/>
          <w:szCs w:val="28"/>
        </w:rPr>
        <w:t>that</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adoption</w:t>
      </w:r>
      <w:r w:rsidRPr="007B3A26">
        <w:rPr>
          <w:sz w:val="28"/>
          <w:szCs w:val="28"/>
        </w:rPr>
        <w:t xml:space="preserve"> </w:t>
      </w:r>
      <w:r w:rsidRPr="007B3A26">
        <w:rPr>
          <w:w w:val="99"/>
          <w:sz w:val="28"/>
          <w:szCs w:val="28"/>
        </w:rPr>
        <w:t>of</w:t>
      </w:r>
      <w:r w:rsidRPr="007B3A26">
        <w:rPr>
          <w:sz w:val="28"/>
          <w:szCs w:val="28"/>
        </w:rPr>
        <w:t xml:space="preserve"> </w:t>
      </w:r>
      <w:r w:rsidRPr="007B3A26">
        <w:rPr>
          <w:w w:val="99"/>
          <w:sz w:val="28"/>
          <w:szCs w:val="28"/>
        </w:rPr>
        <w:t>IoT</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OPC</w:t>
      </w:r>
      <w:r w:rsidRPr="007B3A26">
        <w:rPr>
          <w:sz w:val="28"/>
          <w:szCs w:val="28"/>
        </w:rPr>
        <w:t xml:space="preserve"> </w:t>
      </w:r>
      <w:r w:rsidRPr="007B3A26">
        <w:rPr>
          <w:w w:val="99"/>
          <w:sz w:val="28"/>
          <w:szCs w:val="28"/>
        </w:rPr>
        <w:t>UA</w:t>
      </w:r>
      <w:r w:rsidRPr="007B3A26">
        <w:rPr>
          <w:sz w:val="28"/>
          <w:szCs w:val="28"/>
        </w:rPr>
        <w:t xml:space="preserve"> </w:t>
      </w:r>
      <w:r w:rsidRPr="007B3A26">
        <w:rPr>
          <w:w w:val="99"/>
          <w:sz w:val="28"/>
          <w:szCs w:val="28"/>
        </w:rPr>
        <w:t>facilitates</w:t>
      </w:r>
      <w:r w:rsidRPr="007B3A26">
        <w:rPr>
          <w:sz w:val="28"/>
          <w:szCs w:val="28"/>
        </w:rPr>
        <w:t xml:space="preserve"> </w:t>
      </w:r>
      <w:r w:rsidRPr="007B3A26">
        <w:rPr>
          <w:w w:val="99"/>
          <w:sz w:val="28"/>
          <w:szCs w:val="28"/>
        </w:rPr>
        <w:t>water</w:t>
      </w:r>
      <w:r w:rsidRPr="007B3A26">
        <w:rPr>
          <w:sz w:val="28"/>
          <w:szCs w:val="28"/>
        </w:rPr>
        <w:t xml:space="preserve"> </w:t>
      </w:r>
      <w:r w:rsidRPr="007B3A26">
        <w:rPr>
          <w:w w:val="99"/>
          <w:sz w:val="28"/>
          <w:szCs w:val="28"/>
        </w:rPr>
        <w:t>management</w:t>
      </w:r>
      <w:r w:rsidRPr="007B3A26">
        <w:rPr>
          <w:sz w:val="28"/>
          <w:szCs w:val="28"/>
        </w:rPr>
        <w:t xml:space="preserve"> </w:t>
      </w:r>
      <w:r w:rsidRPr="007B3A26">
        <w:rPr>
          <w:w w:val="99"/>
          <w:sz w:val="28"/>
          <w:szCs w:val="28"/>
        </w:rPr>
        <w:t>companies</w:t>
      </w:r>
      <w:r w:rsidRPr="007B3A26">
        <w:rPr>
          <w:sz w:val="28"/>
          <w:szCs w:val="28"/>
        </w:rPr>
        <w:t xml:space="preserve"> </w:t>
      </w:r>
      <w:r w:rsidRPr="007B3A26">
        <w:rPr>
          <w:w w:val="99"/>
          <w:sz w:val="28"/>
          <w:szCs w:val="28"/>
        </w:rPr>
        <w:t>the access</w:t>
      </w:r>
      <w:r w:rsidRPr="007B3A26">
        <w:rPr>
          <w:sz w:val="28"/>
          <w:szCs w:val="28"/>
        </w:rPr>
        <w:t xml:space="preserve"> </w:t>
      </w:r>
      <w:r w:rsidRPr="007B3A26">
        <w:rPr>
          <w:w w:val="99"/>
          <w:sz w:val="28"/>
          <w:szCs w:val="28"/>
        </w:rPr>
        <w:t>to</w:t>
      </w:r>
      <w:r w:rsidRPr="007B3A26">
        <w:rPr>
          <w:sz w:val="28"/>
          <w:szCs w:val="28"/>
        </w:rPr>
        <w:t xml:space="preserve"> </w:t>
      </w:r>
      <w:r w:rsidRPr="007B3A26">
        <w:rPr>
          <w:w w:val="99"/>
          <w:sz w:val="28"/>
          <w:szCs w:val="28"/>
        </w:rPr>
        <w:t>a</w:t>
      </w:r>
      <w:r w:rsidRPr="007B3A26">
        <w:rPr>
          <w:sz w:val="28"/>
          <w:szCs w:val="28"/>
        </w:rPr>
        <w:t xml:space="preserve"> </w:t>
      </w:r>
      <w:r w:rsidRPr="007B3A26">
        <w:rPr>
          <w:w w:val="99"/>
          <w:sz w:val="28"/>
          <w:szCs w:val="28"/>
        </w:rPr>
        <w:t>wider</w:t>
      </w:r>
      <w:r w:rsidRPr="007B3A26">
        <w:rPr>
          <w:sz w:val="28"/>
          <w:szCs w:val="28"/>
        </w:rPr>
        <w:t xml:space="preserve"> </w:t>
      </w:r>
      <w:r w:rsidRPr="007B3A26">
        <w:rPr>
          <w:w w:val="99"/>
          <w:sz w:val="28"/>
          <w:szCs w:val="28"/>
        </w:rPr>
        <w:t>global</w:t>
      </w:r>
      <w:r w:rsidRPr="007B3A26">
        <w:rPr>
          <w:sz w:val="28"/>
          <w:szCs w:val="28"/>
        </w:rPr>
        <w:t xml:space="preserve"> </w:t>
      </w:r>
      <w:r w:rsidRPr="007B3A26">
        <w:rPr>
          <w:w w:val="99"/>
          <w:sz w:val="28"/>
          <w:szCs w:val="28"/>
        </w:rPr>
        <w:t>market</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incorporates</w:t>
      </w:r>
      <w:r w:rsidRPr="007B3A26">
        <w:rPr>
          <w:sz w:val="28"/>
          <w:szCs w:val="28"/>
        </w:rPr>
        <w:t xml:space="preserve"> </w:t>
      </w:r>
      <w:r w:rsidRPr="007B3A26">
        <w:rPr>
          <w:w w:val="99"/>
          <w:sz w:val="28"/>
          <w:szCs w:val="28"/>
        </w:rPr>
        <w:t>new</w:t>
      </w:r>
      <w:r w:rsidRPr="007B3A26">
        <w:rPr>
          <w:sz w:val="28"/>
          <w:szCs w:val="28"/>
        </w:rPr>
        <w:t xml:space="preserve"> </w:t>
      </w:r>
      <w:r w:rsidRPr="007B3A26">
        <w:rPr>
          <w:w w:val="99"/>
          <w:sz w:val="28"/>
          <w:szCs w:val="28"/>
        </w:rPr>
        <w:t>benefits</w:t>
      </w:r>
      <w:r w:rsidRPr="007B3A26">
        <w:rPr>
          <w:sz w:val="28"/>
          <w:szCs w:val="28"/>
        </w:rPr>
        <w:t xml:space="preserve"> </w:t>
      </w:r>
      <w:r w:rsidRPr="007B3A26">
        <w:rPr>
          <w:w w:val="99"/>
          <w:sz w:val="28"/>
          <w:szCs w:val="28"/>
        </w:rPr>
        <w:t>to</w:t>
      </w:r>
      <w:r w:rsidRPr="007B3A26">
        <w:rPr>
          <w:sz w:val="28"/>
          <w:szCs w:val="28"/>
        </w:rPr>
        <w:t xml:space="preserve"> </w:t>
      </w:r>
      <w:r w:rsidRPr="007B3A26">
        <w:rPr>
          <w:w w:val="99"/>
          <w:sz w:val="28"/>
          <w:szCs w:val="28"/>
        </w:rPr>
        <w:t>decisions</w:t>
      </w:r>
      <w:r w:rsidRPr="007B3A26">
        <w:rPr>
          <w:sz w:val="28"/>
          <w:szCs w:val="28"/>
        </w:rPr>
        <w:t xml:space="preserve"> </w:t>
      </w:r>
      <w:r w:rsidRPr="007B3A26">
        <w:rPr>
          <w:w w:val="99"/>
          <w:sz w:val="28"/>
          <w:szCs w:val="28"/>
        </w:rPr>
        <w:t>support</w:t>
      </w:r>
      <w:r w:rsidRPr="007B3A26">
        <w:rPr>
          <w:sz w:val="28"/>
          <w:szCs w:val="28"/>
        </w:rPr>
        <w:t xml:space="preserve"> </w:t>
      </w:r>
      <w:r w:rsidRPr="007B3A26">
        <w:rPr>
          <w:w w:val="99"/>
          <w:sz w:val="28"/>
          <w:szCs w:val="28"/>
        </w:rPr>
        <w:t>systems,</w:t>
      </w:r>
      <w:r w:rsidRPr="007B3A26">
        <w:rPr>
          <w:sz w:val="28"/>
          <w:szCs w:val="28"/>
        </w:rPr>
        <w:t xml:space="preserve"> </w:t>
      </w:r>
      <w:r w:rsidRPr="007B3A26">
        <w:rPr>
          <w:w w:val="99"/>
          <w:sz w:val="28"/>
          <w:szCs w:val="28"/>
        </w:rPr>
        <w:t>monitoring, water</w:t>
      </w:r>
      <w:r w:rsidRPr="007B3A26">
        <w:rPr>
          <w:sz w:val="28"/>
          <w:szCs w:val="28"/>
        </w:rPr>
        <w:t xml:space="preserve"> </w:t>
      </w:r>
      <w:r w:rsidRPr="007B3A26">
        <w:rPr>
          <w:w w:val="99"/>
          <w:sz w:val="28"/>
          <w:szCs w:val="28"/>
        </w:rPr>
        <w:t>governance</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also</w:t>
      </w:r>
      <w:r w:rsidRPr="007B3A26">
        <w:rPr>
          <w:sz w:val="28"/>
          <w:szCs w:val="28"/>
        </w:rPr>
        <w:t xml:space="preserve"> </w:t>
      </w:r>
      <w:r w:rsidRPr="007B3A26">
        <w:rPr>
          <w:w w:val="99"/>
          <w:sz w:val="28"/>
          <w:szCs w:val="28"/>
        </w:rPr>
        <w:t>water-energy</w:t>
      </w:r>
      <w:r w:rsidRPr="007B3A26">
        <w:rPr>
          <w:sz w:val="28"/>
          <w:szCs w:val="28"/>
        </w:rPr>
        <w:t xml:space="preserve"> </w:t>
      </w:r>
      <w:r w:rsidRPr="007B3A26">
        <w:rPr>
          <w:w w:val="99"/>
          <w:sz w:val="28"/>
          <w:szCs w:val="28"/>
        </w:rPr>
        <w:t>nexus.</w:t>
      </w:r>
      <w:r w:rsidRPr="007B3A26">
        <w:rPr>
          <w:sz w:val="28"/>
          <w:szCs w:val="28"/>
        </w:rPr>
        <w:t xml:space="preserve">  </w:t>
      </w:r>
      <w:r w:rsidRPr="007B3A26">
        <w:rPr>
          <w:w w:val="99"/>
          <w:sz w:val="28"/>
          <w:szCs w:val="28"/>
        </w:rPr>
        <w:t>Future</w:t>
      </w:r>
      <w:r w:rsidRPr="007B3A26">
        <w:rPr>
          <w:sz w:val="28"/>
          <w:szCs w:val="28"/>
        </w:rPr>
        <w:t xml:space="preserve"> </w:t>
      </w:r>
      <w:r w:rsidRPr="007B3A26">
        <w:rPr>
          <w:w w:val="99"/>
          <w:sz w:val="28"/>
          <w:szCs w:val="28"/>
        </w:rPr>
        <w:t>work</w:t>
      </w:r>
      <w:r w:rsidRPr="007B3A26">
        <w:rPr>
          <w:sz w:val="28"/>
          <w:szCs w:val="28"/>
        </w:rPr>
        <w:t xml:space="preserve"> </w:t>
      </w:r>
      <w:r w:rsidRPr="007B3A26">
        <w:rPr>
          <w:w w:val="99"/>
          <w:sz w:val="28"/>
          <w:szCs w:val="28"/>
        </w:rPr>
        <w:t>will</w:t>
      </w:r>
      <w:r w:rsidRPr="007B3A26">
        <w:rPr>
          <w:sz w:val="28"/>
          <w:szCs w:val="28"/>
        </w:rPr>
        <w:t xml:space="preserve"> </w:t>
      </w:r>
      <w:r w:rsidRPr="007B3A26">
        <w:rPr>
          <w:w w:val="99"/>
          <w:sz w:val="28"/>
          <w:szCs w:val="28"/>
        </w:rPr>
        <w:t>describe</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performed</w:t>
      </w:r>
      <w:r w:rsidRPr="007B3A26">
        <w:rPr>
          <w:sz w:val="28"/>
          <w:szCs w:val="28"/>
        </w:rPr>
        <w:t xml:space="preserve"> </w:t>
      </w:r>
      <w:r w:rsidRPr="007B3A26">
        <w:rPr>
          <w:w w:val="99"/>
          <w:sz w:val="28"/>
          <w:szCs w:val="28"/>
        </w:rPr>
        <w:t>test</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will focus</w:t>
      </w:r>
      <w:r w:rsidRPr="007B3A26">
        <w:rPr>
          <w:sz w:val="28"/>
          <w:szCs w:val="28"/>
        </w:rPr>
        <w:t xml:space="preserve"> </w:t>
      </w:r>
      <w:r w:rsidRPr="007B3A26">
        <w:rPr>
          <w:w w:val="99"/>
          <w:sz w:val="28"/>
          <w:szCs w:val="28"/>
        </w:rPr>
        <w:t>on</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contribution</w:t>
      </w:r>
      <w:r w:rsidRPr="007B3A26">
        <w:rPr>
          <w:sz w:val="28"/>
          <w:szCs w:val="28"/>
        </w:rPr>
        <w:t xml:space="preserve"> </w:t>
      </w:r>
      <w:r w:rsidRPr="007B3A26">
        <w:rPr>
          <w:w w:val="99"/>
          <w:sz w:val="28"/>
          <w:szCs w:val="28"/>
        </w:rPr>
        <w:t>to</w:t>
      </w:r>
      <w:r w:rsidRPr="007B3A26">
        <w:rPr>
          <w:sz w:val="28"/>
          <w:szCs w:val="28"/>
        </w:rPr>
        <w:t xml:space="preserve"> </w:t>
      </w:r>
      <w:r w:rsidRPr="007B3A26">
        <w:rPr>
          <w:w w:val="99"/>
          <w:sz w:val="28"/>
          <w:szCs w:val="28"/>
        </w:rPr>
        <w:t>solve</w:t>
      </w:r>
      <w:r w:rsidRPr="007B3A26">
        <w:rPr>
          <w:sz w:val="28"/>
          <w:szCs w:val="28"/>
        </w:rPr>
        <w:t xml:space="preserve"> </w:t>
      </w:r>
      <w:r w:rsidRPr="007B3A26">
        <w:rPr>
          <w:w w:val="99"/>
          <w:sz w:val="28"/>
          <w:szCs w:val="28"/>
        </w:rPr>
        <w:t>coordination</w:t>
      </w:r>
      <w:r w:rsidRPr="007B3A26">
        <w:rPr>
          <w:sz w:val="28"/>
          <w:szCs w:val="28"/>
        </w:rPr>
        <w:t xml:space="preserve"> </w:t>
      </w:r>
      <w:r w:rsidRPr="007B3A26">
        <w:rPr>
          <w:w w:val="99"/>
          <w:sz w:val="28"/>
          <w:szCs w:val="28"/>
        </w:rPr>
        <w:t>problems</w:t>
      </w:r>
      <w:r w:rsidRPr="007B3A26">
        <w:rPr>
          <w:sz w:val="28"/>
          <w:szCs w:val="28"/>
        </w:rPr>
        <w:t xml:space="preserve"> </w:t>
      </w:r>
      <w:r w:rsidRPr="007B3A26">
        <w:rPr>
          <w:w w:val="99"/>
          <w:sz w:val="28"/>
          <w:szCs w:val="28"/>
        </w:rPr>
        <w:t>when</w:t>
      </w:r>
      <w:r w:rsidRPr="007B3A26">
        <w:rPr>
          <w:sz w:val="28"/>
          <w:szCs w:val="28"/>
        </w:rPr>
        <w:t xml:space="preserve"> </w:t>
      </w:r>
      <w:r w:rsidRPr="007B3A26">
        <w:rPr>
          <w:w w:val="99"/>
          <w:sz w:val="28"/>
          <w:szCs w:val="28"/>
        </w:rPr>
        <w:t>executing</w:t>
      </w:r>
      <w:r w:rsidRPr="007B3A26">
        <w:rPr>
          <w:sz w:val="28"/>
          <w:szCs w:val="28"/>
        </w:rPr>
        <w:t xml:space="preserve"> </w:t>
      </w:r>
      <w:r w:rsidRPr="007B3A26">
        <w:rPr>
          <w:w w:val="99"/>
          <w:sz w:val="28"/>
          <w:szCs w:val="28"/>
        </w:rPr>
        <w:t>multiple</w:t>
      </w:r>
      <w:r w:rsidRPr="007B3A26">
        <w:rPr>
          <w:sz w:val="28"/>
          <w:szCs w:val="28"/>
        </w:rPr>
        <w:t xml:space="preserve"> </w:t>
      </w:r>
      <w:r w:rsidRPr="007B3A26">
        <w:rPr>
          <w:w w:val="99"/>
          <w:sz w:val="28"/>
          <w:szCs w:val="28"/>
        </w:rPr>
        <w:t>recipes</w:t>
      </w:r>
      <w:r w:rsidRPr="007B3A26">
        <w:rPr>
          <w:sz w:val="28"/>
          <w:szCs w:val="28"/>
        </w:rPr>
        <w:t xml:space="preserve"> </w:t>
      </w:r>
      <w:r w:rsidRPr="007B3A26">
        <w:rPr>
          <w:w w:val="99"/>
          <w:sz w:val="28"/>
          <w:szCs w:val="28"/>
        </w:rPr>
        <w:t>over</w:t>
      </w:r>
      <w:r w:rsidRPr="007B3A26">
        <w:rPr>
          <w:sz w:val="28"/>
          <w:szCs w:val="28"/>
        </w:rPr>
        <w:t xml:space="preserve"> </w:t>
      </w:r>
      <w:r w:rsidRPr="007B3A26">
        <w:rPr>
          <w:w w:val="99"/>
          <w:sz w:val="28"/>
          <w:szCs w:val="28"/>
        </w:rPr>
        <w:t>the</w:t>
      </w:r>
      <w:r w:rsidRPr="007B3A26">
        <w:rPr>
          <w:sz w:val="28"/>
          <w:szCs w:val="28"/>
        </w:rPr>
        <w:t xml:space="preserve"> </w:t>
      </w:r>
      <w:r w:rsidRPr="007B3A26">
        <w:rPr>
          <w:w w:val="99"/>
          <w:sz w:val="28"/>
          <w:szCs w:val="28"/>
        </w:rPr>
        <w:t>same physical</w:t>
      </w:r>
      <w:r w:rsidRPr="007B3A26">
        <w:rPr>
          <w:sz w:val="28"/>
          <w:szCs w:val="28"/>
        </w:rPr>
        <w:t xml:space="preserve"> </w:t>
      </w:r>
      <w:r w:rsidRPr="007B3A26">
        <w:rPr>
          <w:w w:val="99"/>
          <w:sz w:val="28"/>
          <w:szCs w:val="28"/>
        </w:rPr>
        <w:t>resources,</w:t>
      </w:r>
      <w:r w:rsidRPr="007B3A26">
        <w:rPr>
          <w:sz w:val="28"/>
          <w:szCs w:val="28"/>
        </w:rPr>
        <w:t xml:space="preserve"> </w:t>
      </w:r>
      <w:r w:rsidRPr="007B3A26">
        <w:rPr>
          <w:w w:val="99"/>
          <w:sz w:val="28"/>
          <w:szCs w:val="28"/>
        </w:rPr>
        <w:t>considering</w:t>
      </w:r>
      <w:r w:rsidRPr="007B3A26">
        <w:rPr>
          <w:sz w:val="28"/>
          <w:szCs w:val="28"/>
        </w:rPr>
        <w:t xml:space="preserve"> </w:t>
      </w:r>
      <w:r w:rsidRPr="007B3A26">
        <w:rPr>
          <w:w w:val="99"/>
          <w:sz w:val="28"/>
          <w:szCs w:val="28"/>
        </w:rPr>
        <w:t>priority</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conditional</w:t>
      </w:r>
      <w:r w:rsidRPr="007B3A26">
        <w:rPr>
          <w:sz w:val="28"/>
          <w:szCs w:val="28"/>
        </w:rPr>
        <w:t xml:space="preserve"> </w:t>
      </w:r>
      <w:r w:rsidRPr="007B3A26">
        <w:rPr>
          <w:w w:val="99"/>
          <w:sz w:val="28"/>
          <w:szCs w:val="28"/>
        </w:rPr>
        <w:t>executions</w:t>
      </w:r>
      <w:r w:rsidRPr="007B3A26">
        <w:rPr>
          <w:sz w:val="28"/>
          <w:szCs w:val="28"/>
        </w:rPr>
        <w:t xml:space="preserve"> </w:t>
      </w:r>
      <w:r w:rsidRPr="007B3A26">
        <w:rPr>
          <w:w w:val="99"/>
          <w:sz w:val="28"/>
          <w:szCs w:val="28"/>
        </w:rPr>
        <w:t>and</w:t>
      </w:r>
      <w:r w:rsidRPr="007B3A26">
        <w:rPr>
          <w:sz w:val="28"/>
          <w:szCs w:val="28"/>
        </w:rPr>
        <w:t xml:space="preserve"> </w:t>
      </w:r>
      <w:r w:rsidRPr="007B3A26">
        <w:rPr>
          <w:w w:val="99"/>
          <w:sz w:val="28"/>
          <w:szCs w:val="28"/>
        </w:rPr>
        <w:t>also</w:t>
      </w:r>
      <w:r w:rsidRPr="007B3A26">
        <w:rPr>
          <w:sz w:val="28"/>
          <w:szCs w:val="28"/>
        </w:rPr>
        <w:t xml:space="preserve"> </w:t>
      </w:r>
      <w:r w:rsidRPr="007B3A26">
        <w:rPr>
          <w:w w:val="99"/>
          <w:sz w:val="28"/>
          <w:szCs w:val="28"/>
        </w:rPr>
        <w:t>process</w:t>
      </w:r>
      <w:r w:rsidRPr="007B3A26">
        <w:rPr>
          <w:sz w:val="28"/>
          <w:szCs w:val="28"/>
        </w:rPr>
        <w:t xml:space="preserve"> </w:t>
      </w:r>
      <w:r w:rsidRPr="007B3A26">
        <w:rPr>
          <w:w w:val="99"/>
          <w:sz w:val="28"/>
          <w:szCs w:val="28"/>
        </w:rPr>
        <w:t>optimization</w:t>
      </w:r>
    </w:p>
    <w:p w:rsidR="004316C9" w:rsidRPr="007B3A26" w:rsidRDefault="007F2DDF">
      <w:pPr>
        <w:ind w:right="85"/>
        <w:jc w:val="both"/>
        <w:rPr>
          <w:rFonts w:ascii="Cambria" w:eastAsia="Cambria" w:hAnsi="Cambria" w:cs="Cambria"/>
          <w:sz w:val="28"/>
          <w:szCs w:val="28"/>
        </w:rPr>
      </w:pP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intention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research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work</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establish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 flexible,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economical,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easily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configurable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most importantly,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portable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which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solve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 wastage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problem.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robust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small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size.</w:t>
      </w:r>
    </w:p>
    <w:p w:rsidR="004316C9" w:rsidRPr="007B3A26" w:rsidRDefault="004316C9">
      <w:pPr>
        <w:spacing w:before="16" w:line="220" w:lineRule="exact"/>
        <w:rPr>
          <w:sz w:val="28"/>
          <w:szCs w:val="28"/>
        </w:rPr>
      </w:pPr>
    </w:p>
    <w:p w:rsidR="004316C9" w:rsidRPr="007B3A26" w:rsidRDefault="007F2DDF">
      <w:pPr>
        <w:ind w:right="85"/>
        <w:jc w:val="both"/>
        <w:rPr>
          <w:rFonts w:ascii="Cambria" w:eastAsia="Cambria" w:hAnsi="Cambria" w:cs="Cambria"/>
          <w:sz w:val="28"/>
          <w:szCs w:val="28"/>
        </w:rPr>
      </w:pP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proposed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monitoring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comes under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field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Internet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Things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(IoT).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main objective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design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smart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approximating 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tank</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prevent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overflow</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or</w:t>
      </w:r>
      <w:r w:rsidRPr="007B3A26">
        <w:rPr>
          <w:rFonts w:ascii="Cambria" w:eastAsia="Cambria" w:hAnsi="Cambria" w:cs="Cambria"/>
          <w:w w:val="99"/>
          <w:sz w:val="28"/>
          <w:szCs w:val="28"/>
        </w:rPr>
        <w:t xml:space="preserve"> analyse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usage.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analysing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feature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also help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finding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whether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leakage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tank 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not.</w:t>
      </w:r>
    </w:p>
    <w:p w:rsidR="004316C9" w:rsidRPr="007B3A26" w:rsidRDefault="004316C9">
      <w:pPr>
        <w:spacing w:before="14" w:line="220" w:lineRule="exact"/>
        <w:rPr>
          <w:sz w:val="28"/>
          <w:szCs w:val="28"/>
        </w:rPr>
      </w:pPr>
    </w:p>
    <w:p w:rsidR="004316C9" w:rsidRPr="007B3A26" w:rsidRDefault="007F2DDF">
      <w:pPr>
        <w:ind w:right="85"/>
        <w:jc w:val="both"/>
        <w:rPr>
          <w:rFonts w:ascii="Cambria" w:eastAsia="Cambria" w:hAnsi="Cambria" w:cs="Cambria"/>
          <w:sz w:val="28"/>
          <w:szCs w:val="28"/>
        </w:rPr>
        <w:sectPr w:rsidR="004316C9" w:rsidRPr="007B3A26" w:rsidSect="007B3A26">
          <w:type w:val="continuous"/>
          <w:pgSz w:w="11920" w:h="16860"/>
          <w:pgMar w:top="1200" w:right="600" w:bottom="280" w:left="560" w:header="720" w:footer="720" w:gutter="0"/>
          <w:cols w:space="720"/>
        </w:sectPr>
      </w:pPr>
      <w:r w:rsidRPr="007B3A26">
        <w:rPr>
          <w:rFonts w:ascii="Cambria" w:eastAsia="Cambria" w:hAnsi="Cambria" w:cs="Cambria"/>
          <w:w w:val="99"/>
          <w:sz w:val="28"/>
          <w:szCs w:val="28"/>
        </w:rPr>
        <w:t>Nowadays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liquid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monitoring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vital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many industries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like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oil,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automotive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etc.</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smart 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analyse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usage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also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detect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leakage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tanks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industries.</w:t>
      </w:r>
    </w:p>
    <w:p w:rsidR="004316C9" w:rsidRDefault="004316C9">
      <w:pPr>
        <w:spacing w:before="7" w:line="120" w:lineRule="exact"/>
        <w:rPr>
          <w:sz w:val="12"/>
          <w:szCs w:val="12"/>
        </w:rPr>
      </w:pPr>
    </w:p>
    <w:p w:rsidR="004316C9" w:rsidRDefault="004316C9">
      <w:pPr>
        <w:spacing w:line="200" w:lineRule="exact"/>
        <w:sectPr w:rsidR="004316C9" w:rsidSect="007B3A26">
          <w:pgSz w:w="11920" w:h="16860"/>
          <w:pgMar w:top="1200" w:right="540" w:bottom="280" w:left="560" w:header="638" w:footer="819" w:gutter="0"/>
          <w:cols w:space="720"/>
        </w:sectPr>
      </w:pPr>
    </w:p>
    <w:p w:rsidR="004316C9" w:rsidRDefault="004316C9">
      <w:pPr>
        <w:spacing w:before="81"/>
        <w:ind w:left="160" w:right="4389"/>
        <w:jc w:val="both"/>
        <w:rPr>
          <w:rFonts w:ascii="Cambria" w:eastAsia="Cambria" w:hAnsi="Cambria" w:cs="Cambria"/>
          <w:sz w:val="22"/>
          <w:szCs w:val="22"/>
        </w:rPr>
      </w:pPr>
      <w:r w:rsidRPr="004316C9">
        <w:lastRenderedPageBreak/>
        <w:pict>
          <v:group id="_x0000_s1031" style="position:absolute;left:0;text-align:left;margin-left:33.75pt;margin-top:-6pt;width:526.4pt;height:0;z-index:-251657216;mso-position-horizontal-relative:page" coordorigin="675,-120" coordsize="10528,0">
            <v:shape id="_x0000_s1032" style="position:absolute;left:675;top:-120;width:10528;height:0" coordorigin="675,-120" coordsize="10528,0" path="m675,-120r10528,e" filled="f" strokecolor="gray">
              <v:path arrowok="t"/>
            </v:shape>
            <w10:wrap anchorx="page"/>
          </v:group>
        </w:pict>
      </w:r>
      <w:r w:rsidR="007F2DDF">
        <w:rPr>
          <w:rFonts w:ascii="Cambria" w:eastAsia="Cambria" w:hAnsi="Cambria" w:cs="Cambria"/>
          <w:b/>
          <w:sz w:val="22"/>
          <w:szCs w:val="22"/>
        </w:rPr>
        <w:t>ACKNOWLEDGEMENT</w:t>
      </w:r>
    </w:p>
    <w:p w:rsidR="004316C9" w:rsidRDefault="004316C9">
      <w:pPr>
        <w:spacing w:before="14" w:line="220" w:lineRule="exact"/>
        <w:rPr>
          <w:sz w:val="22"/>
          <w:szCs w:val="22"/>
        </w:rPr>
      </w:pPr>
    </w:p>
    <w:p w:rsidR="004316C9" w:rsidRPr="007B3A26" w:rsidRDefault="007F2DDF">
      <w:pPr>
        <w:ind w:left="160" w:right="1583" w:firstLine="43"/>
        <w:jc w:val="both"/>
        <w:rPr>
          <w:rFonts w:ascii="Cambria" w:eastAsia="Cambria" w:hAnsi="Cambria" w:cs="Cambria"/>
          <w:sz w:val="28"/>
          <w:szCs w:val="28"/>
        </w:rPr>
      </w:pP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wish</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express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deep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gratitude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w w:val="99"/>
          <w:sz w:val="28"/>
          <w:szCs w:val="28"/>
        </w:rPr>
        <w:t xml:space="preserve"> beloved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Chairman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Sri.</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K.G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Madhu</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all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trust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members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 Ammini</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College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Engineering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providing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all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necessary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facilities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conduct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project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work.</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 express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sincere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thanks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principal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Shasi Dharan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his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support.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express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gratitude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Head 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Department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Susan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Varghese,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Department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 Electronics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Communication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Engineering,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support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guidance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has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extended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carry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proj</w:t>
      </w:r>
      <w:r w:rsidRPr="007B3A26">
        <w:rPr>
          <w:rFonts w:ascii="Cambria" w:eastAsia="Cambria" w:hAnsi="Cambria" w:cs="Cambria"/>
          <w:w w:val="99"/>
          <w:sz w:val="28"/>
          <w:szCs w:val="28"/>
        </w:rPr>
        <w:t>ect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work</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successfully.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extend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sincere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thanks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to the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project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coordinator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guide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Ms.Sithara Krishnan,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Assistant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professor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staff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members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 Department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Electronics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Communication</w:t>
      </w:r>
      <w:r w:rsidRPr="007B3A26">
        <w:rPr>
          <w:rFonts w:ascii="Cambria" w:eastAsia="Cambria" w:hAnsi="Cambria" w:cs="Cambria"/>
          <w:w w:val="99"/>
          <w:sz w:val="28"/>
          <w:szCs w:val="28"/>
        </w:rPr>
        <w:t xml:space="preserve"> Engineering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their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valuable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suggestions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help throughout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our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project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work.</w:t>
      </w:r>
    </w:p>
    <w:p w:rsidR="004316C9" w:rsidRDefault="004316C9">
      <w:pPr>
        <w:spacing w:before="18" w:line="240" w:lineRule="exact"/>
        <w:rPr>
          <w:sz w:val="24"/>
          <w:szCs w:val="24"/>
        </w:rPr>
      </w:pPr>
    </w:p>
    <w:p w:rsidR="004316C9" w:rsidRDefault="007F2DDF">
      <w:pPr>
        <w:ind w:left="160" w:right="5290"/>
        <w:jc w:val="both"/>
        <w:rPr>
          <w:rFonts w:ascii="Cambria" w:eastAsia="Cambria" w:hAnsi="Cambria" w:cs="Cambria"/>
          <w:sz w:val="22"/>
          <w:szCs w:val="22"/>
        </w:rPr>
      </w:pPr>
      <w:r>
        <w:rPr>
          <w:rFonts w:ascii="Cambria" w:eastAsia="Cambria" w:hAnsi="Cambria" w:cs="Cambria"/>
          <w:b/>
          <w:sz w:val="22"/>
          <w:szCs w:val="22"/>
        </w:rPr>
        <w:t>REFERENCES</w:t>
      </w:r>
    </w:p>
    <w:p w:rsidR="004316C9" w:rsidRDefault="004316C9">
      <w:pPr>
        <w:spacing w:before="18" w:line="240" w:lineRule="exact"/>
        <w:rPr>
          <w:sz w:val="24"/>
          <w:szCs w:val="24"/>
        </w:rPr>
      </w:pPr>
    </w:p>
    <w:p w:rsidR="004316C9" w:rsidRPr="007B3A26" w:rsidRDefault="007F2DDF">
      <w:pPr>
        <w:tabs>
          <w:tab w:val="left" w:pos="520"/>
        </w:tabs>
        <w:ind w:left="520" w:right="1584" w:hanging="360"/>
        <w:jc w:val="both"/>
        <w:rPr>
          <w:rFonts w:ascii="Cambria" w:eastAsia="Cambria" w:hAnsi="Cambria" w:cs="Cambria"/>
          <w:sz w:val="28"/>
          <w:szCs w:val="28"/>
        </w:rPr>
      </w:pPr>
      <w:r>
        <w:rPr>
          <w:rFonts w:ascii="Cambria" w:eastAsia="Cambria" w:hAnsi="Cambria" w:cs="Cambria"/>
          <w:w w:val="99"/>
        </w:rPr>
        <w:t>1.</w:t>
      </w:r>
      <w:r w:rsidRPr="007B3A26">
        <w:rPr>
          <w:rFonts w:ascii="Cambria" w:eastAsia="Cambria" w:hAnsi="Cambria" w:cs="Cambria"/>
          <w:sz w:val="28"/>
          <w:szCs w:val="28"/>
        </w:rPr>
        <w:tab/>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Quality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Monitoring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for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rural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areas-A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sensor cloud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based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economical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project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Nikhil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Kedia</w:t>
      </w:r>
    </w:p>
    <w:p w:rsidR="004316C9" w:rsidRPr="007B3A26" w:rsidRDefault="004316C9">
      <w:pPr>
        <w:spacing w:line="120" w:lineRule="exact"/>
        <w:rPr>
          <w:sz w:val="28"/>
          <w:szCs w:val="28"/>
        </w:rPr>
      </w:pPr>
    </w:p>
    <w:p w:rsidR="004316C9" w:rsidRPr="007B3A26" w:rsidRDefault="007F2DDF">
      <w:pPr>
        <w:tabs>
          <w:tab w:val="left" w:pos="520"/>
        </w:tabs>
        <w:ind w:left="520" w:right="1582" w:hanging="360"/>
        <w:jc w:val="both"/>
        <w:rPr>
          <w:rFonts w:ascii="Cambria" w:eastAsia="Cambria" w:hAnsi="Cambria" w:cs="Cambria"/>
          <w:sz w:val="28"/>
          <w:szCs w:val="28"/>
        </w:rPr>
      </w:pPr>
      <w:r w:rsidRPr="007B3A26">
        <w:rPr>
          <w:rFonts w:ascii="Cambria" w:eastAsia="Cambria" w:hAnsi="Cambria" w:cs="Cambria"/>
          <w:w w:val="99"/>
          <w:sz w:val="28"/>
          <w:szCs w:val="28"/>
        </w:rPr>
        <w:t>2.</w:t>
      </w:r>
      <w:r w:rsidRPr="007B3A26">
        <w:rPr>
          <w:rFonts w:ascii="Cambria" w:eastAsia="Cambria" w:hAnsi="Cambria" w:cs="Cambria"/>
          <w:sz w:val="28"/>
          <w:szCs w:val="28"/>
        </w:rPr>
        <w:tab/>
      </w:r>
      <w:r w:rsidRPr="007B3A26">
        <w:rPr>
          <w:rFonts w:ascii="Cambria" w:eastAsia="Cambria" w:hAnsi="Cambria" w:cs="Cambria"/>
          <w:w w:val="99"/>
          <w:sz w:val="28"/>
          <w:szCs w:val="28"/>
        </w:rPr>
        <w:t>Sensor-Network</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based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Intelligent</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quality monitoring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control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Li</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Zhenan,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Kai,</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Liu Bo</w:t>
      </w:r>
    </w:p>
    <w:p w:rsidR="004316C9" w:rsidRPr="007B3A26" w:rsidRDefault="004316C9">
      <w:pPr>
        <w:spacing w:before="1" w:line="120" w:lineRule="exact"/>
        <w:rPr>
          <w:sz w:val="28"/>
          <w:szCs w:val="28"/>
        </w:rPr>
      </w:pPr>
    </w:p>
    <w:p w:rsidR="004316C9" w:rsidRPr="007B3A26" w:rsidRDefault="007F2DDF">
      <w:pPr>
        <w:tabs>
          <w:tab w:val="left" w:pos="520"/>
        </w:tabs>
        <w:ind w:left="520" w:right="1586" w:hanging="360"/>
        <w:jc w:val="both"/>
        <w:rPr>
          <w:rFonts w:ascii="Cambria" w:eastAsia="Cambria" w:hAnsi="Cambria" w:cs="Cambria"/>
          <w:sz w:val="28"/>
          <w:szCs w:val="28"/>
        </w:rPr>
      </w:pPr>
      <w:r w:rsidRPr="007B3A26">
        <w:rPr>
          <w:rFonts w:ascii="Cambria" w:eastAsia="Cambria" w:hAnsi="Cambria" w:cs="Cambria"/>
          <w:w w:val="99"/>
          <w:sz w:val="28"/>
          <w:szCs w:val="28"/>
        </w:rPr>
        <w:t>3.</w:t>
      </w:r>
      <w:r w:rsidRPr="007B3A26">
        <w:rPr>
          <w:rFonts w:ascii="Cambria" w:eastAsia="Cambria" w:hAnsi="Cambria" w:cs="Cambria"/>
          <w:sz w:val="28"/>
          <w:szCs w:val="28"/>
        </w:rPr>
        <w:tab/>
      </w:r>
      <w:r w:rsidRPr="007B3A26">
        <w:rPr>
          <w:rFonts w:ascii="Cambria" w:eastAsia="Cambria" w:hAnsi="Cambria" w:cs="Cambria"/>
          <w:w w:val="99"/>
          <w:sz w:val="28"/>
          <w:szCs w:val="28"/>
        </w:rPr>
        <w:t>GSM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based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tank</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level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monitoring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pump control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B.Dhivya,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Priya,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S.P</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Maniprabha, Dr.V.Chandrasekharan,</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G.Kandasamy</w:t>
      </w:r>
    </w:p>
    <w:p w:rsidR="004316C9" w:rsidRPr="007B3A26" w:rsidRDefault="004316C9">
      <w:pPr>
        <w:spacing w:before="1" w:line="120" w:lineRule="exact"/>
        <w:rPr>
          <w:sz w:val="28"/>
          <w:szCs w:val="28"/>
        </w:rPr>
      </w:pPr>
    </w:p>
    <w:p w:rsidR="004316C9" w:rsidRPr="007B3A26" w:rsidRDefault="007F2DDF">
      <w:pPr>
        <w:ind w:left="160" w:right="1588"/>
        <w:jc w:val="both"/>
        <w:rPr>
          <w:rFonts w:ascii="Cambria" w:eastAsia="Cambria" w:hAnsi="Cambria" w:cs="Cambria"/>
          <w:sz w:val="28"/>
          <w:szCs w:val="28"/>
        </w:rPr>
      </w:pPr>
      <w:r w:rsidRPr="007B3A26">
        <w:rPr>
          <w:rFonts w:ascii="Cambria" w:eastAsia="Cambria" w:hAnsi="Cambria" w:cs="Cambria"/>
          <w:w w:val="99"/>
          <w:sz w:val="28"/>
          <w:szCs w:val="28"/>
        </w:rPr>
        <w:t>4.</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Real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time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quality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monitoring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Mithila</w:t>
      </w:r>
    </w:p>
    <w:p w:rsidR="004316C9" w:rsidRPr="007B3A26" w:rsidRDefault="007F2DDF">
      <w:pPr>
        <w:ind w:left="520"/>
        <w:rPr>
          <w:rFonts w:ascii="Cambria" w:eastAsia="Cambria" w:hAnsi="Cambria" w:cs="Cambria"/>
          <w:sz w:val="28"/>
          <w:szCs w:val="28"/>
        </w:rPr>
      </w:pPr>
      <w:r w:rsidRPr="007B3A26">
        <w:rPr>
          <w:rFonts w:ascii="Cambria" w:eastAsia="Cambria" w:hAnsi="Cambria" w:cs="Cambria"/>
          <w:w w:val="99"/>
          <w:sz w:val="28"/>
          <w:szCs w:val="28"/>
        </w:rPr>
        <w:t>Barabde,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Shruthi</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Danve</w:t>
      </w:r>
    </w:p>
    <w:p w:rsidR="004316C9" w:rsidRPr="007B3A26" w:rsidRDefault="004316C9">
      <w:pPr>
        <w:spacing w:before="9" w:line="100" w:lineRule="exact"/>
        <w:rPr>
          <w:sz w:val="28"/>
          <w:szCs w:val="28"/>
        </w:rPr>
      </w:pPr>
    </w:p>
    <w:p w:rsidR="004316C9" w:rsidRPr="007B3A26" w:rsidRDefault="007F2DDF">
      <w:pPr>
        <w:ind w:left="160" w:right="3342"/>
        <w:jc w:val="both"/>
        <w:rPr>
          <w:rFonts w:ascii="Cambria" w:eastAsia="Cambria" w:hAnsi="Cambria" w:cs="Cambria"/>
          <w:sz w:val="28"/>
          <w:szCs w:val="28"/>
        </w:rPr>
      </w:pPr>
      <w:r w:rsidRPr="007B3A26">
        <w:rPr>
          <w:rFonts w:ascii="Cambria" w:eastAsia="Cambria" w:hAnsi="Cambria" w:cs="Cambria"/>
          <w:w w:val="99"/>
          <w:sz w:val="28"/>
          <w:szCs w:val="28"/>
        </w:rPr>
        <w:t>5.</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tank</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control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Divya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Kaur.</w:t>
      </w:r>
    </w:p>
    <w:p w:rsidR="004316C9" w:rsidRPr="007B3A26" w:rsidRDefault="004316C9">
      <w:pPr>
        <w:spacing w:before="1" w:line="120" w:lineRule="exact"/>
        <w:rPr>
          <w:sz w:val="28"/>
          <w:szCs w:val="28"/>
        </w:rPr>
      </w:pPr>
    </w:p>
    <w:p w:rsidR="004316C9" w:rsidRPr="007B3A26" w:rsidRDefault="007F2DDF">
      <w:pPr>
        <w:tabs>
          <w:tab w:val="left" w:pos="520"/>
        </w:tabs>
        <w:ind w:left="520" w:right="1585" w:hanging="360"/>
        <w:jc w:val="both"/>
        <w:rPr>
          <w:rFonts w:ascii="Cambria" w:eastAsia="Cambria" w:hAnsi="Cambria" w:cs="Cambria"/>
          <w:sz w:val="28"/>
          <w:szCs w:val="28"/>
        </w:rPr>
      </w:pPr>
      <w:r w:rsidRPr="007B3A26">
        <w:rPr>
          <w:rFonts w:ascii="Cambria" w:eastAsia="Cambria" w:hAnsi="Cambria" w:cs="Cambria"/>
          <w:w w:val="99"/>
          <w:sz w:val="28"/>
          <w:szCs w:val="28"/>
        </w:rPr>
        <w:t>6.</w:t>
      </w:r>
      <w:r w:rsidRPr="007B3A26">
        <w:rPr>
          <w:rFonts w:ascii="Cambria" w:eastAsia="Cambria" w:hAnsi="Cambria" w:cs="Cambria"/>
          <w:sz w:val="28"/>
          <w:szCs w:val="28"/>
        </w:rPr>
        <w:tab/>
      </w:r>
      <w:r w:rsidRPr="007B3A26">
        <w:rPr>
          <w:rFonts w:ascii="Cambria" w:eastAsia="Cambria" w:hAnsi="Cambria" w:cs="Cambria"/>
          <w:w w:val="99"/>
          <w:sz w:val="28"/>
          <w:szCs w:val="28"/>
        </w:rPr>
        <w:t>Real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time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wireless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monitoring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and</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control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of</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 systems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using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Zigbee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802.15.4</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Saima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Maqbool, Nidhi</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Chandra.</w:t>
      </w:r>
    </w:p>
    <w:p w:rsidR="004316C9" w:rsidRPr="007B3A26" w:rsidRDefault="004316C9">
      <w:pPr>
        <w:spacing w:before="1" w:line="120" w:lineRule="exact"/>
        <w:rPr>
          <w:sz w:val="28"/>
          <w:szCs w:val="28"/>
        </w:rPr>
      </w:pPr>
    </w:p>
    <w:p w:rsidR="004316C9" w:rsidRPr="007B3A26" w:rsidRDefault="007F2DDF">
      <w:pPr>
        <w:tabs>
          <w:tab w:val="left" w:pos="520"/>
        </w:tabs>
        <w:ind w:left="520" w:right="1586" w:hanging="360"/>
        <w:jc w:val="both"/>
        <w:rPr>
          <w:rFonts w:ascii="Cambria" w:eastAsia="Cambria" w:hAnsi="Cambria" w:cs="Cambria"/>
          <w:sz w:val="28"/>
          <w:szCs w:val="28"/>
        </w:rPr>
      </w:pPr>
      <w:r w:rsidRPr="007B3A26">
        <w:rPr>
          <w:rFonts w:ascii="Cambria" w:eastAsia="Cambria" w:hAnsi="Cambria" w:cs="Cambria"/>
          <w:w w:val="99"/>
          <w:sz w:val="28"/>
          <w:szCs w:val="28"/>
        </w:rPr>
        <w:t>7.</w:t>
      </w:r>
      <w:r w:rsidRPr="007B3A26">
        <w:rPr>
          <w:rFonts w:ascii="Cambria" w:eastAsia="Cambria" w:hAnsi="Cambria" w:cs="Cambria"/>
          <w:sz w:val="28"/>
          <w:szCs w:val="28"/>
        </w:rPr>
        <w:tab/>
      </w:r>
      <w:r w:rsidRPr="007B3A26">
        <w:rPr>
          <w:rFonts w:ascii="Cambria" w:eastAsia="Cambria" w:hAnsi="Cambria" w:cs="Cambria"/>
          <w:w w:val="99"/>
          <w:sz w:val="28"/>
          <w:szCs w:val="28"/>
        </w:rPr>
        <w:t>Industrial</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sewage</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water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quality</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monitoring</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system</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by Akila</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U,</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Elackiaselvi</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Maheshwari</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R,</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Shanmugavalli K,</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Mrs.</w:t>
      </w:r>
      <w:r w:rsidRPr="007B3A26">
        <w:rPr>
          <w:rFonts w:ascii="Cambria" w:eastAsia="Cambria" w:hAnsi="Cambria" w:cs="Cambria"/>
          <w:sz w:val="28"/>
          <w:szCs w:val="28"/>
        </w:rPr>
        <w:t xml:space="preserve"> </w:t>
      </w:r>
      <w:r w:rsidRPr="007B3A26">
        <w:rPr>
          <w:rFonts w:ascii="Cambria" w:eastAsia="Cambria" w:hAnsi="Cambria" w:cs="Cambria"/>
          <w:w w:val="99"/>
          <w:sz w:val="28"/>
          <w:szCs w:val="28"/>
        </w:rPr>
        <w:t>T.Prathibha.</w:t>
      </w:r>
    </w:p>
    <w:p w:rsidR="004316C9" w:rsidRPr="007B3A26" w:rsidRDefault="004316C9">
      <w:pPr>
        <w:spacing w:before="16" w:line="220" w:lineRule="exact"/>
        <w:rPr>
          <w:sz w:val="28"/>
          <w:szCs w:val="28"/>
        </w:rPr>
      </w:pPr>
    </w:p>
    <w:sectPr w:rsidR="004316C9" w:rsidRPr="007B3A26" w:rsidSect="007B3A26">
      <w:type w:val="continuous"/>
      <w:pgSz w:w="11920" w:h="16860"/>
      <w:pgMar w:top="1200" w:right="540" w:bottom="280" w:left="5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DDF" w:rsidRDefault="007F2DDF" w:rsidP="004316C9">
      <w:r>
        <w:separator/>
      </w:r>
    </w:p>
  </w:endnote>
  <w:endnote w:type="continuationSeparator" w:id="1">
    <w:p w:rsidR="007F2DDF" w:rsidRDefault="007F2DDF" w:rsidP="004316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yponineSans Text 16">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6C9" w:rsidRDefault="004316C9">
    <w:pPr>
      <w:spacing w:line="200" w:lineRule="exact"/>
    </w:pPr>
    <w:r>
      <w:pict>
        <v:shapetype id="_x0000_t202" coordsize="21600,21600" o:spt="202" path="m,l,21600r21600,l21600,xe">
          <v:stroke joinstyle="miter"/>
          <v:path gradientshapeok="t" o:connecttype="rect"/>
        </v:shapetype>
        <v:shape id="_x0000_s2055" type="#_x0000_t202" style="position:absolute;margin-left:35pt;margin-top:782.55pt;width:66.45pt;height:11.95pt;z-index:-251659264;mso-position-horizontal-relative:page;mso-position-vertical-relative:page" filled="f" stroked="f">
          <v:textbox style="mso-next-textbox:#_x0000_s2055" inset="0,0,0,0">
            <w:txbxContent>
              <w:p w:rsidR="004316C9" w:rsidRDefault="004316C9" w:rsidP="007B3A26">
                <w:pPr>
                  <w:spacing w:line="220" w:lineRule="exact"/>
                  <w:ind w:right="-30"/>
                  <w:rPr>
                    <w:rFonts w:ascii="Cambria" w:eastAsia="Cambria" w:hAnsi="Cambria" w:cs="Cambria"/>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DDF" w:rsidRDefault="007F2DDF" w:rsidP="004316C9">
      <w:r>
        <w:separator/>
      </w:r>
    </w:p>
  </w:footnote>
  <w:footnote w:type="continuationSeparator" w:id="1">
    <w:p w:rsidR="007F2DDF" w:rsidRDefault="007F2DDF" w:rsidP="004316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A26" w:rsidRDefault="007B3A26">
    <w:pPr>
      <w:spacing w:line="200" w:lineRule="exact"/>
    </w:pPr>
  </w:p>
  <w:p w:rsidR="007B3A26" w:rsidRDefault="007B3A26">
    <w:pPr>
      <w:spacing w:line="200" w:lineRule="exact"/>
    </w:pPr>
  </w:p>
  <w:p w:rsidR="007B3A26" w:rsidRDefault="007B3A26">
    <w:pPr>
      <w:spacing w:line="200" w:lineRule="exact"/>
    </w:pPr>
  </w:p>
  <w:p w:rsidR="007B3A26" w:rsidRDefault="007B3A26">
    <w:pPr>
      <w:spacing w:line="200" w:lineRule="exact"/>
    </w:pPr>
  </w:p>
  <w:p w:rsidR="007B3A26" w:rsidRDefault="007B3A26">
    <w:pPr>
      <w:spacing w:line="200" w:lineRule="exact"/>
    </w:pPr>
  </w:p>
  <w:p w:rsidR="004316C9" w:rsidRDefault="004316C9">
    <w:pPr>
      <w:spacing w:line="200"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9652E"/>
    <w:multiLevelType w:val="hybridMultilevel"/>
    <w:tmpl w:val="D684329E"/>
    <w:lvl w:ilvl="0" w:tplc="0B54CF00">
      <w:start w:val="1"/>
      <w:numFmt w:val="decimal"/>
      <w:lvlText w:val="%1)"/>
      <w:lvlJc w:val="left"/>
      <w:pPr>
        <w:ind w:left="433" w:hanging="390"/>
      </w:pPr>
      <w:rPr>
        <w:rFonts w:hint="default"/>
        <w:b/>
      </w:rPr>
    </w:lvl>
    <w:lvl w:ilvl="1" w:tplc="04090019" w:tentative="1">
      <w:start w:val="1"/>
      <w:numFmt w:val="lowerLetter"/>
      <w:lvlText w:val="%2."/>
      <w:lvlJc w:val="left"/>
      <w:pPr>
        <w:ind w:left="1123" w:hanging="360"/>
      </w:pPr>
    </w:lvl>
    <w:lvl w:ilvl="2" w:tplc="0409001B" w:tentative="1">
      <w:start w:val="1"/>
      <w:numFmt w:val="lowerRoman"/>
      <w:lvlText w:val="%3."/>
      <w:lvlJc w:val="right"/>
      <w:pPr>
        <w:ind w:left="1843" w:hanging="180"/>
      </w:pPr>
    </w:lvl>
    <w:lvl w:ilvl="3" w:tplc="0409000F" w:tentative="1">
      <w:start w:val="1"/>
      <w:numFmt w:val="decimal"/>
      <w:lvlText w:val="%4."/>
      <w:lvlJc w:val="left"/>
      <w:pPr>
        <w:ind w:left="2563" w:hanging="360"/>
      </w:pPr>
    </w:lvl>
    <w:lvl w:ilvl="4" w:tplc="04090019" w:tentative="1">
      <w:start w:val="1"/>
      <w:numFmt w:val="lowerLetter"/>
      <w:lvlText w:val="%5."/>
      <w:lvlJc w:val="left"/>
      <w:pPr>
        <w:ind w:left="3283" w:hanging="360"/>
      </w:pPr>
    </w:lvl>
    <w:lvl w:ilvl="5" w:tplc="0409001B" w:tentative="1">
      <w:start w:val="1"/>
      <w:numFmt w:val="lowerRoman"/>
      <w:lvlText w:val="%6."/>
      <w:lvlJc w:val="right"/>
      <w:pPr>
        <w:ind w:left="4003" w:hanging="180"/>
      </w:pPr>
    </w:lvl>
    <w:lvl w:ilvl="6" w:tplc="0409000F" w:tentative="1">
      <w:start w:val="1"/>
      <w:numFmt w:val="decimal"/>
      <w:lvlText w:val="%7."/>
      <w:lvlJc w:val="left"/>
      <w:pPr>
        <w:ind w:left="4723" w:hanging="360"/>
      </w:pPr>
    </w:lvl>
    <w:lvl w:ilvl="7" w:tplc="04090019" w:tentative="1">
      <w:start w:val="1"/>
      <w:numFmt w:val="lowerLetter"/>
      <w:lvlText w:val="%8."/>
      <w:lvlJc w:val="left"/>
      <w:pPr>
        <w:ind w:left="5443" w:hanging="360"/>
      </w:pPr>
    </w:lvl>
    <w:lvl w:ilvl="8" w:tplc="0409001B" w:tentative="1">
      <w:start w:val="1"/>
      <w:numFmt w:val="lowerRoman"/>
      <w:lvlText w:val="%9."/>
      <w:lvlJc w:val="right"/>
      <w:pPr>
        <w:ind w:left="6163" w:hanging="180"/>
      </w:pPr>
    </w:lvl>
  </w:abstractNum>
  <w:abstractNum w:abstractNumId="1">
    <w:nsid w:val="604628C2"/>
    <w:multiLevelType w:val="multilevel"/>
    <w:tmpl w:val="B78881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9EA0B80"/>
    <w:multiLevelType w:val="multilevel"/>
    <w:tmpl w:val="BE5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4316C9"/>
    <w:rsid w:val="00083348"/>
    <w:rsid w:val="004316C9"/>
    <w:rsid w:val="006E5F7C"/>
    <w:rsid w:val="007363C6"/>
    <w:rsid w:val="007B3A26"/>
    <w:rsid w:val="007F2DDF"/>
    <w:rsid w:val="00D73726"/>
    <w:rsid w:val="00D93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semiHidden/>
    <w:unhideWhenUsed/>
    <w:rsid w:val="007B3A26"/>
    <w:pPr>
      <w:tabs>
        <w:tab w:val="center" w:pos="4680"/>
        <w:tab w:val="right" w:pos="9360"/>
      </w:tabs>
    </w:pPr>
  </w:style>
  <w:style w:type="character" w:customStyle="1" w:styleId="HeaderChar">
    <w:name w:val="Header Char"/>
    <w:basedOn w:val="DefaultParagraphFont"/>
    <w:link w:val="Header"/>
    <w:uiPriority w:val="99"/>
    <w:semiHidden/>
    <w:rsid w:val="007B3A26"/>
  </w:style>
  <w:style w:type="paragraph" w:styleId="Footer">
    <w:name w:val="footer"/>
    <w:basedOn w:val="Normal"/>
    <w:link w:val="FooterChar"/>
    <w:uiPriority w:val="99"/>
    <w:semiHidden/>
    <w:unhideWhenUsed/>
    <w:rsid w:val="007B3A26"/>
    <w:pPr>
      <w:tabs>
        <w:tab w:val="center" w:pos="4680"/>
        <w:tab w:val="right" w:pos="9360"/>
      </w:tabs>
    </w:pPr>
  </w:style>
  <w:style w:type="character" w:customStyle="1" w:styleId="FooterChar">
    <w:name w:val="Footer Char"/>
    <w:basedOn w:val="DefaultParagraphFont"/>
    <w:link w:val="Footer"/>
    <w:uiPriority w:val="99"/>
    <w:semiHidden/>
    <w:rsid w:val="007B3A26"/>
  </w:style>
  <w:style w:type="paragraph" w:styleId="BalloonText">
    <w:name w:val="Balloon Text"/>
    <w:basedOn w:val="Normal"/>
    <w:link w:val="BalloonTextChar"/>
    <w:uiPriority w:val="99"/>
    <w:semiHidden/>
    <w:unhideWhenUsed/>
    <w:rsid w:val="00D73726"/>
    <w:rPr>
      <w:rFonts w:ascii="Tahoma" w:hAnsi="Tahoma" w:cs="Tahoma"/>
      <w:sz w:val="16"/>
      <w:szCs w:val="16"/>
    </w:rPr>
  </w:style>
  <w:style w:type="character" w:customStyle="1" w:styleId="BalloonTextChar">
    <w:name w:val="Balloon Text Char"/>
    <w:basedOn w:val="DefaultParagraphFont"/>
    <w:link w:val="BalloonText"/>
    <w:uiPriority w:val="99"/>
    <w:semiHidden/>
    <w:rsid w:val="00D73726"/>
    <w:rPr>
      <w:rFonts w:ascii="Tahoma" w:hAnsi="Tahoma" w:cs="Tahoma"/>
      <w:sz w:val="16"/>
      <w:szCs w:val="16"/>
    </w:rPr>
  </w:style>
  <w:style w:type="paragraph" w:styleId="ListParagraph">
    <w:name w:val="List Paragraph"/>
    <w:basedOn w:val="Normal"/>
    <w:uiPriority w:val="34"/>
    <w:qFormat/>
    <w:rsid w:val="00D73726"/>
    <w:pPr>
      <w:ind w:left="720"/>
      <w:contextualSpacing/>
    </w:pPr>
  </w:style>
  <w:style w:type="character" w:styleId="Emphasis">
    <w:name w:val="Emphasis"/>
    <w:basedOn w:val="DefaultParagraphFont"/>
    <w:uiPriority w:val="20"/>
    <w:qFormat/>
    <w:rsid w:val="00D73726"/>
    <w:rPr>
      <w:i/>
      <w:iCs/>
    </w:rPr>
  </w:style>
  <w:style w:type="character" w:styleId="Strong">
    <w:name w:val="Strong"/>
    <w:basedOn w:val="DefaultParagraphFont"/>
    <w:uiPriority w:val="22"/>
    <w:qFormat/>
    <w:rsid w:val="00D73726"/>
    <w:rPr>
      <w:b/>
      <w:bCs/>
    </w:rPr>
  </w:style>
  <w:style w:type="character" w:customStyle="1" w:styleId="wikiword">
    <w:name w:val="wikiword"/>
    <w:basedOn w:val="DefaultParagraphFont"/>
    <w:rsid w:val="00D73726"/>
  </w:style>
  <w:style w:type="paragraph" w:styleId="NormalWeb">
    <w:name w:val="Normal (Web)"/>
    <w:basedOn w:val="Normal"/>
    <w:uiPriority w:val="99"/>
    <w:semiHidden/>
    <w:unhideWhenUsed/>
    <w:rsid w:val="00D73726"/>
    <w:pPr>
      <w:spacing w:before="100" w:beforeAutospacing="1" w:after="100" w:afterAutospacing="1"/>
    </w:pPr>
    <w:rPr>
      <w:sz w:val="24"/>
      <w:szCs w:val="24"/>
    </w:rPr>
  </w:style>
  <w:style w:type="character" w:styleId="Hyperlink">
    <w:name w:val="Hyperlink"/>
    <w:basedOn w:val="DefaultParagraphFont"/>
    <w:uiPriority w:val="99"/>
    <w:semiHidden/>
    <w:unhideWhenUsed/>
    <w:rsid w:val="00D73726"/>
    <w:rPr>
      <w:color w:val="0000FF"/>
      <w:u w:val="single"/>
    </w:rPr>
  </w:style>
  <w:style w:type="character" w:customStyle="1" w:styleId="tcb-button-text">
    <w:name w:val="tcb-button-text"/>
    <w:basedOn w:val="DefaultParagraphFont"/>
    <w:rsid w:val="00D73726"/>
  </w:style>
</w:styles>
</file>

<file path=word/webSettings.xml><?xml version="1.0" encoding="utf-8"?>
<w:webSettings xmlns:r="http://schemas.openxmlformats.org/officeDocument/2006/relationships" xmlns:w="http://schemas.openxmlformats.org/wordprocessingml/2006/main">
  <w:divs>
    <w:div w:id="395057319">
      <w:bodyDiv w:val="1"/>
      <w:marLeft w:val="0"/>
      <w:marRight w:val="0"/>
      <w:marTop w:val="0"/>
      <w:marBottom w:val="0"/>
      <w:divBdr>
        <w:top w:val="none" w:sz="0" w:space="0" w:color="auto"/>
        <w:left w:val="none" w:sz="0" w:space="0" w:color="auto"/>
        <w:bottom w:val="none" w:sz="0" w:space="0" w:color="auto"/>
        <w:right w:val="none" w:sz="0" w:space="0" w:color="auto"/>
      </w:divBdr>
    </w:div>
    <w:div w:id="451902867">
      <w:bodyDiv w:val="1"/>
      <w:marLeft w:val="0"/>
      <w:marRight w:val="0"/>
      <w:marTop w:val="0"/>
      <w:marBottom w:val="0"/>
      <w:divBdr>
        <w:top w:val="none" w:sz="0" w:space="0" w:color="auto"/>
        <w:left w:val="none" w:sz="0" w:space="0" w:color="auto"/>
        <w:bottom w:val="none" w:sz="0" w:space="0" w:color="auto"/>
        <w:right w:val="none" w:sz="0" w:space="0" w:color="auto"/>
      </w:divBdr>
    </w:div>
    <w:div w:id="929774630">
      <w:bodyDiv w:val="1"/>
      <w:marLeft w:val="0"/>
      <w:marRight w:val="0"/>
      <w:marTop w:val="0"/>
      <w:marBottom w:val="0"/>
      <w:divBdr>
        <w:top w:val="none" w:sz="0" w:space="0" w:color="auto"/>
        <w:left w:val="none" w:sz="0" w:space="0" w:color="auto"/>
        <w:bottom w:val="none" w:sz="0" w:space="0" w:color="auto"/>
        <w:right w:val="none" w:sz="0" w:space="0" w:color="auto"/>
      </w:divBdr>
    </w:div>
    <w:div w:id="948975451">
      <w:bodyDiv w:val="1"/>
      <w:marLeft w:val="0"/>
      <w:marRight w:val="0"/>
      <w:marTop w:val="0"/>
      <w:marBottom w:val="0"/>
      <w:divBdr>
        <w:top w:val="none" w:sz="0" w:space="0" w:color="auto"/>
        <w:left w:val="none" w:sz="0" w:space="0" w:color="auto"/>
        <w:bottom w:val="none" w:sz="0" w:space="0" w:color="auto"/>
        <w:right w:val="none" w:sz="0" w:space="0" w:color="auto"/>
      </w:divBdr>
    </w:div>
    <w:div w:id="1062366546">
      <w:bodyDiv w:val="1"/>
      <w:marLeft w:val="0"/>
      <w:marRight w:val="0"/>
      <w:marTop w:val="0"/>
      <w:marBottom w:val="0"/>
      <w:divBdr>
        <w:top w:val="none" w:sz="0" w:space="0" w:color="auto"/>
        <w:left w:val="none" w:sz="0" w:space="0" w:color="auto"/>
        <w:bottom w:val="none" w:sz="0" w:space="0" w:color="auto"/>
        <w:right w:val="none" w:sz="0" w:space="0" w:color="auto"/>
      </w:divBdr>
    </w:div>
    <w:div w:id="1076055642">
      <w:bodyDiv w:val="1"/>
      <w:marLeft w:val="0"/>
      <w:marRight w:val="0"/>
      <w:marTop w:val="0"/>
      <w:marBottom w:val="0"/>
      <w:divBdr>
        <w:top w:val="none" w:sz="0" w:space="0" w:color="auto"/>
        <w:left w:val="none" w:sz="0" w:space="0" w:color="auto"/>
        <w:bottom w:val="none" w:sz="0" w:space="0" w:color="auto"/>
        <w:right w:val="none" w:sz="0" w:space="0" w:color="auto"/>
      </w:divBdr>
      <w:divsChild>
        <w:div w:id="717438115">
          <w:marLeft w:val="0"/>
          <w:marRight w:val="0"/>
          <w:marTop w:val="0"/>
          <w:marBottom w:val="0"/>
          <w:divBdr>
            <w:top w:val="none" w:sz="0" w:space="0" w:color="auto"/>
            <w:left w:val="none" w:sz="0" w:space="0" w:color="auto"/>
            <w:bottom w:val="none" w:sz="0" w:space="0" w:color="auto"/>
            <w:right w:val="none" w:sz="0" w:space="0" w:color="auto"/>
          </w:divBdr>
          <w:divsChild>
            <w:div w:id="203521621">
              <w:marLeft w:val="0"/>
              <w:marRight w:val="0"/>
              <w:marTop w:val="0"/>
              <w:marBottom w:val="0"/>
              <w:divBdr>
                <w:top w:val="none" w:sz="0" w:space="0" w:color="auto"/>
                <w:left w:val="none" w:sz="0" w:space="0" w:color="auto"/>
                <w:bottom w:val="none" w:sz="0" w:space="0" w:color="auto"/>
                <w:right w:val="none" w:sz="0" w:space="0" w:color="auto"/>
              </w:divBdr>
              <w:divsChild>
                <w:div w:id="463694078">
                  <w:marLeft w:val="0"/>
                  <w:marRight w:val="0"/>
                  <w:marTop w:val="0"/>
                  <w:marBottom w:val="0"/>
                  <w:divBdr>
                    <w:top w:val="none" w:sz="0" w:space="0" w:color="auto"/>
                    <w:left w:val="none" w:sz="0" w:space="0" w:color="auto"/>
                    <w:bottom w:val="none" w:sz="0" w:space="0" w:color="auto"/>
                    <w:right w:val="none" w:sz="0" w:space="0" w:color="auto"/>
                  </w:divBdr>
                  <w:divsChild>
                    <w:div w:id="2040080087">
                      <w:marLeft w:val="0"/>
                      <w:marRight w:val="0"/>
                      <w:marTop w:val="0"/>
                      <w:marBottom w:val="0"/>
                      <w:divBdr>
                        <w:top w:val="none" w:sz="0" w:space="0" w:color="auto"/>
                        <w:left w:val="none" w:sz="0" w:space="0" w:color="auto"/>
                        <w:bottom w:val="none" w:sz="0" w:space="0" w:color="auto"/>
                        <w:right w:val="none" w:sz="0" w:space="0" w:color="auto"/>
                      </w:divBdr>
                      <w:divsChild>
                        <w:div w:id="1134520127">
                          <w:marLeft w:val="0"/>
                          <w:marRight w:val="0"/>
                          <w:marTop w:val="0"/>
                          <w:marBottom w:val="0"/>
                          <w:divBdr>
                            <w:top w:val="none" w:sz="0" w:space="0" w:color="auto"/>
                            <w:left w:val="none" w:sz="0" w:space="0" w:color="auto"/>
                            <w:bottom w:val="none" w:sz="0" w:space="0" w:color="auto"/>
                            <w:right w:val="none" w:sz="0" w:space="0" w:color="auto"/>
                          </w:divBdr>
                          <w:divsChild>
                            <w:div w:id="2055229137">
                              <w:marLeft w:val="0"/>
                              <w:marRight w:val="0"/>
                              <w:marTop w:val="0"/>
                              <w:marBottom w:val="0"/>
                              <w:divBdr>
                                <w:top w:val="none" w:sz="0" w:space="0" w:color="auto"/>
                                <w:left w:val="none" w:sz="0" w:space="0" w:color="auto"/>
                                <w:bottom w:val="none" w:sz="0" w:space="0" w:color="auto"/>
                                <w:right w:val="none" w:sz="0" w:space="0" w:color="auto"/>
                              </w:divBdr>
                              <w:divsChild>
                                <w:div w:id="1575238630">
                                  <w:marLeft w:val="0"/>
                                  <w:marRight w:val="0"/>
                                  <w:marTop w:val="335"/>
                                  <w:marBottom w:val="3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634138">
      <w:bodyDiv w:val="1"/>
      <w:marLeft w:val="0"/>
      <w:marRight w:val="0"/>
      <w:marTop w:val="0"/>
      <w:marBottom w:val="0"/>
      <w:divBdr>
        <w:top w:val="none" w:sz="0" w:space="0" w:color="auto"/>
        <w:left w:val="none" w:sz="0" w:space="0" w:color="auto"/>
        <w:bottom w:val="none" w:sz="0" w:space="0" w:color="auto"/>
        <w:right w:val="none" w:sz="0" w:space="0" w:color="auto"/>
      </w:divBdr>
    </w:div>
    <w:div w:id="1697540701">
      <w:bodyDiv w:val="1"/>
      <w:marLeft w:val="0"/>
      <w:marRight w:val="0"/>
      <w:marTop w:val="0"/>
      <w:marBottom w:val="0"/>
      <w:divBdr>
        <w:top w:val="none" w:sz="0" w:space="0" w:color="auto"/>
        <w:left w:val="none" w:sz="0" w:space="0" w:color="auto"/>
        <w:bottom w:val="none" w:sz="0" w:space="0" w:color="auto"/>
        <w:right w:val="none" w:sz="0" w:space="0" w:color="auto"/>
      </w:divBdr>
    </w:div>
    <w:div w:id="2085372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hyperlink" Target="https://en.wikipedia.org/wiki/Electric_generator" TargetMode="External"/><Relationship Id="rId39" Type="http://schemas.openxmlformats.org/officeDocument/2006/relationships/hyperlink" Target="https://en.wikipedia.org/wiki/Band_gap" TargetMode="External"/><Relationship Id="rId21" Type="http://schemas.openxmlformats.org/officeDocument/2006/relationships/hyperlink" Target="https://en.wikipedia.org/wiki/Electronic_component" TargetMode="External"/><Relationship Id="rId34" Type="http://schemas.openxmlformats.org/officeDocument/2006/relationships/hyperlink" Target="https://en.wikipedia.org/wiki/Light_source" TargetMode="External"/><Relationship Id="rId42" Type="http://schemas.openxmlformats.org/officeDocument/2006/relationships/hyperlink" Target="https://en.wikipedia.org/wiki/Light-emitting_diode" TargetMode="External"/><Relationship Id="rId47" Type="http://schemas.openxmlformats.org/officeDocument/2006/relationships/hyperlink" Target="https://en.wikipedia.org/wiki/Seven-segment_display" TargetMode="External"/><Relationship Id="rId50" Type="http://schemas.openxmlformats.org/officeDocument/2006/relationships/hyperlink" Target="https://commons.wikimedia.org/wiki/File:A_few_Jumper_Wires.jpg" TargetMode="External"/><Relationship Id="rId55" Type="http://schemas.openxmlformats.org/officeDocument/2006/relationships/hyperlink" Target="https://en.wikipedia.org/wiki/AC/AC_converter"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en.wikipedia.org/wiki/Terminal_(electronics)" TargetMode="External"/><Relationship Id="rId29" Type="http://schemas.openxmlformats.org/officeDocument/2006/relationships/hyperlink" Target="https://en.wikipedia.org/wiki/Electronics" TargetMode="External"/><Relationship Id="rId41" Type="http://schemas.openxmlformats.org/officeDocument/2006/relationships/hyperlink" Target="https://en.wikipedia.org/wiki/Light-emitting_diode" TargetMode="External"/><Relationship Id="rId54" Type="http://schemas.openxmlformats.org/officeDocument/2006/relationships/hyperlink" Target="https://en.wikipedia.org/wiki/Power_inver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en.wikipedia.org/wiki/Transmission_line" TargetMode="External"/><Relationship Id="rId32" Type="http://schemas.openxmlformats.org/officeDocument/2006/relationships/image" Target="media/image9.jpeg"/><Relationship Id="rId37" Type="http://schemas.openxmlformats.org/officeDocument/2006/relationships/hyperlink" Target="https://en.wikipedia.org/wiki/Electron_hole" TargetMode="External"/><Relationship Id="rId40" Type="http://schemas.openxmlformats.org/officeDocument/2006/relationships/hyperlink" Target="https://en.wikipedia.org/wiki/Light-emitting_diode" TargetMode="External"/><Relationship Id="rId45" Type="http://schemas.openxmlformats.org/officeDocument/2006/relationships/hyperlink" Target="https://en.wikipedia.org/wiki/Ultraviolet" TargetMode="External"/><Relationship Id="rId53" Type="http://schemas.openxmlformats.org/officeDocument/2006/relationships/hyperlink" Target="https://en.wikipedia.org/wiki/H_bridge" TargetMode="External"/><Relationship Id="rId58" Type="http://schemas.openxmlformats.org/officeDocument/2006/relationships/hyperlink" Target="https://en.wikipedia.org/wiki/Power_electronic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n.wikipedia.org/wiki/Biasing" TargetMode="External"/><Relationship Id="rId28" Type="http://schemas.openxmlformats.org/officeDocument/2006/relationships/hyperlink" Target="https://en.wikipedia.org/wiki/Electronic_circuit" TargetMode="External"/><Relationship Id="rId36" Type="http://schemas.openxmlformats.org/officeDocument/2006/relationships/hyperlink" Target="https://en.wikipedia.org/wiki/Electron" TargetMode="External"/><Relationship Id="rId49" Type="http://schemas.openxmlformats.org/officeDocument/2006/relationships/image" Target="media/image10.jpeg"/><Relationship Id="rId57" Type="http://schemas.openxmlformats.org/officeDocument/2006/relationships/hyperlink" Target="https://en.wikipedia.org/wiki/Motor_controller" TargetMode="External"/><Relationship Id="rId61" Type="http://schemas.openxmlformats.org/officeDocument/2006/relationships/theme" Target="theme/theme1.xml"/><Relationship Id="rId10" Type="http://schemas.openxmlformats.org/officeDocument/2006/relationships/hyperlink" Target="http://www.prokerala.com/kerala/climate.htm" TargetMode="External"/><Relationship Id="rId19" Type="http://schemas.openxmlformats.org/officeDocument/2006/relationships/hyperlink" Target="https://en.wikipedia.org/wiki/Passivity_(engineering)" TargetMode="External"/><Relationship Id="rId31" Type="http://schemas.openxmlformats.org/officeDocument/2006/relationships/image" Target="media/image8.jpeg"/><Relationship Id="rId44" Type="http://schemas.openxmlformats.org/officeDocument/2006/relationships/hyperlink" Target="https://en.wikipedia.org/wiki/Visible_spectrum" TargetMode="External"/><Relationship Id="rId52" Type="http://schemas.openxmlformats.org/officeDocument/2006/relationships/hyperlink" Target="https://en.wikipedia.org/wiki/Robotic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kerala.com/kerala/climate.htm" TargetMode="External"/><Relationship Id="rId14" Type="http://schemas.openxmlformats.org/officeDocument/2006/relationships/image" Target="media/image4.jpeg"/><Relationship Id="rId22" Type="http://schemas.openxmlformats.org/officeDocument/2006/relationships/hyperlink" Target="https://en.wikipedia.org/wiki/Electrical_resistance" TargetMode="External"/><Relationship Id="rId27" Type="http://schemas.openxmlformats.org/officeDocument/2006/relationships/hyperlink" Target="https://en.wikipedia.org/wiki/Electrical_network" TargetMode="External"/><Relationship Id="rId30" Type="http://schemas.openxmlformats.org/officeDocument/2006/relationships/hyperlink" Target="https://en.wikipedia.org/wiki/Integrated_circuits" TargetMode="External"/><Relationship Id="rId35" Type="http://schemas.openxmlformats.org/officeDocument/2006/relationships/hyperlink" Target="https://en.wikipedia.org/wiki/Electric_current" TargetMode="External"/><Relationship Id="rId43" Type="http://schemas.openxmlformats.org/officeDocument/2006/relationships/hyperlink" Target="https://en.wikipedia.org/wiki/Remote-control" TargetMode="External"/><Relationship Id="rId48" Type="http://schemas.openxmlformats.org/officeDocument/2006/relationships/hyperlink" Target="https://blog.sparkfuneducation.com/what-is-a-breadboard" TargetMode="External"/><Relationship Id="rId56" Type="http://schemas.openxmlformats.org/officeDocument/2006/relationships/hyperlink" Target="https://en.wikipedia.org/wiki/Push%E2%80%93pull_converter" TargetMode="External"/><Relationship Id="rId8" Type="http://schemas.openxmlformats.org/officeDocument/2006/relationships/footer" Target="footer1.xml"/><Relationship Id="rId51" Type="http://schemas.openxmlformats.org/officeDocument/2006/relationships/hyperlink" Target="https://en.wikipedia.org/wiki/Electronic_circuit"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maxbotix.com/SelectionGuide/Selection-Guide.htm" TargetMode="External"/><Relationship Id="rId25" Type="http://schemas.openxmlformats.org/officeDocument/2006/relationships/hyperlink" Target="https://en.wikipedia.org/wiki/Watt" TargetMode="External"/><Relationship Id="rId33" Type="http://schemas.openxmlformats.org/officeDocument/2006/relationships/hyperlink" Target="https://en.wikipedia.org/wiki/Semiconductor" TargetMode="External"/><Relationship Id="rId38" Type="http://schemas.openxmlformats.org/officeDocument/2006/relationships/hyperlink" Target="https://en.wikipedia.org/wiki/Photon" TargetMode="External"/><Relationship Id="rId46" Type="http://schemas.openxmlformats.org/officeDocument/2006/relationships/hyperlink" Target="https://en.wikipedia.org/wiki/Infrared" TargetMode="External"/><Relationship Id="rId59" Type="http://schemas.openxmlformats.org/officeDocument/2006/relationships/hyperlink" Target="https://en.wikipedia.org/wiki/Stepper_mo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4370</Words>
  <Characters>24910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Jnanny!!!</dc:creator>
  <cp:lastModifiedBy>Jnanny!!!</cp:lastModifiedBy>
  <cp:revision>2</cp:revision>
  <dcterms:created xsi:type="dcterms:W3CDTF">2019-12-05T03:52:00Z</dcterms:created>
  <dcterms:modified xsi:type="dcterms:W3CDTF">2019-12-05T03:52:00Z</dcterms:modified>
</cp:coreProperties>
</file>